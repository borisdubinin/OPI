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Ind w:w="108" w:type="dxa"/>
        <w:tblLayout w:type="fixed"/>
        <w:tblLook w:val="0000" w:firstRow="0" w:lastRow="0" w:firstColumn="0" w:lastColumn="0" w:noHBand="0" w:noVBand="0"/>
      </w:tblPr>
      <w:tblGrid>
        <w:gridCol w:w="4973"/>
        <w:gridCol w:w="4313"/>
      </w:tblGrid>
      <w:tr w:rsidR="0051254C" w14:paraId="09AD5FBB" w14:textId="77777777">
        <w:trPr>
          <w:trHeight w:val="240"/>
        </w:trPr>
        <w:tc>
          <w:tcPr>
            <w:tcW w:w="4973" w:type="dxa"/>
            <w:shd w:val="clear" w:color="auto" w:fill="auto"/>
          </w:tcPr>
          <w:p w14:paraId="6BE4D50D" w14:textId="77777777" w:rsidR="0051254C" w:rsidRDefault="0051254C">
            <w:pPr>
              <w:snapToGrid w:val="0"/>
              <w:rPr>
                <w:b/>
              </w:rPr>
            </w:pPr>
            <w:r>
              <w:rPr>
                <w:b/>
              </w:rPr>
              <w:t>УТВЕРЖДАЮ</w:t>
            </w:r>
          </w:p>
          <w:p w14:paraId="44CE3FD8" w14:textId="77777777" w:rsidR="0051254C" w:rsidRDefault="0051254C">
            <w:pPr>
              <w:pStyle w:val="Normal1page"/>
            </w:pPr>
            <w:r>
              <w:t>Должность</w:t>
            </w:r>
          </w:p>
          <w:p w14:paraId="37741F81" w14:textId="77777777" w:rsidR="0051254C" w:rsidRDefault="0051254C">
            <w:pPr>
              <w:pStyle w:val="Normal1page"/>
            </w:pPr>
            <w:r>
              <w:t xml:space="preserve">______________________ФИО </w:t>
            </w:r>
          </w:p>
          <w:p w14:paraId="7CE97020" w14:textId="77777777" w:rsidR="0051254C" w:rsidRDefault="0051254C">
            <w:pPr>
              <w:pStyle w:val="Normal1page"/>
            </w:pPr>
          </w:p>
          <w:p w14:paraId="227F7AC8" w14:textId="77777777" w:rsidR="0051254C" w:rsidRDefault="0051254C">
            <w:pPr>
              <w:pStyle w:val="Normal1page"/>
            </w:pPr>
            <w:r>
              <w:t>«____»___________________ 20__ г.</w:t>
            </w:r>
          </w:p>
        </w:tc>
        <w:tc>
          <w:tcPr>
            <w:tcW w:w="4313" w:type="dxa"/>
            <w:shd w:val="clear" w:color="auto" w:fill="auto"/>
          </w:tcPr>
          <w:p w14:paraId="0F960794" w14:textId="77777777" w:rsidR="0051254C" w:rsidRDefault="0051254C">
            <w:pPr>
              <w:pStyle w:val="Normal1page"/>
              <w:snapToGrid w:val="0"/>
              <w:rPr>
                <w:b/>
                <w:bCs/>
              </w:rPr>
            </w:pPr>
          </w:p>
        </w:tc>
      </w:tr>
      <w:tr w:rsidR="0051254C" w14:paraId="039D1139" w14:textId="77777777">
        <w:trPr>
          <w:trHeight w:val="633"/>
        </w:trPr>
        <w:tc>
          <w:tcPr>
            <w:tcW w:w="9286" w:type="dxa"/>
            <w:gridSpan w:val="2"/>
            <w:shd w:val="clear" w:color="auto" w:fill="auto"/>
          </w:tcPr>
          <w:p w14:paraId="5B3E4DCB" w14:textId="77777777" w:rsidR="0051254C" w:rsidRDefault="0051254C">
            <w:pPr>
              <w:pStyle w:val="af9"/>
              <w:pBdr>
                <w:bottom w:val="single" w:sz="8" w:space="1" w:color="000000"/>
              </w:pBdr>
              <w:snapToGrid w:val="0"/>
            </w:pPr>
            <w:bookmarkStart w:id="0" w:name="OLE_LINK2"/>
            <w:bookmarkStart w:id="1" w:name="OLE_LINK5"/>
            <w:bookmarkStart w:id="2" w:name="OLE_LINK6"/>
            <w:bookmarkStart w:id="3" w:name="OLE_LINK15"/>
          </w:p>
          <w:p w14:paraId="003B3BD1" w14:textId="77777777" w:rsidR="0051254C" w:rsidRDefault="0051254C">
            <w:pPr>
              <w:pStyle w:val="af9"/>
              <w:pBdr>
                <w:bottom w:val="single" w:sz="8" w:space="1" w:color="000000"/>
              </w:pBdr>
            </w:pPr>
          </w:p>
          <w:p w14:paraId="7B7276F2" w14:textId="77777777" w:rsidR="0051254C" w:rsidRDefault="0051254C">
            <w:pPr>
              <w:pStyle w:val="af9"/>
              <w:pBdr>
                <w:bottom w:val="single" w:sz="8" w:space="1" w:color="000000"/>
              </w:pBdr>
            </w:pPr>
          </w:p>
          <w:p w14:paraId="714A20B1" w14:textId="77777777" w:rsidR="0051254C" w:rsidRDefault="0051254C">
            <w:pPr>
              <w:pStyle w:val="af9"/>
              <w:pBdr>
                <w:bottom w:val="single" w:sz="8" w:space="1" w:color="000000"/>
              </w:pBdr>
            </w:pPr>
          </w:p>
          <w:p w14:paraId="43D51B6A" w14:textId="77777777" w:rsidR="0051254C" w:rsidRDefault="0051254C">
            <w:pPr>
              <w:pStyle w:val="af9"/>
              <w:pBdr>
                <w:bottom w:val="single" w:sz="8" w:space="1" w:color="000000"/>
              </w:pBdr>
            </w:pPr>
          </w:p>
          <w:p w14:paraId="618987C0" w14:textId="77777777" w:rsidR="0051254C" w:rsidRDefault="0051254C">
            <w:pPr>
              <w:pStyle w:val="af9"/>
              <w:pBdr>
                <w:bottom w:val="single" w:sz="8" w:space="1" w:color="000000"/>
              </w:pBdr>
            </w:pPr>
          </w:p>
          <w:p w14:paraId="7429AD35" w14:textId="77777777" w:rsidR="0051254C" w:rsidRDefault="0051254C">
            <w:pPr>
              <w:pStyle w:val="af9"/>
              <w:pBdr>
                <w:bottom w:val="single" w:sz="8" w:space="1" w:color="000000"/>
              </w:pBdr>
            </w:pPr>
          </w:p>
          <w:p w14:paraId="7DE6CFFF" w14:textId="77777777" w:rsidR="0051254C" w:rsidRDefault="0051254C">
            <w:pPr>
              <w:pStyle w:val="af9"/>
              <w:pBdr>
                <w:bottom w:val="single" w:sz="8" w:space="1" w:color="000000"/>
              </w:pBdr>
            </w:pPr>
          </w:p>
          <w:p w14:paraId="1AC672AF" w14:textId="77777777" w:rsidR="0051254C" w:rsidRDefault="0051254C">
            <w:pPr>
              <w:pStyle w:val="af9"/>
              <w:pBdr>
                <w:bottom w:val="single" w:sz="8" w:space="1" w:color="000000"/>
              </w:pBdr>
            </w:pPr>
          </w:p>
          <w:p w14:paraId="4A2A5F97" w14:textId="77777777" w:rsidR="0051254C" w:rsidRDefault="0051254C">
            <w:pPr>
              <w:pStyle w:val="af9"/>
              <w:pBdr>
                <w:bottom w:val="single" w:sz="8" w:space="1" w:color="000000"/>
              </w:pBdr>
            </w:pPr>
          </w:p>
          <w:p w14:paraId="56A210A6" w14:textId="77777777" w:rsidR="0051254C" w:rsidRDefault="0051254C">
            <w:pPr>
              <w:pStyle w:val="af9"/>
              <w:pBdr>
                <w:bottom w:val="single" w:sz="8" w:space="1" w:color="000000"/>
              </w:pBdr>
            </w:pPr>
          </w:p>
          <w:p w14:paraId="2265A69E" w14:textId="146B3BF3" w:rsidR="0051254C" w:rsidRDefault="000749DC">
            <w:pPr>
              <w:pStyle w:val="af9"/>
              <w:pBdr>
                <w:bottom w:val="single" w:sz="8" w:space="1" w:color="000000"/>
              </w:pBdr>
            </w:pPr>
            <w:r w:rsidRPr="00F56A49">
              <w:rPr>
                <w:sz w:val="24"/>
                <w:szCs w:val="24"/>
                <w:lang w:val="ru-BY" w:eastAsia="ru-BY"/>
              </w:rPr>
              <w:t>"Поле чудес"</w:t>
            </w:r>
            <w:r w:rsidR="0051254C">
              <w:t xml:space="preserve"> </w:t>
            </w:r>
          </w:p>
          <w:p w14:paraId="30B5CDF8" w14:textId="77777777" w:rsidR="0051254C" w:rsidRDefault="0051254C">
            <w:pPr>
              <w:pStyle w:val="af9"/>
              <w:rPr>
                <w:b w:val="0"/>
                <w:sz w:val="24"/>
                <w:szCs w:val="24"/>
              </w:rPr>
            </w:pPr>
            <w:r>
              <w:rPr>
                <w:b w:val="0"/>
                <w:sz w:val="24"/>
                <w:szCs w:val="24"/>
              </w:rPr>
              <w:t>наименование вида ИС</w:t>
            </w:r>
          </w:p>
          <w:p w14:paraId="49AB8360" w14:textId="77777777" w:rsidR="0051254C" w:rsidRDefault="0051254C">
            <w:pPr>
              <w:pStyle w:val="af9"/>
              <w:pBdr>
                <w:bottom w:val="single" w:sz="8" w:space="1" w:color="000000"/>
              </w:pBdr>
            </w:pPr>
          </w:p>
          <w:p w14:paraId="53DBE360" w14:textId="77777777" w:rsidR="0051254C" w:rsidRDefault="0051254C">
            <w:pPr>
              <w:pStyle w:val="af9"/>
              <w:pBdr>
                <w:bottom w:val="single" w:sz="8" w:space="1" w:color="000000"/>
              </w:pBdr>
            </w:pPr>
          </w:p>
          <w:p w14:paraId="35AEAA20" w14:textId="77777777" w:rsidR="0051254C" w:rsidRDefault="0051254C">
            <w:pPr>
              <w:pStyle w:val="af9"/>
              <w:rPr>
                <w:b w:val="0"/>
                <w:sz w:val="24"/>
                <w:szCs w:val="24"/>
              </w:rPr>
            </w:pPr>
            <w:r>
              <w:rPr>
                <w:b w:val="0"/>
                <w:sz w:val="24"/>
                <w:szCs w:val="24"/>
              </w:rPr>
              <w:t>Сокращенное наименование ИС</w:t>
            </w:r>
          </w:p>
          <w:p w14:paraId="08C155B6" w14:textId="77777777" w:rsidR="0051254C" w:rsidRDefault="0051254C">
            <w:pPr>
              <w:pStyle w:val="af9"/>
            </w:pPr>
          </w:p>
          <w:bookmarkEnd w:id="0"/>
          <w:bookmarkEnd w:id="1"/>
          <w:bookmarkEnd w:id="2"/>
          <w:bookmarkEnd w:id="3"/>
          <w:p w14:paraId="7C01D08D" w14:textId="77777777" w:rsidR="0051254C" w:rsidRDefault="0051254C">
            <w:pPr>
              <w:pStyle w:val="af9"/>
            </w:pPr>
            <w:r>
              <w:t>Техническое задание</w:t>
            </w:r>
          </w:p>
          <w:p w14:paraId="6CAA9C38" w14:textId="77777777" w:rsidR="0051254C" w:rsidRDefault="0051254C">
            <w:pPr>
              <w:pStyle w:val="af9"/>
            </w:pPr>
          </w:p>
          <w:p w14:paraId="6837F8DE" w14:textId="77777777" w:rsidR="0051254C" w:rsidRDefault="0051254C">
            <w:pPr>
              <w:pStyle w:val="af9"/>
              <w:ind w:firstLine="3060"/>
              <w:jc w:val="left"/>
              <w:rPr>
                <w:b w:val="0"/>
                <w:sz w:val="24"/>
                <w:szCs w:val="24"/>
              </w:rPr>
            </w:pPr>
            <w:r>
              <w:rPr>
                <w:b w:val="0"/>
                <w:sz w:val="24"/>
                <w:szCs w:val="24"/>
              </w:rPr>
              <w:t>Действует с ______________</w:t>
            </w:r>
          </w:p>
          <w:p w14:paraId="46534579" w14:textId="77777777" w:rsidR="0051254C" w:rsidRDefault="0051254C">
            <w:pPr>
              <w:pStyle w:val="af9"/>
            </w:pPr>
          </w:p>
        </w:tc>
      </w:tr>
      <w:tr w:rsidR="0051254C" w14:paraId="36FC5F1E" w14:textId="77777777">
        <w:trPr>
          <w:trHeight w:val="240"/>
        </w:trPr>
        <w:tc>
          <w:tcPr>
            <w:tcW w:w="4973" w:type="dxa"/>
            <w:shd w:val="clear" w:color="auto" w:fill="auto"/>
          </w:tcPr>
          <w:p w14:paraId="3BAA5827" w14:textId="77777777" w:rsidR="0051254C" w:rsidRDefault="0051254C">
            <w:pPr>
              <w:snapToGrid w:val="0"/>
              <w:rPr>
                <w:b/>
              </w:rPr>
            </w:pPr>
          </w:p>
          <w:p w14:paraId="11049C99" w14:textId="77777777" w:rsidR="0051254C" w:rsidRDefault="0051254C">
            <w:pPr>
              <w:rPr>
                <w:b/>
              </w:rPr>
            </w:pPr>
          </w:p>
          <w:p w14:paraId="78F8578B" w14:textId="77777777" w:rsidR="0051254C" w:rsidRDefault="0051254C">
            <w:pPr>
              <w:rPr>
                <w:b/>
              </w:rPr>
            </w:pPr>
            <w:r>
              <w:rPr>
                <w:b/>
              </w:rPr>
              <w:t xml:space="preserve">СОГЛАСОВАНО </w:t>
            </w:r>
          </w:p>
          <w:p w14:paraId="6A437803" w14:textId="77777777" w:rsidR="0051254C" w:rsidRDefault="0051254C">
            <w:pPr>
              <w:pStyle w:val="Normal1page"/>
            </w:pPr>
          </w:p>
          <w:p w14:paraId="3960097F" w14:textId="77777777" w:rsidR="0051254C" w:rsidRDefault="0051254C">
            <w:pPr>
              <w:pStyle w:val="Normal1page"/>
            </w:pPr>
            <w:r>
              <w:t>Должность</w:t>
            </w:r>
          </w:p>
          <w:p w14:paraId="34591106" w14:textId="77777777" w:rsidR="0051254C" w:rsidRDefault="0051254C">
            <w:pPr>
              <w:pStyle w:val="Normal1page"/>
            </w:pPr>
          </w:p>
          <w:p w14:paraId="57EEDC62" w14:textId="77777777" w:rsidR="0051254C" w:rsidRDefault="0051254C">
            <w:pPr>
              <w:pStyle w:val="Normal1page"/>
            </w:pPr>
            <w:r>
              <w:t>___________________ ФИО</w:t>
            </w:r>
          </w:p>
          <w:p w14:paraId="01898734" w14:textId="77777777" w:rsidR="0051254C" w:rsidRDefault="0051254C">
            <w:pPr>
              <w:pStyle w:val="Normal1page"/>
            </w:pPr>
          </w:p>
          <w:p w14:paraId="14148313" w14:textId="77777777" w:rsidR="0051254C" w:rsidRDefault="0051254C">
            <w:pPr>
              <w:pStyle w:val="Normal1page"/>
            </w:pPr>
            <w:r>
              <w:t>«____»__________________ 20__ г.</w:t>
            </w:r>
          </w:p>
        </w:tc>
        <w:tc>
          <w:tcPr>
            <w:tcW w:w="4313" w:type="dxa"/>
            <w:shd w:val="clear" w:color="auto" w:fill="auto"/>
          </w:tcPr>
          <w:p w14:paraId="71F537AF" w14:textId="77777777" w:rsidR="0051254C" w:rsidRDefault="0051254C">
            <w:pPr>
              <w:snapToGrid w:val="0"/>
              <w:rPr>
                <w:b/>
                <w:sz w:val="24"/>
                <w:szCs w:val="24"/>
              </w:rPr>
            </w:pPr>
          </w:p>
          <w:p w14:paraId="67661A5D" w14:textId="77777777" w:rsidR="0051254C" w:rsidRDefault="0051254C">
            <w:pPr>
              <w:rPr>
                <w:b/>
                <w:sz w:val="24"/>
                <w:szCs w:val="24"/>
              </w:rPr>
            </w:pPr>
          </w:p>
          <w:p w14:paraId="530E45AA" w14:textId="77777777" w:rsidR="0051254C" w:rsidRDefault="0051254C">
            <w:pPr>
              <w:rPr>
                <w:b/>
              </w:rPr>
            </w:pPr>
            <w:r>
              <w:rPr>
                <w:b/>
              </w:rPr>
              <w:t>РАЗРАБОТЧИК</w:t>
            </w:r>
          </w:p>
          <w:p w14:paraId="65936977" w14:textId="77777777" w:rsidR="0051254C" w:rsidRDefault="0051254C">
            <w:pPr>
              <w:pStyle w:val="Normal1page"/>
            </w:pPr>
          </w:p>
          <w:p w14:paraId="6341EAD9" w14:textId="77777777" w:rsidR="0051254C" w:rsidRDefault="0051254C">
            <w:pPr>
              <w:pStyle w:val="Normal1page"/>
            </w:pPr>
            <w:r>
              <w:t>Должность</w:t>
            </w:r>
          </w:p>
          <w:p w14:paraId="72DB60E5" w14:textId="77777777" w:rsidR="0051254C" w:rsidRDefault="0051254C">
            <w:pPr>
              <w:pStyle w:val="Normal1page"/>
            </w:pPr>
            <w:r>
              <w:t>_____________________  ФИО</w:t>
            </w:r>
          </w:p>
          <w:p w14:paraId="652117C4" w14:textId="77777777" w:rsidR="0051254C" w:rsidRDefault="0051254C">
            <w:pPr>
              <w:pStyle w:val="Normal1page"/>
            </w:pPr>
          </w:p>
          <w:p w14:paraId="4199ADAB" w14:textId="77777777" w:rsidR="0051254C" w:rsidRDefault="0051254C">
            <w:pPr>
              <w:pStyle w:val="af9"/>
              <w:jc w:val="both"/>
              <w:rPr>
                <w:b w:val="0"/>
                <w:sz w:val="24"/>
                <w:szCs w:val="24"/>
              </w:rPr>
            </w:pPr>
            <w:r>
              <w:rPr>
                <w:b w:val="0"/>
                <w:sz w:val="24"/>
                <w:szCs w:val="24"/>
              </w:rPr>
              <w:t>«____»___________________ 20__ г.</w:t>
            </w:r>
          </w:p>
          <w:p w14:paraId="3FA84F70" w14:textId="77777777" w:rsidR="0051254C" w:rsidRDefault="0051254C">
            <w:pPr>
              <w:pStyle w:val="Normal1page"/>
              <w:rPr>
                <w:b/>
                <w:bCs/>
              </w:rPr>
            </w:pPr>
          </w:p>
        </w:tc>
      </w:tr>
      <w:tr w:rsidR="0051254C" w14:paraId="2FA9BB03" w14:textId="77777777">
        <w:trPr>
          <w:trHeight w:val="1159"/>
        </w:trPr>
        <w:tc>
          <w:tcPr>
            <w:tcW w:w="9286" w:type="dxa"/>
            <w:gridSpan w:val="2"/>
            <w:shd w:val="clear" w:color="auto" w:fill="auto"/>
            <w:vAlign w:val="bottom"/>
          </w:tcPr>
          <w:p w14:paraId="0AD9DD2A" w14:textId="77777777" w:rsidR="0051254C" w:rsidRDefault="0051254C">
            <w:pPr>
              <w:pStyle w:val="Normal1page"/>
              <w:snapToGrid w:val="0"/>
              <w:jc w:val="center"/>
            </w:pPr>
          </w:p>
          <w:p w14:paraId="630650DF" w14:textId="77777777" w:rsidR="0051254C" w:rsidRDefault="0051254C">
            <w:pPr>
              <w:pStyle w:val="Normal1page"/>
              <w:snapToGrid w:val="0"/>
              <w:jc w:val="center"/>
            </w:pPr>
          </w:p>
          <w:p w14:paraId="04597932" w14:textId="77777777" w:rsidR="0051254C" w:rsidRDefault="0051254C">
            <w:pPr>
              <w:pStyle w:val="Normal1page"/>
              <w:snapToGrid w:val="0"/>
              <w:jc w:val="center"/>
            </w:pPr>
          </w:p>
          <w:p w14:paraId="778B2224" w14:textId="7A21B0D7" w:rsidR="0051254C" w:rsidRDefault="000749DC" w:rsidP="000749DC">
            <w:pPr>
              <w:pStyle w:val="Normal1page"/>
              <w:snapToGrid w:val="0"/>
              <w:ind w:left="3468"/>
            </w:pPr>
            <w:r>
              <w:t>Минск</w:t>
            </w:r>
            <w:r w:rsidR="0051254C">
              <w:t xml:space="preserve"> 20__</w:t>
            </w:r>
          </w:p>
        </w:tc>
      </w:tr>
    </w:tbl>
    <w:p w14:paraId="1D78265A" w14:textId="77777777" w:rsidR="0051254C" w:rsidRDefault="0051254C"/>
    <w:p w14:paraId="25641061" w14:textId="77777777" w:rsidR="0051254C" w:rsidRDefault="0051254C">
      <w:pPr>
        <w:pStyle w:val="Heading0"/>
        <w:sectPr w:rsidR="0051254C">
          <w:pgSz w:w="11906" w:h="16838"/>
          <w:pgMar w:top="850" w:right="562" w:bottom="1138" w:left="2275" w:header="288" w:footer="720" w:gutter="0"/>
          <w:cols w:space="720"/>
          <w:docGrid w:linePitch="360"/>
        </w:sectPr>
      </w:pPr>
      <w:r>
        <w:lastRenderedPageBreak/>
        <w:t>Содержание</w:t>
      </w:r>
    </w:p>
    <w:p w14:paraId="0AD5303C" w14:textId="77777777" w:rsidR="0051254C" w:rsidRDefault="0051254C">
      <w:pPr>
        <w:pStyle w:val="16"/>
        <w:tabs>
          <w:tab w:val="right" w:leader="dot" w:pos="9069"/>
        </w:tabs>
      </w:pPr>
      <w:r>
        <w:fldChar w:fldCharType="begin"/>
      </w:r>
      <w:r>
        <w:instrText xml:space="preserve"> TOC </w:instrText>
      </w:r>
      <w:r>
        <w:fldChar w:fldCharType="separate"/>
      </w:r>
      <w:hyperlink w:anchor="__RefHeading__516_1516621224" w:history="1">
        <w:r>
          <w:rPr>
            <w:rStyle w:val="a6"/>
          </w:rPr>
          <w:t>1.  ОБЩИЕ СВЕДЕНИЯ</w:t>
        </w:r>
        <w:r>
          <w:rPr>
            <w:rStyle w:val="a6"/>
          </w:rPr>
          <w:tab/>
          <w:t>4</w:t>
        </w:r>
      </w:hyperlink>
    </w:p>
    <w:p w14:paraId="2FA81CDA" w14:textId="77777777" w:rsidR="0051254C" w:rsidRDefault="0051254C">
      <w:pPr>
        <w:pStyle w:val="25"/>
        <w:tabs>
          <w:tab w:val="right" w:leader="dot" w:pos="9069"/>
        </w:tabs>
      </w:pPr>
      <w:hyperlink w:anchor="__RefHeading__518_1516621224" w:history="1">
        <w:r>
          <w:rPr>
            <w:rStyle w:val="a6"/>
          </w:rPr>
          <w:t xml:space="preserve">  Полное наименование Системы и её условное обозначение</w:t>
        </w:r>
        <w:r>
          <w:rPr>
            <w:rStyle w:val="a6"/>
          </w:rPr>
          <w:tab/>
          <w:t>4</w:t>
        </w:r>
      </w:hyperlink>
    </w:p>
    <w:p w14:paraId="5F67B3BB" w14:textId="77777777" w:rsidR="0051254C" w:rsidRDefault="0051254C">
      <w:pPr>
        <w:pStyle w:val="25"/>
        <w:tabs>
          <w:tab w:val="right" w:leader="dot" w:pos="9069"/>
        </w:tabs>
      </w:pPr>
      <w:hyperlink w:anchor="__RefHeading__520_1516621224" w:history="1">
        <w:r>
          <w:rPr>
            <w:rStyle w:val="a6"/>
          </w:rPr>
          <w:t>1.1.  Наименование и реквизиты Заказчика</w:t>
        </w:r>
        <w:r>
          <w:rPr>
            <w:rStyle w:val="a6"/>
          </w:rPr>
          <w:tab/>
          <w:t>4</w:t>
        </w:r>
      </w:hyperlink>
    </w:p>
    <w:p w14:paraId="2866F34A" w14:textId="77777777" w:rsidR="0051254C" w:rsidRDefault="0051254C">
      <w:pPr>
        <w:pStyle w:val="25"/>
        <w:tabs>
          <w:tab w:val="right" w:leader="dot" w:pos="9069"/>
        </w:tabs>
      </w:pPr>
      <w:hyperlink w:anchor="__RefHeading__522_1516621224" w:history="1">
        <w:r>
          <w:rPr>
            <w:rStyle w:val="a6"/>
          </w:rPr>
          <w:t>1.2.  Наименование и реквизиты Исполнителя</w:t>
        </w:r>
        <w:r>
          <w:rPr>
            <w:rStyle w:val="a6"/>
          </w:rPr>
          <w:tab/>
          <w:t>4</w:t>
        </w:r>
      </w:hyperlink>
    </w:p>
    <w:p w14:paraId="10901602" w14:textId="77777777" w:rsidR="0051254C" w:rsidRDefault="0051254C">
      <w:pPr>
        <w:pStyle w:val="25"/>
        <w:tabs>
          <w:tab w:val="right" w:leader="dot" w:pos="9069"/>
        </w:tabs>
      </w:pPr>
      <w:hyperlink w:anchor="__RefHeading__524_1516621224" w:history="1">
        <w:r>
          <w:rPr>
            <w:rStyle w:val="a6"/>
          </w:rPr>
          <w:t>1.3.  Основание для разработки</w:t>
        </w:r>
        <w:r>
          <w:rPr>
            <w:rStyle w:val="a6"/>
          </w:rPr>
          <w:tab/>
          <w:t>4</w:t>
        </w:r>
      </w:hyperlink>
    </w:p>
    <w:p w14:paraId="02A90014" w14:textId="77777777" w:rsidR="0051254C" w:rsidRDefault="0051254C">
      <w:pPr>
        <w:pStyle w:val="25"/>
        <w:tabs>
          <w:tab w:val="right" w:leader="dot" w:pos="9069"/>
        </w:tabs>
      </w:pPr>
      <w:hyperlink w:anchor="__RefHeading__526_1516621224" w:history="1">
        <w:r>
          <w:rPr>
            <w:rStyle w:val="a6"/>
          </w:rPr>
          <w:t>1.4.  Плановые сроки начала и окончания работ</w:t>
        </w:r>
        <w:r>
          <w:rPr>
            <w:rStyle w:val="a6"/>
          </w:rPr>
          <w:tab/>
          <w:t>4</w:t>
        </w:r>
      </w:hyperlink>
    </w:p>
    <w:p w14:paraId="21DCDEF9" w14:textId="158FB497" w:rsidR="0051254C" w:rsidRDefault="0051254C">
      <w:pPr>
        <w:pStyle w:val="25"/>
        <w:tabs>
          <w:tab w:val="right" w:leader="dot" w:pos="9069"/>
        </w:tabs>
      </w:pPr>
      <w:hyperlink w:anchor="__RefHeading__530_1516621224" w:history="1">
        <w:r>
          <w:rPr>
            <w:rStyle w:val="a6"/>
          </w:rPr>
          <w:t>1.</w:t>
        </w:r>
        <w:r w:rsidR="00F568AF">
          <w:rPr>
            <w:rStyle w:val="a6"/>
          </w:rPr>
          <w:t>5</w:t>
        </w:r>
        <w:r>
          <w:rPr>
            <w:rStyle w:val="a6"/>
          </w:rPr>
          <w:t>.  Термины и сокращения</w:t>
        </w:r>
        <w:r>
          <w:rPr>
            <w:rStyle w:val="a6"/>
          </w:rPr>
          <w:tab/>
          <w:t>4</w:t>
        </w:r>
      </w:hyperlink>
    </w:p>
    <w:p w14:paraId="3162BEB0" w14:textId="77777777" w:rsidR="0051254C" w:rsidRDefault="0051254C">
      <w:pPr>
        <w:pStyle w:val="16"/>
        <w:tabs>
          <w:tab w:val="right" w:leader="dot" w:pos="9069"/>
        </w:tabs>
      </w:pPr>
      <w:hyperlink w:anchor="__RefHeading__532_1516621224" w:history="1">
        <w:r>
          <w:rPr>
            <w:rStyle w:val="a6"/>
          </w:rPr>
          <w:t>2.  НАЗНАЧЕНИЕ И ЦЕЛИ СОЗДАНИЯ СИСТЕМЫ</w:t>
        </w:r>
        <w:r>
          <w:rPr>
            <w:rStyle w:val="a6"/>
          </w:rPr>
          <w:tab/>
          <w:t>5</w:t>
        </w:r>
      </w:hyperlink>
    </w:p>
    <w:p w14:paraId="343A43AD" w14:textId="77777777" w:rsidR="0051254C" w:rsidRDefault="0051254C">
      <w:pPr>
        <w:pStyle w:val="25"/>
        <w:tabs>
          <w:tab w:val="right" w:leader="dot" w:pos="9069"/>
        </w:tabs>
      </w:pPr>
      <w:hyperlink w:anchor="__RefHeading__534_1516621224" w:history="1">
        <w:r>
          <w:rPr>
            <w:rStyle w:val="a6"/>
          </w:rPr>
          <w:t>2.1.  Назначение Системы</w:t>
        </w:r>
        <w:r>
          <w:rPr>
            <w:rStyle w:val="a6"/>
          </w:rPr>
          <w:tab/>
          <w:t>5</w:t>
        </w:r>
      </w:hyperlink>
    </w:p>
    <w:p w14:paraId="3A43003E" w14:textId="77777777" w:rsidR="0051254C" w:rsidRDefault="0051254C">
      <w:pPr>
        <w:pStyle w:val="25"/>
        <w:tabs>
          <w:tab w:val="right" w:leader="dot" w:pos="9069"/>
        </w:tabs>
      </w:pPr>
      <w:hyperlink w:anchor="__RefHeading__536_1516621224" w:history="1">
        <w:r>
          <w:rPr>
            <w:rStyle w:val="a6"/>
          </w:rPr>
          <w:t>2.2.  Цели создания Системы</w:t>
        </w:r>
        <w:r>
          <w:rPr>
            <w:rStyle w:val="a6"/>
          </w:rPr>
          <w:tab/>
          <w:t>5</w:t>
        </w:r>
      </w:hyperlink>
    </w:p>
    <w:p w14:paraId="376D0D6F" w14:textId="77777777" w:rsidR="0051254C" w:rsidRDefault="0051254C">
      <w:pPr>
        <w:pStyle w:val="16"/>
        <w:tabs>
          <w:tab w:val="right" w:leader="dot" w:pos="9069"/>
        </w:tabs>
      </w:pPr>
      <w:hyperlink w:anchor="__RefHeading__538_1516621224" w:history="1">
        <w:r>
          <w:rPr>
            <w:rStyle w:val="a6"/>
          </w:rPr>
          <w:t>3.  ХАРАКТЕРИСТИКА ОБЪЕКТА АВТОМАТИЗАЦИИ</w:t>
        </w:r>
        <w:r>
          <w:rPr>
            <w:rStyle w:val="a6"/>
          </w:rPr>
          <w:tab/>
          <w:t>6</w:t>
        </w:r>
      </w:hyperlink>
    </w:p>
    <w:p w14:paraId="6DA93D07" w14:textId="77777777" w:rsidR="0051254C" w:rsidRDefault="0051254C">
      <w:pPr>
        <w:pStyle w:val="25"/>
        <w:tabs>
          <w:tab w:val="right" w:leader="dot" w:pos="9069"/>
        </w:tabs>
      </w:pPr>
      <w:hyperlink w:anchor="__RefHeading__540_1516621224" w:history="1">
        <w:r>
          <w:rPr>
            <w:rStyle w:val="a6"/>
          </w:rPr>
          <w:t>3.1.  Краткие сведения об объектах автоматизации</w:t>
        </w:r>
        <w:r>
          <w:rPr>
            <w:rStyle w:val="a6"/>
          </w:rPr>
          <w:tab/>
          <w:t>6</w:t>
        </w:r>
      </w:hyperlink>
    </w:p>
    <w:p w14:paraId="1097305B" w14:textId="77777777" w:rsidR="0051254C" w:rsidRDefault="0051254C">
      <w:pPr>
        <w:pStyle w:val="25"/>
        <w:tabs>
          <w:tab w:val="right" w:leader="dot" w:pos="9069"/>
        </w:tabs>
      </w:pPr>
      <w:hyperlink w:anchor="__RefHeading__542_1516621224" w:history="1">
        <w:r>
          <w:rPr>
            <w:rStyle w:val="a6"/>
          </w:rPr>
          <w:t>3.2.  Сведения об условиях эксплуатации объекта автоматизации и характеристиках окружающей среды</w:t>
        </w:r>
        <w:r>
          <w:rPr>
            <w:rStyle w:val="a6"/>
          </w:rPr>
          <w:tab/>
          <w:t>6</w:t>
        </w:r>
      </w:hyperlink>
    </w:p>
    <w:p w14:paraId="1326BB73" w14:textId="77777777" w:rsidR="0051254C" w:rsidRDefault="0051254C">
      <w:pPr>
        <w:pStyle w:val="16"/>
        <w:tabs>
          <w:tab w:val="right" w:leader="dot" w:pos="9069"/>
        </w:tabs>
      </w:pPr>
      <w:hyperlink w:anchor="__RefHeading__544_1516621224" w:history="1">
        <w:r>
          <w:rPr>
            <w:rStyle w:val="a6"/>
          </w:rPr>
          <w:t>4.  ТРЕБОВАНИЯ К СИСТЕМЕ</w:t>
        </w:r>
        <w:r>
          <w:rPr>
            <w:rStyle w:val="a6"/>
          </w:rPr>
          <w:tab/>
          <w:t>7</w:t>
        </w:r>
      </w:hyperlink>
    </w:p>
    <w:p w14:paraId="4FF1DA95" w14:textId="77777777" w:rsidR="0051254C" w:rsidRDefault="0051254C">
      <w:pPr>
        <w:pStyle w:val="25"/>
        <w:tabs>
          <w:tab w:val="right" w:leader="dot" w:pos="9069"/>
        </w:tabs>
      </w:pPr>
      <w:hyperlink w:anchor="__RefHeading__546_1516621224" w:history="1">
        <w:r>
          <w:rPr>
            <w:rStyle w:val="a6"/>
          </w:rPr>
          <w:t>4.1.  Требования к системе в целом</w:t>
        </w:r>
        <w:r>
          <w:rPr>
            <w:rStyle w:val="a6"/>
          </w:rPr>
          <w:tab/>
          <w:t>7</w:t>
        </w:r>
      </w:hyperlink>
    </w:p>
    <w:p w14:paraId="0C5B5BA0" w14:textId="77777777" w:rsidR="0051254C" w:rsidRDefault="0051254C">
      <w:pPr>
        <w:pStyle w:val="31"/>
        <w:tabs>
          <w:tab w:val="right" w:leader="dot" w:pos="9069"/>
        </w:tabs>
      </w:pPr>
      <w:hyperlink w:anchor="__RefHeading__548_1516621224" w:history="1">
        <w:r>
          <w:rPr>
            <w:rStyle w:val="a6"/>
          </w:rPr>
          <w:t>4.1.1.  Требования к структуре и функционированию Портала</w:t>
        </w:r>
        <w:r>
          <w:rPr>
            <w:rStyle w:val="a6"/>
          </w:rPr>
          <w:tab/>
          <w:t>7</w:t>
        </w:r>
      </w:hyperlink>
    </w:p>
    <w:p w14:paraId="0C3D960F" w14:textId="77777777" w:rsidR="0051254C" w:rsidRDefault="0051254C">
      <w:pPr>
        <w:pStyle w:val="25"/>
        <w:tabs>
          <w:tab w:val="right" w:leader="dot" w:pos="9069"/>
        </w:tabs>
      </w:pPr>
      <w:hyperlink w:anchor="__RefHeading__572_1516621224" w:history="1">
        <w:r>
          <w:rPr>
            <w:rStyle w:val="a6"/>
          </w:rPr>
          <w:t>4.2.  Функциональные требования</w:t>
        </w:r>
        <w:r>
          <w:rPr>
            <w:rStyle w:val="a6"/>
          </w:rPr>
          <w:tab/>
          <w:t>9</w:t>
        </w:r>
      </w:hyperlink>
    </w:p>
    <w:p w14:paraId="31B272B9" w14:textId="77777777" w:rsidR="0051254C" w:rsidRDefault="0051254C">
      <w:pPr>
        <w:pStyle w:val="25"/>
        <w:tabs>
          <w:tab w:val="right" w:leader="dot" w:pos="9069"/>
        </w:tabs>
      </w:pPr>
      <w:hyperlink w:anchor="__RefHeading__574_1516621224" w:history="1">
        <w:r>
          <w:rPr>
            <w:rStyle w:val="a6"/>
          </w:rPr>
          <w:t>4.3.  Обработка ошибок</w:t>
        </w:r>
        <w:r>
          <w:rPr>
            <w:rStyle w:val="a6"/>
          </w:rPr>
          <w:tab/>
          <w:t>10</w:t>
        </w:r>
      </w:hyperlink>
    </w:p>
    <w:p w14:paraId="35611D19" w14:textId="349EF737" w:rsidR="0051254C" w:rsidRDefault="0051254C">
      <w:pPr>
        <w:pStyle w:val="31"/>
        <w:tabs>
          <w:tab w:val="right" w:leader="dot" w:pos="9069"/>
        </w:tabs>
      </w:pPr>
      <w:hyperlink w:anchor="__RefHeading__580_1516621224" w:history="1">
        <w:r>
          <w:rPr>
            <w:rStyle w:val="a6"/>
          </w:rPr>
          <w:t>4.3.</w:t>
        </w:r>
        <w:r w:rsidR="006543D2">
          <w:rPr>
            <w:rStyle w:val="a6"/>
          </w:rPr>
          <w:t>2</w:t>
        </w:r>
        <w:r>
          <w:rPr>
            <w:rStyle w:val="a6"/>
          </w:rPr>
          <w:t xml:space="preserve">.  Внутренние ошибки </w:t>
        </w:r>
        <w:r>
          <w:rPr>
            <w:rStyle w:val="a6"/>
          </w:rPr>
          <w:tab/>
          <w:t>10</w:t>
        </w:r>
      </w:hyperlink>
    </w:p>
    <w:p w14:paraId="69A60C0A" w14:textId="77777777" w:rsidR="0051254C" w:rsidRDefault="0051254C">
      <w:pPr>
        <w:pStyle w:val="25"/>
        <w:tabs>
          <w:tab w:val="right" w:leader="dot" w:pos="9069"/>
        </w:tabs>
      </w:pPr>
      <w:hyperlink w:anchor="__RefHeading__582_1516621224" w:history="1">
        <w:r>
          <w:rPr>
            <w:rStyle w:val="a6"/>
          </w:rPr>
          <w:t>4.4.  Интерфейс</w:t>
        </w:r>
        <w:r>
          <w:rPr>
            <w:rStyle w:val="a6"/>
          </w:rPr>
          <w:tab/>
          <w:t>10</w:t>
        </w:r>
      </w:hyperlink>
    </w:p>
    <w:p w14:paraId="2228D22C" w14:textId="77777777" w:rsidR="0051254C" w:rsidRDefault="0051254C">
      <w:pPr>
        <w:pStyle w:val="31"/>
        <w:tabs>
          <w:tab w:val="right" w:leader="dot" w:pos="9069"/>
        </w:tabs>
      </w:pPr>
      <w:hyperlink w:anchor="__RefHeading__584_1516621224" w:history="1">
        <w:r>
          <w:rPr>
            <w:rStyle w:val="a6"/>
          </w:rPr>
          <w:t>4.4.1.  Основные требования</w:t>
        </w:r>
        <w:r>
          <w:rPr>
            <w:rStyle w:val="a6"/>
          </w:rPr>
          <w:tab/>
          <w:t>10</w:t>
        </w:r>
      </w:hyperlink>
    </w:p>
    <w:p w14:paraId="1313A31A" w14:textId="77777777" w:rsidR="0051254C" w:rsidRDefault="0051254C">
      <w:pPr>
        <w:pStyle w:val="31"/>
        <w:tabs>
          <w:tab w:val="right" w:leader="dot" w:pos="9069"/>
        </w:tabs>
      </w:pPr>
      <w:hyperlink w:anchor="__RefHeading__586_1516621224" w:history="1">
        <w:r>
          <w:rPr>
            <w:rStyle w:val="a6"/>
          </w:rPr>
          <w:t>4.4.2.  Дизайн и юзабилити</w:t>
        </w:r>
        <w:r>
          <w:rPr>
            <w:rStyle w:val="a6"/>
          </w:rPr>
          <w:tab/>
          <w:t>10</w:t>
        </w:r>
      </w:hyperlink>
    </w:p>
    <w:p w14:paraId="7364CA00" w14:textId="028CCA56" w:rsidR="0051254C" w:rsidRDefault="0051254C">
      <w:pPr>
        <w:pStyle w:val="31"/>
        <w:tabs>
          <w:tab w:val="right" w:leader="dot" w:pos="9069"/>
        </w:tabs>
      </w:pPr>
    </w:p>
    <w:p w14:paraId="7B26ED89" w14:textId="0F9BCF1B" w:rsidR="0051254C" w:rsidRDefault="0051254C">
      <w:pPr>
        <w:pStyle w:val="16"/>
        <w:tabs>
          <w:tab w:val="right" w:leader="dot" w:pos="9069"/>
        </w:tabs>
        <w:sectPr w:rsidR="0051254C">
          <w:type w:val="continuous"/>
          <w:pgSz w:w="11906" w:h="16838"/>
          <w:pgMar w:top="850" w:right="562" w:bottom="1138" w:left="2275" w:header="288" w:footer="720" w:gutter="0"/>
          <w:cols w:space="720"/>
          <w:docGrid w:linePitch="360"/>
        </w:sectPr>
      </w:pPr>
      <w:r>
        <w:fldChar w:fldCharType="end"/>
      </w:r>
    </w:p>
    <w:p w14:paraId="1F739463" w14:textId="77777777" w:rsidR="0051254C" w:rsidRDefault="0051254C">
      <w:pPr>
        <w:tabs>
          <w:tab w:val="left" w:pos="1200"/>
          <w:tab w:val="right" w:leader="dot" w:pos="9059"/>
        </w:tabs>
        <w:sectPr w:rsidR="0051254C">
          <w:type w:val="continuous"/>
          <w:pgSz w:w="11906" w:h="16838"/>
          <w:pgMar w:top="850" w:right="562" w:bottom="1138" w:left="2275" w:header="288" w:footer="720" w:gutter="0"/>
          <w:cols w:space="720"/>
          <w:docGrid w:linePitch="360"/>
        </w:sectPr>
      </w:pPr>
    </w:p>
    <w:p w14:paraId="301057EF" w14:textId="77777777" w:rsidR="0051254C" w:rsidRDefault="0051254C">
      <w:pPr>
        <w:sectPr w:rsidR="0051254C">
          <w:type w:val="continuous"/>
          <w:pgSz w:w="11906" w:h="16838"/>
          <w:pgMar w:top="850" w:right="562" w:bottom="1138" w:left="2275" w:header="288" w:footer="720" w:gutter="0"/>
          <w:cols w:space="720"/>
          <w:docGrid w:linePitch="360"/>
        </w:sectPr>
      </w:pPr>
    </w:p>
    <w:p w14:paraId="7E0A279D" w14:textId="77777777" w:rsidR="0051254C" w:rsidRDefault="0051254C">
      <w:pPr>
        <w:pStyle w:val="1"/>
        <w:spacing w:after="300"/>
      </w:pPr>
      <w:bookmarkStart w:id="4" w:name="__RefHeading__516_1516621224"/>
      <w:bookmarkStart w:id="5" w:name="Last"/>
      <w:bookmarkStart w:id="6" w:name="OLE_LINK1"/>
      <w:bookmarkStart w:id="7" w:name="__RefHeading__135_1516621224"/>
      <w:bookmarkEnd w:id="4"/>
      <w:bookmarkEnd w:id="5"/>
      <w:bookmarkEnd w:id="6"/>
      <w:bookmarkEnd w:id="7"/>
      <w:r>
        <w:lastRenderedPageBreak/>
        <w:t>ОБЩИЕ СВЕДЕНИЯ</w:t>
      </w:r>
    </w:p>
    <w:p w14:paraId="70DDE344" w14:textId="61BA67FB" w:rsidR="0051254C" w:rsidRDefault="0051254C" w:rsidP="00F56A49">
      <w:pPr>
        <w:pStyle w:val="2"/>
        <w:numPr>
          <w:ilvl w:val="0"/>
          <w:numId w:val="0"/>
        </w:numPr>
        <w:tabs>
          <w:tab w:val="left" w:pos="576"/>
        </w:tabs>
        <w:suppressAutoHyphens w:val="0"/>
        <w:spacing w:after="300"/>
        <w:ind w:left="850"/>
      </w:pPr>
      <w:bookmarkStart w:id="8" w:name="__RefHeading__518_1516621224"/>
      <w:bookmarkStart w:id="9" w:name="__RefHeading__137_1516621224"/>
      <w:bookmarkEnd w:id="8"/>
      <w:bookmarkEnd w:id="9"/>
      <w:r>
        <w:t>Полное наименование Системы и её условное обозначение</w:t>
      </w:r>
    </w:p>
    <w:p w14:paraId="4733F355" w14:textId="14BE6DA0" w:rsidR="00F56A49" w:rsidRPr="00F56A49" w:rsidRDefault="00F56A49" w:rsidP="00F56A49">
      <w:pPr>
        <w:suppressAutoHyphens w:val="0"/>
        <w:spacing w:before="100" w:beforeAutospacing="1" w:after="100" w:afterAutospacing="1"/>
        <w:jc w:val="left"/>
        <w:rPr>
          <w:rFonts w:ascii="Times New Roman" w:hAnsi="Times New Roman"/>
          <w:i w:val="0"/>
          <w:sz w:val="24"/>
          <w:szCs w:val="24"/>
          <w:lang w:val="ru-BY" w:eastAsia="ru-BY"/>
        </w:rPr>
      </w:pPr>
      <w:r>
        <w:rPr>
          <w:rFonts w:ascii="Times New Roman" w:hAnsi="Times New Roman"/>
          <w:b/>
          <w:bCs/>
          <w:i w:val="0"/>
          <w:sz w:val="24"/>
          <w:szCs w:val="24"/>
          <w:lang w:eastAsia="ru-BY"/>
        </w:rPr>
        <w:t xml:space="preserve">              </w:t>
      </w:r>
      <w:r w:rsidRPr="00F56A49">
        <w:rPr>
          <w:rFonts w:ascii="Times New Roman" w:hAnsi="Times New Roman"/>
          <w:b/>
          <w:bCs/>
          <w:i w:val="0"/>
          <w:sz w:val="24"/>
          <w:szCs w:val="24"/>
          <w:lang w:val="ru-BY" w:eastAsia="ru-BY"/>
        </w:rPr>
        <w:t>Наименование системы</w:t>
      </w:r>
      <w:r w:rsidRPr="00F56A49">
        <w:rPr>
          <w:rFonts w:ascii="Times New Roman" w:hAnsi="Times New Roman"/>
          <w:i w:val="0"/>
          <w:sz w:val="24"/>
          <w:szCs w:val="24"/>
          <w:lang w:val="ru-BY" w:eastAsia="ru-BY"/>
        </w:rPr>
        <w:t>: "Поле чудес"</w:t>
      </w:r>
    </w:p>
    <w:p w14:paraId="0B64A67C" w14:textId="77777777" w:rsidR="0051254C" w:rsidRDefault="0051254C">
      <w:pPr>
        <w:pStyle w:val="2"/>
        <w:spacing w:after="300"/>
        <w:ind w:left="850" w:firstLine="0"/>
      </w:pPr>
      <w:bookmarkStart w:id="10" w:name="__RefHeading__520_1516621224"/>
      <w:bookmarkEnd w:id="10"/>
      <w:r>
        <w:t>Наименование и реквизиты Заказчика</w:t>
      </w:r>
    </w:p>
    <w:p w14:paraId="2F53A369" w14:textId="77777777" w:rsidR="0051254C" w:rsidRDefault="0051254C">
      <w:pPr>
        <w:spacing w:line="360" w:lineRule="auto"/>
        <w:ind w:firstLine="720"/>
        <w:rPr>
          <w:rFonts w:ascii="Times New Roman" w:hAnsi="Times New Roman"/>
          <w:i w:val="0"/>
          <w:sz w:val="24"/>
          <w:szCs w:val="24"/>
        </w:rPr>
      </w:pPr>
      <w:r>
        <w:rPr>
          <w:rFonts w:ascii="Times New Roman" w:hAnsi="Times New Roman"/>
          <w:i w:val="0"/>
          <w:sz w:val="24"/>
          <w:szCs w:val="24"/>
        </w:rPr>
        <w:t xml:space="preserve">наименование предприятий (объединений) разработчика и заказчика (пользователя) системы и их реквизиты </w:t>
      </w:r>
    </w:p>
    <w:p w14:paraId="36B0CE1C" w14:textId="77777777" w:rsidR="0051254C" w:rsidRDefault="0051254C">
      <w:pPr>
        <w:pStyle w:val="2"/>
        <w:spacing w:after="300"/>
        <w:ind w:left="850" w:firstLine="0"/>
      </w:pPr>
      <w:bookmarkStart w:id="11" w:name="__RefHeading__522_1516621224"/>
      <w:bookmarkStart w:id="12" w:name="__RefHeading__141_1516621224"/>
      <w:bookmarkStart w:id="13" w:name="_Ref206823558"/>
      <w:bookmarkStart w:id="14" w:name="_Ref181765343"/>
      <w:bookmarkEnd w:id="11"/>
      <w:bookmarkEnd w:id="12"/>
      <w:r>
        <w:t>Наименование и реквизиты Исполнителя</w:t>
      </w:r>
    </w:p>
    <w:p w14:paraId="37DFCF48" w14:textId="77777777" w:rsidR="0051254C" w:rsidRDefault="0051254C">
      <w:pPr>
        <w:pStyle w:val="af1"/>
      </w:pPr>
    </w:p>
    <w:p w14:paraId="201FBF18" w14:textId="64BA9D73" w:rsidR="0051254C" w:rsidRDefault="0051254C">
      <w:pPr>
        <w:pStyle w:val="2"/>
        <w:spacing w:after="300"/>
        <w:ind w:left="850" w:firstLine="0"/>
      </w:pPr>
      <w:bookmarkStart w:id="15" w:name="__RefHeading__524_1516621224"/>
      <w:bookmarkStart w:id="16" w:name="__RefHeading__143_1516621224"/>
      <w:bookmarkEnd w:id="15"/>
      <w:bookmarkEnd w:id="16"/>
      <w:r>
        <w:t>Основание для разработки</w:t>
      </w:r>
    </w:p>
    <w:p w14:paraId="40D071E6" w14:textId="636FD6AA" w:rsidR="00F56A49" w:rsidRDefault="00F56A49" w:rsidP="00F56A49">
      <w:pPr>
        <w:ind w:left="2160"/>
        <w:rPr>
          <w:rFonts w:ascii="Times New Roman" w:hAnsi="Times New Roman"/>
          <w:i w:val="0"/>
          <w:iCs/>
          <w:sz w:val="24"/>
          <w:szCs w:val="24"/>
        </w:rPr>
      </w:pPr>
      <w:r>
        <w:rPr>
          <w:rFonts w:ascii="Times New Roman" w:hAnsi="Times New Roman"/>
          <w:i w:val="0"/>
          <w:iCs/>
          <w:sz w:val="24"/>
          <w:szCs w:val="24"/>
        </w:rPr>
        <w:t>Разработка ведётся на основании практического задания</w:t>
      </w:r>
      <w:r w:rsidR="003D0FFF">
        <w:rPr>
          <w:rFonts w:ascii="Times New Roman" w:hAnsi="Times New Roman"/>
          <w:i w:val="0"/>
          <w:iCs/>
          <w:sz w:val="24"/>
          <w:szCs w:val="24"/>
        </w:rPr>
        <w:t xml:space="preserve"> в образовательном учреждении </w:t>
      </w:r>
      <w:r w:rsidR="003D0FFF" w:rsidRPr="003D0FFF">
        <w:rPr>
          <w:rFonts w:ascii="Times New Roman" w:hAnsi="Times New Roman"/>
          <w:i w:val="0"/>
          <w:iCs/>
          <w:sz w:val="24"/>
          <w:szCs w:val="24"/>
        </w:rPr>
        <w:t>“</w:t>
      </w:r>
      <w:r w:rsidR="003D0FFF">
        <w:rPr>
          <w:rFonts w:ascii="Times New Roman" w:hAnsi="Times New Roman"/>
          <w:i w:val="0"/>
          <w:iCs/>
          <w:sz w:val="24"/>
          <w:szCs w:val="24"/>
        </w:rPr>
        <w:t>Белорусский государственный университет информатики и радиоэлектроники</w:t>
      </w:r>
      <w:r w:rsidR="003D0FFF" w:rsidRPr="003D0FFF">
        <w:rPr>
          <w:rFonts w:ascii="Times New Roman" w:hAnsi="Times New Roman"/>
          <w:i w:val="0"/>
          <w:iCs/>
          <w:sz w:val="24"/>
          <w:szCs w:val="24"/>
        </w:rPr>
        <w:t>”</w:t>
      </w:r>
      <w:r w:rsidR="003D0FFF">
        <w:rPr>
          <w:rFonts w:ascii="Times New Roman" w:hAnsi="Times New Roman"/>
          <w:i w:val="0"/>
          <w:iCs/>
          <w:sz w:val="24"/>
          <w:szCs w:val="24"/>
        </w:rPr>
        <w:t>.</w:t>
      </w:r>
    </w:p>
    <w:p w14:paraId="548B3363" w14:textId="32E6D3DF" w:rsidR="003D0FFF" w:rsidRDefault="003D0FFF" w:rsidP="00F56A49">
      <w:pPr>
        <w:ind w:left="2160"/>
        <w:rPr>
          <w:rFonts w:ascii="Times New Roman" w:hAnsi="Times New Roman"/>
          <w:i w:val="0"/>
          <w:iCs/>
          <w:sz w:val="24"/>
          <w:szCs w:val="24"/>
        </w:rPr>
      </w:pPr>
      <w:r>
        <w:rPr>
          <w:rFonts w:ascii="Times New Roman" w:hAnsi="Times New Roman"/>
          <w:i w:val="0"/>
          <w:iCs/>
          <w:sz w:val="24"/>
          <w:szCs w:val="24"/>
        </w:rPr>
        <w:t>Работа утверждена ассистентом кафедры ПОИТ Фадеевой Еленой Евгеньевной.</w:t>
      </w:r>
    </w:p>
    <w:p w14:paraId="66373252" w14:textId="6F2B5157" w:rsidR="00F56A49" w:rsidRPr="003D0FFF" w:rsidRDefault="003D0FFF" w:rsidP="003D0FFF">
      <w:pPr>
        <w:ind w:left="2160"/>
        <w:rPr>
          <w:rFonts w:ascii="Times New Roman" w:hAnsi="Times New Roman"/>
          <w:i w:val="0"/>
          <w:iCs/>
          <w:sz w:val="24"/>
          <w:szCs w:val="24"/>
          <w:lang w:val="en-US"/>
        </w:rPr>
      </w:pPr>
      <w:r>
        <w:rPr>
          <w:rFonts w:ascii="Times New Roman" w:hAnsi="Times New Roman"/>
          <w:i w:val="0"/>
          <w:iCs/>
          <w:sz w:val="24"/>
          <w:szCs w:val="24"/>
        </w:rPr>
        <w:t>Дата</w:t>
      </w:r>
      <w:r>
        <w:rPr>
          <w:rFonts w:ascii="Times New Roman" w:hAnsi="Times New Roman"/>
          <w:i w:val="0"/>
          <w:iCs/>
          <w:sz w:val="24"/>
          <w:szCs w:val="24"/>
          <w:lang w:val="en-US"/>
        </w:rPr>
        <w:t>: 10.12.2024</w:t>
      </w:r>
    </w:p>
    <w:p w14:paraId="2ECCCEEA" w14:textId="77777777" w:rsidR="0051254C" w:rsidRDefault="0051254C">
      <w:pPr>
        <w:pStyle w:val="2"/>
        <w:spacing w:after="300"/>
        <w:ind w:left="850" w:firstLine="0"/>
      </w:pPr>
      <w:bookmarkStart w:id="17" w:name="__RefHeading__526_1516621224"/>
      <w:bookmarkStart w:id="18" w:name="__RefHeading__145_1516621224"/>
      <w:bookmarkEnd w:id="17"/>
      <w:r>
        <w:t>Плановые сроки начала и окончания работ</w:t>
      </w:r>
    </w:p>
    <w:p w14:paraId="022AB7B6" w14:textId="439A127C" w:rsidR="0051254C" w:rsidRDefault="00F56A49">
      <w:pPr>
        <w:pStyle w:val="af1"/>
      </w:pPr>
      <w:r>
        <w:t>Начало</w:t>
      </w:r>
      <w:r>
        <w:rPr>
          <w:lang w:val="en-US"/>
        </w:rPr>
        <w:t xml:space="preserve">: </w:t>
      </w:r>
      <w:r>
        <w:t>10.12.2024.</w:t>
      </w:r>
    </w:p>
    <w:p w14:paraId="2B1EB599" w14:textId="3F0CB8E2" w:rsidR="0051254C" w:rsidRDefault="00F56A49" w:rsidP="00F568AF">
      <w:pPr>
        <w:pStyle w:val="af1"/>
      </w:pPr>
      <w:r>
        <w:t>Конец</w:t>
      </w:r>
      <w:r>
        <w:rPr>
          <w:lang w:val="en-US"/>
        </w:rPr>
        <w:t xml:space="preserve">: </w:t>
      </w:r>
      <w:r>
        <w:t>24.12.2024.</w:t>
      </w:r>
      <w:bookmarkStart w:id="19" w:name="__RefHeading__528_1516621224"/>
      <w:bookmarkStart w:id="20" w:name="__RefHeading__147_1516621224"/>
      <w:bookmarkEnd w:id="19"/>
      <w:bookmarkEnd w:id="20"/>
    </w:p>
    <w:p w14:paraId="5429661A" w14:textId="77777777" w:rsidR="0051254C" w:rsidRDefault="0051254C">
      <w:pPr>
        <w:pStyle w:val="2"/>
        <w:spacing w:after="300"/>
        <w:ind w:left="850" w:firstLine="0"/>
      </w:pPr>
      <w:bookmarkStart w:id="21" w:name="__RefHeading__530_1516621224"/>
      <w:bookmarkStart w:id="22" w:name="__RefHeading__149_1516621224"/>
      <w:bookmarkEnd w:id="21"/>
      <w:bookmarkEnd w:id="22"/>
      <w:r>
        <w:t>Термины и сокращения</w:t>
      </w:r>
    </w:p>
    <w:p w14:paraId="533EE423" w14:textId="77777777" w:rsidR="0051254C" w:rsidRDefault="0051254C">
      <w:pPr>
        <w:pStyle w:val="Caption1"/>
      </w:pPr>
      <w:r>
        <w:t xml:space="preserve">Таблица </w:t>
      </w:r>
      <w:r>
        <w:fldChar w:fldCharType="begin"/>
      </w:r>
      <w:r>
        <w:instrText xml:space="preserve"> SEQ "Таблица" \*Arabic </w:instrText>
      </w:r>
      <w:r>
        <w:fldChar w:fldCharType="separate"/>
      </w:r>
      <w:r>
        <w:t>1</w:t>
      </w:r>
      <w:r>
        <w:fldChar w:fldCharType="end"/>
      </w:r>
      <w:r>
        <w:t xml:space="preserve"> - Термины и аббревиатуры специального назначения</w:t>
      </w:r>
    </w:p>
    <w:tbl>
      <w:tblPr>
        <w:tblW w:w="0" w:type="auto"/>
        <w:tblInd w:w="-10" w:type="dxa"/>
        <w:tblLayout w:type="fixed"/>
        <w:tblLook w:val="0000" w:firstRow="0" w:lastRow="0" w:firstColumn="0" w:lastColumn="0" w:noHBand="0" w:noVBand="0"/>
      </w:tblPr>
      <w:tblGrid>
        <w:gridCol w:w="1895"/>
        <w:gridCol w:w="7406"/>
      </w:tblGrid>
      <w:tr w:rsidR="0051254C" w14:paraId="13DED3DF" w14:textId="77777777">
        <w:trPr>
          <w:tblHeader/>
        </w:trPr>
        <w:tc>
          <w:tcPr>
            <w:tcW w:w="1895" w:type="dxa"/>
            <w:tcBorders>
              <w:top w:val="single" w:sz="4" w:space="0" w:color="000000"/>
              <w:left w:val="single" w:sz="4" w:space="0" w:color="000000"/>
              <w:bottom w:val="single" w:sz="4" w:space="0" w:color="000000"/>
            </w:tcBorders>
            <w:shd w:val="clear" w:color="auto" w:fill="auto"/>
          </w:tcPr>
          <w:p w14:paraId="2EC2F3C0" w14:textId="77777777" w:rsidR="0051254C" w:rsidRDefault="0051254C">
            <w:pPr>
              <w:pStyle w:val="TableHead"/>
              <w:snapToGrid w:val="0"/>
              <w:rPr>
                <w:sz w:val="24"/>
                <w:szCs w:val="24"/>
                <w:lang w:val="ru-RU"/>
              </w:rPr>
            </w:pPr>
            <w:r>
              <w:rPr>
                <w:sz w:val="24"/>
                <w:szCs w:val="24"/>
                <w:lang w:val="ru-RU"/>
              </w:rPr>
              <w:t>Термин</w:t>
            </w:r>
          </w:p>
        </w:tc>
        <w:tc>
          <w:tcPr>
            <w:tcW w:w="7406" w:type="dxa"/>
            <w:tcBorders>
              <w:top w:val="single" w:sz="4" w:space="0" w:color="000000"/>
              <w:left w:val="single" w:sz="4" w:space="0" w:color="000000"/>
              <w:bottom w:val="single" w:sz="4" w:space="0" w:color="000000"/>
              <w:right w:val="single" w:sz="4" w:space="0" w:color="000000"/>
            </w:tcBorders>
            <w:shd w:val="clear" w:color="auto" w:fill="auto"/>
          </w:tcPr>
          <w:p w14:paraId="080DC8D9" w14:textId="77777777" w:rsidR="0051254C" w:rsidRDefault="0051254C">
            <w:pPr>
              <w:pStyle w:val="TableHead"/>
              <w:snapToGrid w:val="0"/>
              <w:rPr>
                <w:sz w:val="24"/>
                <w:szCs w:val="24"/>
                <w:lang w:val="ru-RU"/>
              </w:rPr>
            </w:pPr>
            <w:r>
              <w:rPr>
                <w:sz w:val="24"/>
                <w:szCs w:val="24"/>
                <w:lang w:val="ru-RU"/>
              </w:rPr>
              <w:t>Полная форма</w:t>
            </w:r>
          </w:p>
        </w:tc>
      </w:tr>
      <w:tr w:rsidR="0051254C" w14:paraId="4A66537C" w14:textId="77777777">
        <w:tc>
          <w:tcPr>
            <w:tcW w:w="1895" w:type="dxa"/>
            <w:tcBorders>
              <w:top w:val="single" w:sz="4" w:space="0" w:color="000000"/>
              <w:left w:val="single" w:sz="4" w:space="0" w:color="000000"/>
              <w:bottom w:val="single" w:sz="4" w:space="0" w:color="000000"/>
            </w:tcBorders>
            <w:shd w:val="clear" w:color="auto" w:fill="auto"/>
          </w:tcPr>
          <w:p w14:paraId="6672DDD6" w14:textId="77777777" w:rsidR="0051254C" w:rsidRDefault="0051254C">
            <w:pPr>
              <w:pStyle w:val="TableText"/>
              <w:snapToGrid w:val="0"/>
            </w:pPr>
          </w:p>
        </w:tc>
        <w:tc>
          <w:tcPr>
            <w:tcW w:w="7406" w:type="dxa"/>
            <w:tcBorders>
              <w:top w:val="single" w:sz="4" w:space="0" w:color="000000"/>
              <w:left w:val="single" w:sz="4" w:space="0" w:color="000000"/>
              <w:bottom w:val="single" w:sz="4" w:space="0" w:color="000000"/>
              <w:right w:val="single" w:sz="4" w:space="0" w:color="000000"/>
            </w:tcBorders>
            <w:shd w:val="clear" w:color="auto" w:fill="auto"/>
          </w:tcPr>
          <w:p w14:paraId="5FB5540D" w14:textId="77777777" w:rsidR="0051254C" w:rsidRDefault="0051254C">
            <w:pPr>
              <w:pStyle w:val="TableText"/>
              <w:snapToGrid w:val="0"/>
            </w:pPr>
          </w:p>
        </w:tc>
      </w:tr>
    </w:tbl>
    <w:p w14:paraId="529D90F1" w14:textId="77777777" w:rsidR="0051254C" w:rsidRDefault="0051254C"/>
    <w:p w14:paraId="01CE3FAD" w14:textId="77777777" w:rsidR="0051254C" w:rsidRDefault="0051254C">
      <w:pPr>
        <w:pStyle w:val="1"/>
        <w:spacing w:after="300"/>
      </w:pPr>
      <w:bookmarkStart w:id="23" w:name="__RefHeading__532_1516621224"/>
      <w:bookmarkStart w:id="24" w:name="__RefHeading__151_1516621224"/>
      <w:bookmarkEnd w:id="23"/>
      <w:bookmarkEnd w:id="24"/>
      <w:r>
        <w:lastRenderedPageBreak/>
        <w:t>НАЗНАЧЕНИЕ И ЦЕЛИ СОЗДАНИЯ СИСТЕМЫ</w:t>
      </w:r>
    </w:p>
    <w:p w14:paraId="606D8652" w14:textId="77777777" w:rsidR="0051254C" w:rsidRDefault="0051254C">
      <w:pPr>
        <w:pStyle w:val="2"/>
        <w:spacing w:after="300"/>
        <w:ind w:left="850" w:firstLine="0"/>
      </w:pPr>
      <w:bookmarkStart w:id="25" w:name="__RefHeading__534_1516621224"/>
      <w:bookmarkStart w:id="26" w:name="__RefHeading__155_1516621224"/>
      <w:bookmarkEnd w:id="25"/>
      <w:bookmarkEnd w:id="26"/>
      <w:r>
        <w:t>Назначение Системы</w:t>
      </w:r>
    </w:p>
    <w:p w14:paraId="788063AF" w14:textId="77777777" w:rsidR="00F56A49" w:rsidRDefault="00F56A49" w:rsidP="00F56A49">
      <w:pPr>
        <w:pStyle w:val="affff2"/>
      </w:pPr>
      <w:bookmarkStart w:id="27" w:name="__RefHeading__536_1516621224"/>
      <w:bookmarkStart w:id="28" w:name="__RefHeading__157_1516621224"/>
      <w:bookmarkEnd w:id="27"/>
      <w:bookmarkEnd w:id="28"/>
      <w:r>
        <w:t>Система "Поле чудес" предназначена для:</w:t>
      </w:r>
    </w:p>
    <w:p w14:paraId="707D1619" w14:textId="77777777" w:rsidR="00F56A49" w:rsidRDefault="00F56A49" w:rsidP="00F56A49">
      <w:pPr>
        <w:pStyle w:val="affff2"/>
        <w:numPr>
          <w:ilvl w:val="0"/>
          <w:numId w:val="24"/>
        </w:numPr>
      </w:pPr>
      <w:r>
        <w:t>Развлечения пользователей путём моделирования игрового процесса популярной телевизионной программы.</w:t>
      </w:r>
    </w:p>
    <w:p w14:paraId="09C5C215" w14:textId="77777777" w:rsidR="00F56A49" w:rsidRDefault="00F56A49" w:rsidP="00F56A49">
      <w:pPr>
        <w:pStyle w:val="affff2"/>
        <w:numPr>
          <w:ilvl w:val="0"/>
          <w:numId w:val="24"/>
        </w:numPr>
      </w:pPr>
      <w:r>
        <w:t>Повышения интереса к изучению языка программирования C++ через интерактивное взаимодействие.</w:t>
      </w:r>
    </w:p>
    <w:p w14:paraId="02B362FE" w14:textId="61EA4BE9" w:rsidR="00F56A49" w:rsidRDefault="00F56A49" w:rsidP="00F56A49">
      <w:pPr>
        <w:pStyle w:val="affff2"/>
        <w:numPr>
          <w:ilvl w:val="0"/>
          <w:numId w:val="24"/>
        </w:numPr>
      </w:pPr>
      <w:r>
        <w:t>Демонстрации работы с файлами, векторами, случайной генерацией данных и обработкой пользовательского ввода.</w:t>
      </w:r>
    </w:p>
    <w:p w14:paraId="3AB292AC" w14:textId="11EFDC48" w:rsidR="0051254C" w:rsidRDefault="0051254C">
      <w:pPr>
        <w:pStyle w:val="2"/>
        <w:spacing w:after="300"/>
        <w:ind w:left="850" w:firstLine="0"/>
      </w:pPr>
      <w:r>
        <w:t>Цели создания Системы</w:t>
      </w:r>
    </w:p>
    <w:p w14:paraId="4954C4D6" w14:textId="77777777" w:rsidR="00F56A49" w:rsidRDefault="00F56A49" w:rsidP="00F56A49">
      <w:pPr>
        <w:pStyle w:val="affff2"/>
      </w:pPr>
      <w:r>
        <w:t>Основные цели создания системы включают:</w:t>
      </w:r>
    </w:p>
    <w:p w14:paraId="54102C05" w14:textId="77777777" w:rsidR="00F56A49" w:rsidRDefault="00F56A49" w:rsidP="00F56A49">
      <w:pPr>
        <w:pStyle w:val="affff2"/>
        <w:numPr>
          <w:ilvl w:val="0"/>
          <w:numId w:val="26"/>
        </w:numPr>
      </w:pPr>
      <w:r>
        <w:t>Реализацию многопользовательской игры, поддерживающей до трёх игроков.</w:t>
      </w:r>
    </w:p>
    <w:p w14:paraId="0B759356" w14:textId="77777777" w:rsidR="00F56A49" w:rsidRDefault="00F56A49" w:rsidP="00F56A49">
      <w:pPr>
        <w:pStyle w:val="affff2"/>
        <w:numPr>
          <w:ilvl w:val="0"/>
          <w:numId w:val="26"/>
        </w:numPr>
      </w:pPr>
      <w:r>
        <w:t>Введение игрового процесса с вращением барабана, который генерирует случайные значения очков или особые сектора.</w:t>
      </w:r>
    </w:p>
    <w:p w14:paraId="38A203B7" w14:textId="77777777" w:rsidR="00F56A49" w:rsidRDefault="00F56A49" w:rsidP="00F56A49">
      <w:pPr>
        <w:pStyle w:val="affff2"/>
        <w:numPr>
          <w:ilvl w:val="0"/>
          <w:numId w:val="26"/>
        </w:numPr>
      </w:pPr>
      <w:r>
        <w:t>Поддержку функционала ввода букв и угадывания слова с учётом правил игры.</w:t>
      </w:r>
    </w:p>
    <w:p w14:paraId="3A75432C" w14:textId="77777777" w:rsidR="00F56A49" w:rsidRDefault="00F56A49" w:rsidP="00F56A49">
      <w:pPr>
        <w:pStyle w:val="affff2"/>
        <w:numPr>
          <w:ilvl w:val="0"/>
          <w:numId w:val="26"/>
        </w:numPr>
      </w:pPr>
      <w:r>
        <w:t>Чтение слов и их описаний из внешнего файла для разнообразия игрового процесса.</w:t>
      </w:r>
    </w:p>
    <w:p w14:paraId="3F9EB199" w14:textId="77777777" w:rsidR="00F56A49" w:rsidRDefault="00F56A49" w:rsidP="00F56A49">
      <w:pPr>
        <w:pStyle w:val="affff2"/>
        <w:numPr>
          <w:ilvl w:val="0"/>
          <w:numId w:val="26"/>
        </w:numPr>
      </w:pPr>
      <w:r>
        <w:t>Создание понятного интерфейса для отображения текущего состояния игры, включая балансы игроков и открытые буквы.</w:t>
      </w:r>
    </w:p>
    <w:p w14:paraId="39E26ECE" w14:textId="77777777" w:rsidR="00F56A49" w:rsidRPr="00F56A49" w:rsidRDefault="00F56A49" w:rsidP="00F56A49">
      <w:pPr>
        <w:rPr>
          <w:lang w:val="ru-BY"/>
        </w:rPr>
      </w:pPr>
    </w:p>
    <w:p w14:paraId="0D058DA8" w14:textId="77777777" w:rsidR="0051254C" w:rsidRDefault="0051254C">
      <w:pPr>
        <w:pStyle w:val="1"/>
        <w:spacing w:after="300"/>
      </w:pPr>
      <w:r>
        <w:lastRenderedPageBreak/>
        <w:t>ХАРАКТЕРИСТИКА ОБЪЕКТА АВТОМАТИЗАЦИИ</w:t>
      </w:r>
    </w:p>
    <w:p w14:paraId="29181F81" w14:textId="77777777" w:rsidR="0051254C" w:rsidRDefault="0051254C">
      <w:pPr>
        <w:pStyle w:val="2"/>
        <w:spacing w:after="300"/>
        <w:ind w:left="850" w:firstLine="0"/>
      </w:pPr>
      <w:bookmarkStart w:id="29" w:name="__RefHeading__540_1516621224"/>
      <w:bookmarkStart w:id="30" w:name="__RefHeading__161_1516621224"/>
      <w:bookmarkEnd w:id="29"/>
      <w:bookmarkEnd w:id="30"/>
      <w:r>
        <w:t>Краткие сведения об объектах автоматизации</w:t>
      </w:r>
    </w:p>
    <w:p w14:paraId="7C2D216F" w14:textId="77777777" w:rsidR="00FB6E18" w:rsidRDefault="00FB6E18" w:rsidP="00FB6E18">
      <w:pPr>
        <w:pStyle w:val="affff2"/>
      </w:pPr>
      <w:bookmarkStart w:id="31" w:name="__RefHeading__542_1516621224"/>
      <w:bookmarkStart w:id="32" w:name="__RefHeading__167_1516621224"/>
      <w:bookmarkEnd w:id="31"/>
      <w:bookmarkEnd w:id="32"/>
      <w:r>
        <w:t>Объектом автоматизации в данном проекте является игра «Поле чудес». Это программное обеспечение предназначено для проведения интеллектуального развлечения, в котором участвуют три игрока. Основные компоненты автоматизации включают:</w:t>
      </w:r>
    </w:p>
    <w:p w14:paraId="6A688812" w14:textId="77777777" w:rsidR="00FB6E18" w:rsidRDefault="00FB6E18" w:rsidP="00FB6E18">
      <w:pPr>
        <w:pStyle w:val="affff2"/>
        <w:numPr>
          <w:ilvl w:val="0"/>
          <w:numId w:val="28"/>
        </w:numPr>
      </w:pPr>
      <w:r>
        <w:t>Генерацию случайного слова для угадывания из словаря.</w:t>
      </w:r>
    </w:p>
    <w:p w14:paraId="47391858" w14:textId="77777777" w:rsidR="00FB6E18" w:rsidRDefault="00FB6E18" w:rsidP="00FB6E18">
      <w:pPr>
        <w:pStyle w:val="affff2"/>
        <w:numPr>
          <w:ilvl w:val="0"/>
          <w:numId w:val="28"/>
        </w:numPr>
      </w:pPr>
      <w:r>
        <w:t>Управление ходами игроков, включая вращение барабана, ввод букв и проверку правильности угадывания.</w:t>
      </w:r>
    </w:p>
    <w:p w14:paraId="7467C0D5" w14:textId="77777777" w:rsidR="00FB6E18" w:rsidRDefault="00FB6E18" w:rsidP="00FB6E18">
      <w:pPr>
        <w:pStyle w:val="affff2"/>
        <w:numPr>
          <w:ilvl w:val="0"/>
          <w:numId w:val="28"/>
        </w:numPr>
      </w:pPr>
      <w:r>
        <w:t>Подсчет очков для каждого игрока.</w:t>
      </w:r>
    </w:p>
    <w:p w14:paraId="1D925B5D" w14:textId="12441B81" w:rsidR="0051254C" w:rsidRPr="00FB6E18" w:rsidRDefault="0051254C" w:rsidP="00FB6E18">
      <w:pPr>
        <w:pStyle w:val="2"/>
        <w:spacing w:after="300"/>
        <w:ind w:left="850" w:firstLine="0"/>
      </w:pPr>
      <w:r>
        <w:t>Сведения об условиях эксплуатации объекта автоматизации и характеристиках окружающей среды</w:t>
      </w:r>
    </w:p>
    <w:p w14:paraId="4728EF9B" w14:textId="77777777" w:rsidR="00FB6E18" w:rsidRDefault="00FB6E18" w:rsidP="00FB6E18">
      <w:pPr>
        <w:pStyle w:val="affff2"/>
      </w:pPr>
      <w:r>
        <w:t>Игра «Поле чудес» предназначена для работы на персональных компьютерах под управлением операционной системы Windows. Минимальные системные требования включают:</w:t>
      </w:r>
    </w:p>
    <w:p w14:paraId="087CDD56" w14:textId="77777777" w:rsidR="00FB6E18" w:rsidRDefault="00FB6E18" w:rsidP="00FB6E18">
      <w:pPr>
        <w:pStyle w:val="affff2"/>
        <w:numPr>
          <w:ilvl w:val="0"/>
          <w:numId w:val="30"/>
        </w:numPr>
      </w:pPr>
      <w:r>
        <w:t>Процессор с тактовой частотой не менее 1 ГГц.</w:t>
      </w:r>
    </w:p>
    <w:p w14:paraId="3943DF6B" w14:textId="77777777" w:rsidR="00FB6E18" w:rsidRDefault="00FB6E18" w:rsidP="00FB6E18">
      <w:pPr>
        <w:pStyle w:val="affff2"/>
        <w:numPr>
          <w:ilvl w:val="0"/>
          <w:numId w:val="30"/>
        </w:numPr>
      </w:pPr>
      <w:r>
        <w:t>Оперативная память: 512 МБ и выше.</w:t>
      </w:r>
    </w:p>
    <w:p w14:paraId="7BDEE808" w14:textId="77777777" w:rsidR="00FB6E18" w:rsidRDefault="00FB6E18" w:rsidP="00FB6E18">
      <w:pPr>
        <w:pStyle w:val="affff2"/>
        <w:numPr>
          <w:ilvl w:val="0"/>
          <w:numId w:val="30"/>
        </w:numPr>
      </w:pPr>
      <w:r>
        <w:t>Свободное место на жестком диске: 50 МБ.</w:t>
      </w:r>
    </w:p>
    <w:p w14:paraId="317864C8" w14:textId="77777777" w:rsidR="00FB6E18" w:rsidRDefault="00FB6E18" w:rsidP="00FB6E18">
      <w:pPr>
        <w:pStyle w:val="affff2"/>
        <w:numPr>
          <w:ilvl w:val="0"/>
          <w:numId w:val="30"/>
        </w:numPr>
      </w:pPr>
      <w:r>
        <w:t>Установленный компилятор C++ для запуска исходного кода (например, Microsoft Visual Studio).</w:t>
      </w:r>
    </w:p>
    <w:p w14:paraId="12C7BD5A" w14:textId="77777777" w:rsidR="0051254C" w:rsidRPr="00FB6E18" w:rsidRDefault="0051254C">
      <w:pPr>
        <w:rPr>
          <w:lang w:val="ru-BY"/>
        </w:rPr>
        <w:sectPr w:rsidR="0051254C" w:rsidRPr="00FB6E18">
          <w:headerReference w:type="even" r:id="rId8"/>
          <w:headerReference w:type="default" r:id="rId9"/>
          <w:footerReference w:type="even" r:id="rId10"/>
          <w:footerReference w:type="default" r:id="rId11"/>
          <w:headerReference w:type="first" r:id="rId12"/>
          <w:footerReference w:type="first" r:id="rId13"/>
          <w:pgSz w:w="11906" w:h="16838"/>
          <w:pgMar w:top="562" w:right="567" w:bottom="2835" w:left="2275" w:header="284" w:footer="720" w:gutter="0"/>
          <w:cols w:space="720"/>
          <w:docGrid w:linePitch="360"/>
        </w:sectPr>
      </w:pPr>
    </w:p>
    <w:p w14:paraId="13B7F2E0" w14:textId="77777777" w:rsidR="0051254C" w:rsidRDefault="0051254C">
      <w:pPr>
        <w:pStyle w:val="1"/>
        <w:spacing w:after="300"/>
      </w:pPr>
      <w:bookmarkStart w:id="33" w:name="__RefHeading__544_1516621224"/>
      <w:bookmarkStart w:id="34" w:name="__RefHeading__169_1516621224"/>
      <w:bookmarkEnd w:id="33"/>
      <w:bookmarkEnd w:id="34"/>
      <w:r>
        <w:lastRenderedPageBreak/>
        <w:t>ТРЕБОВАНИЯ К СИСТЕМЕ</w:t>
      </w:r>
    </w:p>
    <w:p w14:paraId="12ED324D" w14:textId="77777777" w:rsidR="0051254C" w:rsidRDefault="0051254C">
      <w:pPr>
        <w:pStyle w:val="2"/>
        <w:spacing w:after="300"/>
        <w:ind w:left="850" w:firstLine="0"/>
      </w:pPr>
      <w:bookmarkStart w:id="35" w:name="__RefHeading__546_1516621224"/>
      <w:bookmarkStart w:id="36" w:name="__RefHeading__171_1516621224"/>
      <w:bookmarkEnd w:id="35"/>
      <w:bookmarkEnd w:id="36"/>
      <w:r>
        <w:t>Требования к системе в целом</w:t>
      </w:r>
    </w:p>
    <w:p w14:paraId="30AF6CEB" w14:textId="77777777" w:rsidR="0051254C" w:rsidRDefault="0051254C">
      <w:pPr>
        <w:pStyle w:val="3"/>
        <w:ind w:left="850" w:firstLine="0"/>
      </w:pPr>
      <w:bookmarkStart w:id="37" w:name="__RefHeading__548_1516621224"/>
      <w:bookmarkStart w:id="38" w:name="__RefHeading__173_1516621224"/>
      <w:bookmarkEnd w:id="37"/>
      <w:bookmarkEnd w:id="38"/>
      <w:r>
        <w:t xml:space="preserve">Требования к структуре и функционированию </w:t>
      </w:r>
    </w:p>
    <w:p w14:paraId="54F24F02" w14:textId="3EBB5361" w:rsidR="0051254C" w:rsidRDefault="0051254C">
      <w:pPr>
        <w:pStyle w:val="4"/>
        <w:tabs>
          <w:tab w:val="left" w:pos="1800"/>
        </w:tabs>
        <w:ind w:left="850" w:firstLine="0"/>
      </w:pPr>
      <w:r>
        <w:t>Перечень подсистем, их назначение и основные характеристики</w:t>
      </w:r>
    </w:p>
    <w:p w14:paraId="49198ACC" w14:textId="6A148B7D" w:rsidR="00FB6E18" w:rsidRPr="00FB6E18" w:rsidRDefault="00FB6E18" w:rsidP="00FB6E18">
      <w:pPr>
        <w:suppressAutoHyphens w:val="0"/>
        <w:spacing w:before="100" w:beforeAutospacing="1" w:after="100" w:afterAutospacing="1"/>
        <w:jc w:val="left"/>
        <w:rPr>
          <w:rFonts w:ascii="Times New Roman" w:hAnsi="Times New Roman"/>
          <w:i w:val="0"/>
          <w:sz w:val="24"/>
          <w:szCs w:val="24"/>
          <w:lang w:val="ru-BY" w:eastAsia="ru-BY"/>
        </w:rPr>
      </w:pPr>
      <w:r w:rsidRPr="00FB6E18">
        <w:rPr>
          <w:rFonts w:ascii="Times New Roman" w:hAnsi="Times New Roman"/>
          <w:i w:val="0"/>
          <w:sz w:val="24"/>
          <w:szCs w:val="24"/>
          <w:lang w:val="ru-BY" w:eastAsia="ru-BY"/>
        </w:rPr>
        <w:t>Перечень подсистем, их назначение и основные характеристики включает следующие подсистемы:</w:t>
      </w:r>
    </w:p>
    <w:p w14:paraId="73EE8AE0" w14:textId="77777777" w:rsidR="00FB6E18" w:rsidRPr="00FB6E18" w:rsidRDefault="00FB6E18" w:rsidP="00FB6E18">
      <w:pPr>
        <w:numPr>
          <w:ilvl w:val="0"/>
          <w:numId w:val="32"/>
        </w:numPr>
        <w:suppressAutoHyphens w:val="0"/>
        <w:spacing w:before="100" w:beforeAutospacing="1" w:after="100" w:afterAutospacing="1"/>
        <w:jc w:val="left"/>
        <w:rPr>
          <w:rFonts w:ascii="Times New Roman" w:hAnsi="Times New Roman"/>
          <w:i w:val="0"/>
          <w:sz w:val="24"/>
          <w:szCs w:val="24"/>
          <w:lang w:val="ru-BY" w:eastAsia="ru-BY"/>
        </w:rPr>
      </w:pPr>
      <w:r w:rsidRPr="00FB6E18">
        <w:rPr>
          <w:rFonts w:ascii="Times New Roman" w:hAnsi="Times New Roman"/>
          <w:b/>
          <w:bCs/>
          <w:i w:val="0"/>
          <w:sz w:val="24"/>
          <w:szCs w:val="24"/>
          <w:lang w:val="ru-BY" w:eastAsia="ru-BY"/>
        </w:rPr>
        <w:t>Игровая логика</w:t>
      </w:r>
      <w:r w:rsidRPr="00FB6E18">
        <w:rPr>
          <w:rFonts w:ascii="Times New Roman" w:hAnsi="Times New Roman"/>
          <w:i w:val="0"/>
          <w:sz w:val="24"/>
          <w:szCs w:val="24"/>
          <w:lang w:val="ru-BY" w:eastAsia="ru-BY"/>
        </w:rPr>
        <w:t>: управление процессом игры, включая генерацию слова, обработку ходов игроков и проверку правил.</w:t>
      </w:r>
    </w:p>
    <w:p w14:paraId="21529A41" w14:textId="77777777" w:rsidR="00FB6E18" w:rsidRPr="00FB6E18" w:rsidRDefault="00FB6E18" w:rsidP="00FB6E18">
      <w:pPr>
        <w:numPr>
          <w:ilvl w:val="0"/>
          <w:numId w:val="32"/>
        </w:numPr>
        <w:suppressAutoHyphens w:val="0"/>
        <w:spacing w:before="100" w:beforeAutospacing="1" w:after="100" w:afterAutospacing="1"/>
        <w:jc w:val="left"/>
        <w:rPr>
          <w:rFonts w:ascii="Times New Roman" w:hAnsi="Times New Roman"/>
          <w:i w:val="0"/>
          <w:sz w:val="24"/>
          <w:szCs w:val="24"/>
          <w:lang w:val="ru-BY" w:eastAsia="ru-BY"/>
        </w:rPr>
      </w:pPr>
      <w:r w:rsidRPr="00FB6E18">
        <w:rPr>
          <w:rFonts w:ascii="Times New Roman" w:hAnsi="Times New Roman"/>
          <w:b/>
          <w:bCs/>
          <w:i w:val="0"/>
          <w:sz w:val="24"/>
          <w:szCs w:val="24"/>
          <w:lang w:val="ru-BY" w:eastAsia="ru-BY"/>
        </w:rPr>
        <w:t>Интерфейс взаимодействия с пользователем</w:t>
      </w:r>
      <w:r w:rsidRPr="00FB6E18">
        <w:rPr>
          <w:rFonts w:ascii="Times New Roman" w:hAnsi="Times New Roman"/>
          <w:i w:val="0"/>
          <w:sz w:val="24"/>
          <w:szCs w:val="24"/>
          <w:lang w:val="ru-BY" w:eastAsia="ru-BY"/>
        </w:rPr>
        <w:t>: отображение текущего состояния игры, баланса игроков и подсказок, а также обработка пользовательского ввода.</w:t>
      </w:r>
    </w:p>
    <w:p w14:paraId="337A8210" w14:textId="3BEC3179" w:rsidR="00FB6E18" w:rsidRPr="00FB6E18" w:rsidRDefault="00FB6E18" w:rsidP="00FB6E18">
      <w:pPr>
        <w:numPr>
          <w:ilvl w:val="0"/>
          <w:numId w:val="32"/>
        </w:numPr>
        <w:suppressAutoHyphens w:val="0"/>
        <w:spacing w:before="100" w:beforeAutospacing="1" w:after="100" w:afterAutospacing="1"/>
        <w:jc w:val="left"/>
        <w:rPr>
          <w:rFonts w:ascii="Times New Roman" w:hAnsi="Times New Roman"/>
          <w:i w:val="0"/>
          <w:sz w:val="24"/>
          <w:szCs w:val="24"/>
          <w:lang w:val="ru-BY" w:eastAsia="ru-BY"/>
        </w:rPr>
      </w:pPr>
      <w:r w:rsidRPr="00FB6E18">
        <w:rPr>
          <w:rFonts w:ascii="Times New Roman" w:hAnsi="Times New Roman"/>
          <w:b/>
          <w:bCs/>
          <w:i w:val="0"/>
          <w:sz w:val="24"/>
          <w:szCs w:val="24"/>
          <w:lang w:val="ru-BY" w:eastAsia="ru-BY"/>
        </w:rPr>
        <w:t>Обработка данных</w:t>
      </w:r>
      <w:r w:rsidRPr="00FB6E18">
        <w:rPr>
          <w:rFonts w:ascii="Times New Roman" w:hAnsi="Times New Roman"/>
          <w:i w:val="0"/>
          <w:sz w:val="24"/>
          <w:szCs w:val="24"/>
          <w:lang w:val="ru-BY" w:eastAsia="ru-BY"/>
        </w:rPr>
        <w:t>: чтение слов и описаний из файла, обновление текущего состояния игры и запись итогов.</w:t>
      </w:r>
    </w:p>
    <w:p w14:paraId="6ECDDF2F" w14:textId="6F32CA97" w:rsidR="0051254C" w:rsidRDefault="0051254C">
      <w:pPr>
        <w:pStyle w:val="4"/>
        <w:tabs>
          <w:tab w:val="left" w:pos="1800"/>
        </w:tabs>
        <w:ind w:left="850" w:firstLine="0"/>
        <w:jc w:val="left"/>
      </w:pPr>
      <w:r>
        <w:t>Требования к организации обмена информацией между компонентами Системы</w:t>
      </w:r>
    </w:p>
    <w:p w14:paraId="2F230DC7" w14:textId="77777777" w:rsidR="00FB6E18" w:rsidRDefault="00FB6E18" w:rsidP="00FB6E18">
      <w:pPr>
        <w:pStyle w:val="affff2"/>
      </w:pPr>
      <w:r>
        <w:t>Обмен информацией между подсистемами должен быть реализован через обмен данными внутри программного кода на основе чётко определённых интерфейсов:</w:t>
      </w:r>
    </w:p>
    <w:p w14:paraId="6ED468F3" w14:textId="77777777" w:rsidR="00FB6E18" w:rsidRDefault="00FB6E18" w:rsidP="00FB6E18">
      <w:pPr>
        <w:pStyle w:val="affff2"/>
        <w:numPr>
          <w:ilvl w:val="0"/>
          <w:numId w:val="34"/>
        </w:numPr>
      </w:pPr>
      <w:r>
        <w:t>Игровая логика передаёт данные в подсистему интерфейса для отображения текущего состояния игры.</w:t>
      </w:r>
    </w:p>
    <w:p w14:paraId="65CB346D" w14:textId="77777777" w:rsidR="00FB6E18" w:rsidRDefault="00FB6E18" w:rsidP="00FB6E18">
      <w:pPr>
        <w:pStyle w:val="affff2"/>
        <w:numPr>
          <w:ilvl w:val="0"/>
          <w:numId w:val="34"/>
        </w:numPr>
      </w:pPr>
      <w:r>
        <w:t>Подсистема обработки данных взаимодействует с игровой логикой для передачи загруженных слов и описаний.</w:t>
      </w:r>
    </w:p>
    <w:p w14:paraId="0A9308AE" w14:textId="31FB3079" w:rsidR="00FB6E18" w:rsidRPr="00FB6E18" w:rsidRDefault="00FB6E18" w:rsidP="00FB6E18">
      <w:pPr>
        <w:pStyle w:val="affff2"/>
        <w:numPr>
          <w:ilvl w:val="0"/>
          <w:numId w:val="34"/>
        </w:numPr>
      </w:pPr>
      <w:r>
        <w:t>Взаимодействие между компонентами должно быть синхронизировано, чтобы избегать конфликтов данных.</w:t>
      </w:r>
    </w:p>
    <w:p w14:paraId="6AF7F7A5" w14:textId="0C7F6727" w:rsidR="0051254C" w:rsidRDefault="0051254C">
      <w:pPr>
        <w:pStyle w:val="4"/>
        <w:tabs>
          <w:tab w:val="left" w:pos="1800"/>
        </w:tabs>
        <w:ind w:left="850" w:firstLine="0"/>
        <w:jc w:val="left"/>
      </w:pPr>
      <w:r>
        <w:t>Требования к составу интегрируемых систем</w:t>
      </w:r>
    </w:p>
    <w:p w14:paraId="0EA50ACE" w14:textId="4A2EB719" w:rsidR="00FB6E18" w:rsidRPr="00FB6E18" w:rsidRDefault="00FB6E18" w:rsidP="00FB6E18">
      <w:pPr>
        <w:rPr>
          <w:rFonts w:ascii="Times New Roman" w:hAnsi="Times New Roman"/>
          <w:i w:val="0"/>
          <w:iCs/>
          <w:sz w:val="24"/>
          <w:szCs w:val="24"/>
          <w:lang w:val="en-US"/>
        </w:rPr>
      </w:pPr>
      <w:r>
        <w:t xml:space="preserve"> </w:t>
      </w:r>
      <w:r>
        <w:rPr>
          <w:rFonts w:ascii="Times New Roman" w:hAnsi="Times New Roman"/>
          <w:i w:val="0"/>
          <w:iCs/>
          <w:sz w:val="24"/>
          <w:szCs w:val="24"/>
        </w:rPr>
        <w:t xml:space="preserve">Система </w:t>
      </w:r>
      <w:r w:rsidRPr="00FB6E18">
        <w:rPr>
          <w:rFonts w:ascii="Times New Roman" w:hAnsi="Times New Roman"/>
          <w:i w:val="0"/>
          <w:iCs/>
          <w:sz w:val="24"/>
          <w:szCs w:val="24"/>
        </w:rPr>
        <w:t>“</w:t>
      </w:r>
      <w:r>
        <w:rPr>
          <w:rFonts w:ascii="Times New Roman" w:hAnsi="Times New Roman"/>
          <w:i w:val="0"/>
          <w:iCs/>
          <w:sz w:val="24"/>
          <w:szCs w:val="24"/>
        </w:rPr>
        <w:t>Поле чудес</w:t>
      </w:r>
      <w:r w:rsidRPr="00FB6E18">
        <w:rPr>
          <w:rFonts w:ascii="Times New Roman" w:hAnsi="Times New Roman"/>
          <w:i w:val="0"/>
          <w:iCs/>
          <w:sz w:val="24"/>
          <w:szCs w:val="24"/>
        </w:rPr>
        <w:t>”</w:t>
      </w:r>
      <w:r>
        <w:rPr>
          <w:rFonts w:ascii="Times New Roman" w:hAnsi="Times New Roman"/>
          <w:i w:val="0"/>
          <w:iCs/>
          <w:sz w:val="24"/>
          <w:szCs w:val="24"/>
        </w:rPr>
        <w:t xml:space="preserve"> не требует интеграции с внешними системами. Все необходимые данные загружаются из локального файла </w:t>
      </w:r>
      <w:r>
        <w:rPr>
          <w:rFonts w:ascii="Times New Roman" w:hAnsi="Times New Roman"/>
          <w:i w:val="0"/>
          <w:iCs/>
          <w:sz w:val="24"/>
          <w:szCs w:val="24"/>
          <w:lang w:val="en-US"/>
        </w:rPr>
        <w:t>(words.txt).</w:t>
      </w:r>
    </w:p>
    <w:p w14:paraId="4E12B888" w14:textId="77777777" w:rsidR="0051254C" w:rsidRDefault="0051254C">
      <w:pPr>
        <w:pStyle w:val="2"/>
        <w:spacing w:after="300"/>
        <w:ind w:hanging="2030"/>
      </w:pPr>
      <w:bookmarkStart w:id="39" w:name="__RefHeading__550_1516621224"/>
      <w:bookmarkStart w:id="40" w:name="__RefHeading__175_1516621224"/>
      <w:bookmarkStart w:id="41" w:name="__RefHeading__554_1516621224"/>
      <w:bookmarkStart w:id="42" w:name="__RefHeading__179_1516621224"/>
      <w:bookmarkStart w:id="43" w:name="__RefHeading__572_1516621224"/>
      <w:bookmarkStart w:id="44" w:name="__RefHeading__185_1516621224"/>
      <w:bookmarkEnd w:id="39"/>
      <w:bookmarkEnd w:id="40"/>
      <w:bookmarkEnd w:id="41"/>
      <w:bookmarkEnd w:id="42"/>
      <w:bookmarkEnd w:id="43"/>
      <w:bookmarkEnd w:id="44"/>
      <w:r>
        <w:t>Функциональные требования</w:t>
      </w:r>
    </w:p>
    <w:p w14:paraId="4BC7C3F9" w14:textId="77777777" w:rsidR="00AA1740" w:rsidRPr="00AA1740" w:rsidRDefault="00AA1740" w:rsidP="00A67852">
      <w:pPr>
        <w:ind w:left="426"/>
        <w:rPr>
          <w:rFonts w:ascii="Times New Roman" w:hAnsi="Times New Roman"/>
          <w:b/>
          <w:bCs/>
          <w:i w:val="0"/>
          <w:iCs/>
          <w:sz w:val="24"/>
          <w:szCs w:val="24"/>
          <w:lang w:val="ru-BY"/>
        </w:rPr>
      </w:pPr>
      <w:r w:rsidRPr="00AA1740">
        <w:rPr>
          <w:rFonts w:ascii="Times New Roman" w:hAnsi="Times New Roman"/>
          <w:b/>
          <w:bCs/>
          <w:i w:val="0"/>
          <w:iCs/>
          <w:sz w:val="24"/>
          <w:szCs w:val="24"/>
          <w:lang w:val="ru-BY"/>
        </w:rPr>
        <w:t>Игровая логика</w:t>
      </w:r>
    </w:p>
    <w:p w14:paraId="49B5FC80" w14:textId="77777777" w:rsidR="00AA1740" w:rsidRPr="00AA1740" w:rsidRDefault="00AA1740" w:rsidP="00AA1740">
      <w:pPr>
        <w:ind w:firstLine="426"/>
        <w:rPr>
          <w:rFonts w:ascii="Times New Roman" w:hAnsi="Times New Roman"/>
          <w:i w:val="0"/>
          <w:iCs/>
          <w:sz w:val="24"/>
          <w:szCs w:val="24"/>
          <w:lang w:val="ru-BY"/>
        </w:rPr>
      </w:pPr>
      <w:r w:rsidRPr="00AA1740">
        <w:rPr>
          <w:rFonts w:ascii="Times New Roman" w:hAnsi="Times New Roman"/>
          <w:i w:val="0"/>
          <w:iCs/>
          <w:sz w:val="24"/>
          <w:szCs w:val="24"/>
          <w:lang w:val="ru-BY"/>
        </w:rPr>
        <w:t>Задачи:</w:t>
      </w:r>
    </w:p>
    <w:p w14:paraId="65A49A8E" w14:textId="0F848F4D" w:rsidR="00AA1740" w:rsidRPr="00AA1740" w:rsidRDefault="00AA1740" w:rsidP="00AA1740">
      <w:pPr>
        <w:numPr>
          <w:ilvl w:val="0"/>
          <w:numId w:val="38"/>
        </w:numPr>
        <w:rPr>
          <w:rFonts w:ascii="Times New Roman" w:hAnsi="Times New Roman"/>
          <w:i w:val="0"/>
          <w:iCs/>
          <w:sz w:val="24"/>
          <w:szCs w:val="24"/>
          <w:lang w:val="ru-BY"/>
        </w:rPr>
      </w:pPr>
      <w:r w:rsidRPr="00AA1740">
        <w:rPr>
          <w:rFonts w:ascii="Times New Roman" w:hAnsi="Times New Roman"/>
          <w:i w:val="0"/>
          <w:iCs/>
          <w:sz w:val="24"/>
          <w:szCs w:val="24"/>
          <w:lang w:val="ru-BY"/>
        </w:rPr>
        <w:t>Генерация слов для игры</w:t>
      </w:r>
      <w:r w:rsidR="00736123">
        <w:rPr>
          <w:rFonts w:ascii="Times New Roman" w:hAnsi="Times New Roman"/>
          <w:i w:val="0"/>
          <w:iCs/>
          <w:sz w:val="24"/>
          <w:szCs w:val="24"/>
          <w:lang w:val="ru-BY"/>
        </w:rPr>
        <w:t>.</w:t>
      </w:r>
      <w:r>
        <w:rPr>
          <w:rFonts w:ascii="Times New Roman" w:hAnsi="Times New Roman"/>
          <w:i w:val="0"/>
          <w:iCs/>
          <w:sz w:val="24"/>
          <w:szCs w:val="24"/>
          <w:lang w:val="ru-BY"/>
        </w:rPr>
        <w:t xml:space="preserve"> </w:t>
      </w:r>
    </w:p>
    <w:p w14:paraId="76CA348A" w14:textId="77777777" w:rsidR="00AA1740" w:rsidRPr="00AA1740" w:rsidRDefault="00AA1740" w:rsidP="00AA1740">
      <w:pPr>
        <w:numPr>
          <w:ilvl w:val="0"/>
          <w:numId w:val="38"/>
        </w:numPr>
        <w:rPr>
          <w:rFonts w:ascii="Times New Roman" w:hAnsi="Times New Roman"/>
          <w:i w:val="0"/>
          <w:iCs/>
          <w:sz w:val="24"/>
          <w:szCs w:val="24"/>
          <w:lang w:val="ru-BY"/>
        </w:rPr>
      </w:pPr>
      <w:r w:rsidRPr="00AA1740">
        <w:rPr>
          <w:rFonts w:ascii="Times New Roman" w:hAnsi="Times New Roman"/>
          <w:i w:val="0"/>
          <w:iCs/>
          <w:sz w:val="24"/>
          <w:szCs w:val="24"/>
          <w:lang w:val="ru-BY"/>
        </w:rPr>
        <w:t>Обработка ходов игроков и определение их правильности.</w:t>
      </w:r>
    </w:p>
    <w:p w14:paraId="464E951B" w14:textId="77777777" w:rsidR="00AA1740" w:rsidRPr="00AA1740" w:rsidRDefault="00AA1740" w:rsidP="00AA1740">
      <w:pPr>
        <w:numPr>
          <w:ilvl w:val="0"/>
          <w:numId w:val="38"/>
        </w:numPr>
        <w:rPr>
          <w:rFonts w:ascii="Times New Roman" w:hAnsi="Times New Roman"/>
          <w:i w:val="0"/>
          <w:iCs/>
          <w:sz w:val="24"/>
          <w:szCs w:val="24"/>
          <w:lang w:val="ru-BY"/>
        </w:rPr>
      </w:pPr>
      <w:r w:rsidRPr="00AA1740">
        <w:rPr>
          <w:rFonts w:ascii="Times New Roman" w:hAnsi="Times New Roman"/>
          <w:i w:val="0"/>
          <w:iCs/>
          <w:sz w:val="24"/>
          <w:szCs w:val="24"/>
          <w:lang w:val="ru-BY"/>
        </w:rPr>
        <w:t>Проверка правил игры и управление игровым процессом.</w:t>
      </w:r>
    </w:p>
    <w:p w14:paraId="4FBB1A21" w14:textId="77777777" w:rsidR="00AA1740" w:rsidRPr="00AA1740" w:rsidRDefault="00AA1740" w:rsidP="00AA1740">
      <w:pPr>
        <w:ind w:firstLine="426"/>
        <w:rPr>
          <w:rFonts w:ascii="Times New Roman" w:hAnsi="Times New Roman"/>
          <w:i w:val="0"/>
          <w:iCs/>
          <w:sz w:val="24"/>
          <w:szCs w:val="24"/>
          <w:lang w:val="ru-BY"/>
        </w:rPr>
      </w:pPr>
      <w:r w:rsidRPr="00AA1740">
        <w:rPr>
          <w:rFonts w:ascii="Times New Roman" w:hAnsi="Times New Roman"/>
          <w:i w:val="0"/>
          <w:iCs/>
          <w:sz w:val="24"/>
          <w:szCs w:val="24"/>
          <w:lang w:val="ru-BY"/>
        </w:rPr>
        <w:t>Функции:</w:t>
      </w:r>
    </w:p>
    <w:p w14:paraId="57E63E5A" w14:textId="731AFF70" w:rsidR="00AA1740" w:rsidRPr="00AA1740" w:rsidRDefault="00A67852" w:rsidP="00AA1740">
      <w:pPr>
        <w:numPr>
          <w:ilvl w:val="0"/>
          <w:numId w:val="39"/>
        </w:numPr>
        <w:rPr>
          <w:rFonts w:ascii="Times New Roman" w:hAnsi="Times New Roman"/>
          <w:i w:val="0"/>
          <w:iCs/>
          <w:sz w:val="24"/>
          <w:szCs w:val="24"/>
          <w:lang w:val="ru-BY"/>
        </w:rPr>
      </w:pPr>
      <w:r>
        <w:rPr>
          <w:rFonts w:ascii="Times New Roman" w:hAnsi="Times New Roman"/>
          <w:i w:val="0"/>
          <w:iCs/>
          <w:sz w:val="24"/>
          <w:szCs w:val="24"/>
          <w:lang w:val="ru-BY"/>
        </w:rPr>
        <w:t xml:space="preserve">Генерация </w:t>
      </w:r>
      <w:r w:rsidR="00AA1740" w:rsidRPr="00AA1740">
        <w:rPr>
          <w:rFonts w:ascii="Times New Roman" w:hAnsi="Times New Roman"/>
          <w:i w:val="0"/>
          <w:iCs/>
          <w:sz w:val="24"/>
          <w:szCs w:val="24"/>
          <w:lang w:val="ru-BY"/>
        </w:rPr>
        <w:t>случайного слова для каждого раунда</w:t>
      </w:r>
      <w:r w:rsidR="00736123">
        <w:rPr>
          <w:rFonts w:ascii="Times New Roman" w:hAnsi="Times New Roman"/>
          <w:i w:val="0"/>
          <w:iCs/>
          <w:sz w:val="24"/>
          <w:szCs w:val="24"/>
          <w:lang w:val="ru-BY"/>
        </w:rPr>
        <w:t xml:space="preserve"> </w:t>
      </w:r>
      <w:r w:rsidR="00736123">
        <w:rPr>
          <w:rFonts w:ascii="Times New Roman" w:hAnsi="Times New Roman"/>
          <w:i w:val="0"/>
          <w:iCs/>
          <w:sz w:val="24"/>
          <w:szCs w:val="24"/>
          <w:lang w:val="ru-BY"/>
        </w:rPr>
        <w:t>(выбор слова из списка заготовленных слов)</w:t>
      </w:r>
      <w:r w:rsidR="00736123" w:rsidRPr="00AA1740">
        <w:rPr>
          <w:rFonts w:ascii="Times New Roman" w:hAnsi="Times New Roman"/>
          <w:i w:val="0"/>
          <w:iCs/>
          <w:sz w:val="24"/>
          <w:szCs w:val="24"/>
          <w:lang w:val="ru-BY"/>
        </w:rPr>
        <w:t>.</w:t>
      </w:r>
    </w:p>
    <w:p w14:paraId="36F2DEC8" w14:textId="601BEB5A" w:rsidR="00AA1740" w:rsidRPr="00AA1740" w:rsidRDefault="00AA1740" w:rsidP="00AA1740">
      <w:pPr>
        <w:numPr>
          <w:ilvl w:val="0"/>
          <w:numId w:val="39"/>
        </w:numPr>
        <w:rPr>
          <w:rFonts w:ascii="Times New Roman" w:hAnsi="Times New Roman"/>
          <w:i w:val="0"/>
          <w:iCs/>
          <w:sz w:val="24"/>
          <w:szCs w:val="24"/>
          <w:lang w:val="ru-BY"/>
        </w:rPr>
      </w:pPr>
      <w:r w:rsidRPr="00AA1740">
        <w:rPr>
          <w:rFonts w:ascii="Times New Roman" w:hAnsi="Times New Roman"/>
          <w:i w:val="0"/>
          <w:iCs/>
          <w:sz w:val="24"/>
          <w:szCs w:val="24"/>
          <w:lang w:val="ru-BY"/>
        </w:rPr>
        <w:lastRenderedPageBreak/>
        <w:t>Подсчет очков.</w:t>
      </w:r>
    </w:p>
    <w:p w14:paraId="1E598190" w14:textId="77777777" w:rsidR="00AA1740" w:rsidRPr="00AA1740" w:rsidRDefault="00AA1740" w:rsidP="00AA1740">
      <w:pPr>
        <w:numPr>
          <w:ilvl w:val="0"/>
          <w:numId w:val="39"/>
        </w:numPr>
        <w:rPr>
          <w:rFonts w:ascii="Times New Roman" w:hAnsi="Times New Roman"/>
          <w:i w:val="0"/>
          <w:iCs/>
          <w:sz w:val="24"/>
          <w:szCs w:val="24"/>
          <w:lang w:val="ru-BY"/>
        </w:rPr>
      </w:pPr>
      <w:r w:rsidRPr="00AA1740">
        <w:rPr>
          <w:rFonts w:ascii="Times New Roman" w:hAnsi="Times New Roman"/>
          <w:i w:val="0"/>
          <w:iCs/>
          <w:sz w:val="24"/>
          <w:szCs w:val="24"/>
          <w:lang w:val="ru-BY"/>
        </w:rPr>
        <w:t>Определение победителя в конце игры.</w:t>
      </w:r>
    </w:p>
    <w:p w14:paraId="6ACC4228" w14:textId="77777777" w:rsidR="00AA1740" w:rsidRPr="00AA1740" w:rsidRDefault="00AA1740" w:rsidP="00A67852">
      <w:pPr>
        <w:ind w:left="360"/>
        <w:rPr>
          <w:rFonts w:ascii="Times New Roman" w:hAnsi="Times New Roman"/>
          <w:b/>
          <w:bCs/>
          <w:i w:val="0"/>
          <w:iCs/>
          <w:sz w:val="24"/>
          <w:szCs w:val="24"/>
          <w:lang w:val="ru-BY"/>
        </w:rPr>
      </w:pPr>
      <w:r w:rsidRPr="00AA1740">
        <w:rPr>
          <w:rFonts w:ascii="Times New Roman" w:hAnsi="Times New Roman"/>
          <w:b/>
          <w:bCs/>
          <w:i w:val="0"/>
          <w:iCs/>
          <w:sz w:val="24"/>
          <w:szCs w:val="24"/>
          <w:lang w:val="ru-BY"/>
        </w:rPr>
        <w:t>Интерфейс взаимодействия с пользователем</w:t>
      </w:r>
    </w:p>
    <w:p w14:paraId="3912F85C" w14:textId="77777777" w:rsidR="00AA1740" w:rsidRPr="00AA1740" w:rsidRDefault="00AA1740" w:rsidP="00AA1740">
      <w:pPr>
        <w:ind w:firstLine="426"/>
        <w:rPr>
          <w:rFonts w:ascii="Times New Roman" w:hAnsi="Times New Roman"/>
          <w:i w:val="0"/>
          <w:iCs/>
          <w:sz w:val="24"/>
          <w:szCs w:val="24"/>
          <w:lang w:val="ru-BY"/>
        </w:rPr>
      </w:pPr>
      <w:r w:rsidRPr="00AA1740">
        <w:rPr>
          <w:rFonts w:ascii="Times New Roman" w:hAnsi="Times New Roman"/>
          <w:i w:val="0"/>
          <w:iCs/>
          <w:sz w:val="24"/>
          <w:szCs w:val="24"/>
          <w:lang w:val="ru-BY"/>
        </w:rPr>
        <w:t>Задачи:</w:t>
      </w:r>
    </w:p>
    <w:p w14:paraId="27CEB6C4" w14:textId="77777777" w:rsidR="00AA1740" w:rsidRPr="00AA1740" w:rsidRDefault="00AA1740" w:rsidP="00AA1740">
      <w:pPr>
        <w:numPr>
          <w:ilvl w:val="0"/>
          <w:numId w:val="40"/>
        </w:numPr>
        <w:rPr>
          <w:rFonts w:ascii="Times New Roman" w:hAnsi="Times New Roman"/>
          <w:i w:val="0"/>
          <w:iCs/>
          <w:sz w:val="24"/>
          <w:szCs w:val="24"/>
          <w:lang w:val="ru-BY"/>
        </w:rPr>
      </w:pPr>
      <w:r w:rsidRPr="00AA1740">
        <w:rPr>
          <w:rFonts w:ascii="Times New Roman" w:hAnsi="Times New Roman"/>
          <w:i w:val="0"/>
          <w:iCs/>
          <w:sz w:val="24"/>
          <w:szCs w:val="24"/>
          <w:lang w:val="ru-BY"/>
        </w:rPr>
        <w:t>Отображение текущего состояния игры.</w:t>
      </w:r>
    </w:p>
    <w:p w14:paraId="404652C6" w14:textId="77777777" w:rsidR="00AA1740" w:rsidRPr="00AA1740" w:rsidRDefault="00AA1740" w:rsidP="00AA1740">
      <w:pPr>
        <w:numPr>
          <w:ilvl w:val="0"/>
          <w:numId w:val="40"/>
        </w:numPr>
        <w:rPr>
          <w:rFonts w:ascii="Times New Roman" w:hAnsi="Times New Roman"/>
          <w:i w:val="0"/>
          <w:iCs/>
          <w:sz w:val="24"/>
          <w:szCs w:val="24"/>
          <w:lang w:val="ru-BY"/>
        </w:rPr>
      </w:pPr>
      <w:r w:rsidRPr="00AA1740">
        <w:rPr>
          <w:rFonts w:ascii="Times New Roman" w:hAnsi="Times New Roman"/>
          <w:i w:val="0"/>
          <w:iCs/>
          <w:sz w:val="24"/>
          <w:szCs w:val="24"/>
          <w:lang w:val="ru-BY"/>
        </w:rPr>
        <w:t>Отображение баланса очков игроков и подсказок.</w:t>
      </w:r>
    </w:p>
    <w:p w14:paraId="64E23A0A" w14:textId="77777777" w:rsidR="00AA1740" w:rsidRPr="00AA1740" w:rsidRDefault="00AA1740" w:rsidP="00AA1740">
      <w:pPr>
        <w:numPr>
          <w:ilvl w:val="0"/>
          <w:numId w:val="40"/>
        </w:numPr>
        <w:rPr>
          <w:rFonts w:ascii="Times New Roman" w:hAnsi="Times New Roman"/>
          <w:i w:val="0"/>
          <w:iCs/>
          <w:sz w:val="24"/>
          <w:szCs w:val="24"/>
          <w:lang w:val="ru-BY"/>
        </w:rPr>
      </w:pPr>
      <w:r w:rsidRPr="00AA1740">
        <w:rPr>
          <w:rFonts w:ascii="Times New Roman" w:hAnsi="Times New Roman"/>
          <w:i w:val="0"/>
          <w:iCs/>
          <w:sz w:val="24"/>
          <w:szCs w:val="24"/>
          <w:lang w:val="ru-BY"/>
        </w:rPr>
        <w:t>Обработка ввода от пользователя.</w:t>
      </w:r>
    </w:p>
    <w:p w14:paraId="55D96FBE" w14:textId="77777777" w:rsidR="00AA1740" w:rsidRPr="00AA1740" w:rsidRDefault="00AA1740" w:rsidP="00AA1740">
      <w:pPr>
        <w:ind w:firstLine="426"/>
        <w:rPr>
          <w:rFonts w:ascii="Times New Roman" w:hAnsi="Times New Roman"/>
          <w:i w:val="0"/>
          <w:iCs/>
          <w:sz w:val="24"/>
          <w:szCs w:val="24"/>
          <w:lang w:val="ru-BY"/>
        </w:rPr>
      </w:pPr>
      <w:r w:rsidRPr="00AA1740">
        <w:rPr>
          <w:rFonts w:ascii="Times New Roman" w:hAnsi="Times New Roman"/>
          <w:i w:val="0"/>
          <w:iCs/>
          <w:sz w:val="24"/>
          <w:szCs w:val="24"/>
          <w:lang w:val="ru-BY"/>
        </w:rPr>
        <w:t>Функции:</w:t>
      </w:r>
    </w:p>
    <w:p w14:paraId="11A0AB43" w14:textId="77777777" w:rsidR="00AA1740" w:rsidRPr="00AA1740" w:rsidRDefault="00AA1740" w:rsidP="00AA1740">
      <w:pPr>
        <w:numPr>
          <w:ilvl w:val="0"/>
          <w:numId w:val="41"/>
        </w:numPr>
        <w:rPr>
          <w:rFonts w:ascii="Times New Roman" w:hAnsi="Times New Roman"/>
          <w:i w:val="0"/>
          <w:iCs/>
          <w:sz w:val="24"/>
          <w:szCs w:val="24"/>
          <w:lang w:val="ru-BY"/>
        </w:rPr>
      </w:pPr>
      <w:r w:rsidRPr="00AA1740">
        <w:rPr>
          <w:rFonts w:ascii="Times New Roman" w:hAnsi="Times New Roman"/>
          <w:i w:val="0"/>
          <w:iCs/>
          <w:sz w:val="24"/>
          <w:szCs w:val="24"/>
          <w:lang w:val="ru-BY"/>
        </w:rPr>
        <w:t>Отображение текущего слова и его состояния (угадываемые буквы).</w:t>
      </w:r>
    </w:p>
    <w:p w14:paraId="5BD6D7A5" w14:textId="449790E4" w:rsidR="00AA1740" w:rsidRPr="00AA1740" w:rsidRDefault="00AA1740" w:rsidP="00AA1740">
      <w:pPr>
        <w:numPr>
          <w:ilvl w:val="0"/>
          <w:numId w:val="41"/>
        </w:numPr>
        <w:rPr>
          <w:rFonts w:ascii="Times New Roman" w:hAnsi="Times New Roman"/>
          <w:i w:val="0"/>
          <w:iCs/>
          <w:sz w:val="24"/>
          <w:szCs w:val="24"/>
          <w:lang w:val="ru-BY"/>
        </w:rPr>
      </w:pPr>
      <w:r w:rsidRPr="00AA1740">
        <w:rPr>
          <w:rFonts w:ascii="Times New Roman" w:hAnsi="Times New Roman"/>
          <w:i w:val="0"/>
          <w:iCs/>
          <w:sz w:val="24"/>
          <w:szCs w:val="24"/>
          <w:lang w:val="ru-BY"/>
        </w:rPr>
        <w:t xml:space="preserve">Обновление интерфейса в реальном времени в зависимости от </w:t>
      </w:r>
      <w:r w:rsidR="004A7224">
        <w:rPr>
          <w:rFonts w:ascii="Times New Roman" w:hAnsi="Times New Roman"/>
          <w:i w:val="0"/>
          <w:iCs/>
          <w:sz w:val="24"/>
          <w:szCs w:val="24"/>
          <w:lang w:val="ru-BY"/>
        </w:rPr>
        <w:t>хода игроков</w:t>
      </w:r>
      <w:r w:rsidRPr="00AA1740">
        <w:rPr>
          <w:rFonts w:ascii="Times New Roman" w:hAnsi="Times New Roman"/>
          <w:i w:val="0"/>
          <w:iCs/>
          <w:sz w:val="24"/>
          <w:szCs w:val="24"/>
          <w:lang w:val="ru-BY"/>
        </w:rPr>
        <w:t>.</w:t>
      </w:r>
    </w:p>
    <w:p w14:paraId="5C1BB885" w14:textId="77777777" w:rsidR="00AA1740" w:rsidRPr="00AA1740" w:rsidRDefault="00AA1740" w:rsidP="00AA1740">
      <w:pPr>
        <w:numPr>
          <w:ilvl w:val="0"/>
          <w:numId w:val="41"/>
        </w:numPr>
        <w:rPr>
          <w:rFonts w:ascii="Times New Roman" w:hAnsi="Times New Roman"/>
          <w:i w:val="0"/>
          <w:iCs/>
          <w:sz w:val="24"/>
          <w:szCs w:val="24"/>
          <w:lang w:val="ru-BY"/>
        </w:rPr>
      </w:pPr>
      <w:r w:rsidRPr="00AA1740">
        <w:rPr>
          <w:rFonts w:ascii="Times New Roman" w:hAnsi="Times New Roman"/>
          <w:i w:val="0"/>
          <w:iCs/>
          <w:sz w:val="24"/>
          <w:szCs w:val="24"/>
          <w:lang w:val="ru-BY"/>
        </w:rPr>
        <w:t>Обработка вводимых пользователем букв и слов.</w:t>
      </w:r>
    </w:p>
    <w:p w14:paraId="2E82AF84" w14:textId="77777777" w:rsidR="00AA1740" w:rsidRPr="00AA1740" w:rsidRDefault="00AA1740" w:rsidP="00A67852">
      <w:pPr>
        <w:ind w:left="360"/>
        <w:rPr>
          <w:rFonts w:ascii="Times New Roman" w:hAnsi="Times New Roman"/>
          <w:b/>
          <w:bCs/>
          <w:i w:val="0"/>
          <w:iCs/>
          <w:sz w:val="24"/>
          <w:szCs w:val="24"/>
          <w:lang w:val="ru-BY"/>
        </w:rPr>
      </w:pPr>
      <w:r w:rsidRPr="00AA1740">
        <w:rPr>
          <w:rFonts w:ascii="Times New Roman" w:hAnsi="Times New Roman"/>
          <w:b/>
          <w:bCs/>
          <w:i w:val="0"/>
          <w:iCs/>
          <w:sz w:val="24"/>
          <w:szCs w:val="24"/>
          <w:lang w:val="ru-BY"/>
        </w:rPr>
        <w:t>Обработка данных</w:t>
      </w:r>
    </w:p>
    <w:p w14:paraId="669435B0" w14:textId="77777777" w:rsidR="00AA1740" w:rsidRPr="00AA1740" w:rsidRDefault="00AA1740" w:rsidP="00AA1740">
      <w:pPr>
        <w:ind w:firstLine="426"/>
        <w:rPr>
          <w:rFonts w:ascii="Times New Roman" w:hAnsi="Times New Roman"/>
          <w:i w:val="0"/>
          <w:iCs/>
          <w:sz w:val="24"/>
          <w:szCs w:val="24"/>
          <w:lang w:val="ru-BY"/>
        </w:rPr>
      </w:pPr>
      <w:r w:rsidRPr="00AA1740">
        <w:rPr>
          <w:rFonts w:ascii="Times New Roman" w:hAnsi="Times New Roman"/>
          <w:i w:val="0"/>
          <w:iCs/>
          <w:sz w:val="24"/>
          <w:szCs w:val="24"/>
          <w:lang w:val="ru-BY"/>
        </w:rPr>
        <w:t>Задачи:</w:t>
      </w:r>
    </w:p>
    <w:p w14:paraId="5EDC9FDD" w14:textId="77777777" w:rsidR="00AA1740" w:rsidRPr="00AA1740" w:rsidRDefault="00AA1740" w:rsidP="00AA1740">
      <w:pPr>
        <w:numPr>
          <w:ilvl w:val="0"/>
          <w:numId w:val="42"/>
        </w:numPr>
        <w:rPr>
          <w:rFonts w:ascii="Times New Roman" w:hAnsi="Times New Roman"/>
          <w:i w:val="0"/>
          <w:iCs/>
          <w:sz w:val="24"/>
          <w:szCs w:val="24"/>
          <w:lang w:val="ru-BY"/>
        </w:rPr>
      </w:pPr>
      <w:r w:rsidRPr="00AA1740">
        <w:rPr>
          <w:rFonts w:ascii="Times New Roman" w:hAnsi="Times New Roman"/>
          <w:i w:val="0"/>
          <w:iCs/>
          <w:sz w:val="24"/>
          <w:szCs w:val="24"/>
          <w:lang w:val="ru-BY"/>
        </w:rPr>
        <w:t>Чтение слов и их описаний из файла.</w:t>
      </w:r>
    </w:p>
    <w:p w14:paraId="50EDD5F3" w14:textId="77777777" w:rsidR="00AA1740" w:rsidRPr="00AA1740" w:rsidRDefault="00AA1740" w:rsidP="00AA1740">
      <w:pPr>
        <w:numPr>
          <w:ilvl w:val="0"/>
          <w:numId w:val="42"/>
        </w:numPr>
        <w:rPr>
          <w:rFonts w:ascii="Times New Roman" w:hAnsi="Times New Roman"/>
          <w:i w:val="0"/>
          <w:iCs/>
          <w:sz w:val="24"/>
          <w:szCs w:val="24"/>
          <w:lang w:val="ru-BY"/>
        </w:rPr>
      </w:pPr>
      <w:r w:rsidRPr="00AA1740">
        <w:rPr>
          <w:rFonts w:ascii="Times New Roman" w:hAnsi="Times New Roman"/>
          <w:i w:val="0"/>
          <w:iCs/>
          <w:sz w:val="24"/>
          <w:szCs w:val="24"/>
          <w:lang w:val="ru-BY"/>
        </w:rPr>
        <w:t>Обновление текущего состояния игры.</w:t>
      </w:r>
    </w:p>
    <w:p w14:paraId="4F359DFF" w14:textId="77777777" w:rsidR="00AA1740" w:rsidRPr="00AA1740" w:rsidRDefault="00AA1740" w:rsidP="00AA1740">
      <w:pPr>
        <w:numPr>
          <w:ilvl w:val="0"/>
          <w:numId w:val="42"/>
        </w:numPr>
        <w:rPr>
          <w:rFonts w:ascii="Times New Roman" w:hAnsi="Times New Roman"/>
          <w:i w:val="0"/>
          <w:iCs/>
          <w:sz w:val="24"/>
          <w:szCs w:val="24"/>
          <w:lang w:val="ru-BY"/>
        </w:rPr>
      </w:pPr>
      <w:r w:rsidRPr="00AA1740">
        <w:rPr>
          <w:rFonts w:ascii="Times New Roman" w:hAnsi="Times New Roman"/>
          <w:i w:val="0"/>
          <w:iCs/>
          <w:sz w:val="24"/>
          <w:szCs w:val="24"/>
          <w:lang w:val="ru-BY"/>
        </w:rPr>
        <w:t>Запись итогов игры.</w:t>
      </w:r>
    </w:p>
    <w:p w14:paraId="56FB2DDB" w14:textId="77777777" w:rsidR="00AA1740" w:rsidRPr="00AA1740" w:rsidRDefault="00AA1740" w:rsidP="00AA1740">
      <w:pPr>
        <w:ind w:firstLine="426"/>
        <w:rPr>
          <w:rFonts w:ascii="Times New Roman" w:hAnsi="Times New Roman"/>
          <w:i w:val="0"/>
          <w:iCs/>
          <w:sz w:val="24"/>
          <w:szCs w:val="24"/>
          <w:lang w:val="ru-BY"/>
        </w:rPr>
      </w:pPr>
      <w:r w:rsidRPr="00AA1740">
        <w:rPr>
          <w:rFonts w:ascii="Times New Roman" w:hAnsi="Times New Roman"/>
          <w:i w:val="0"/>
          <w:iCs/>
          <w:sz w:val="24"/>
          <w:szCs w:val="24"/>
          <w:lang w:val="ru-BY"/>
        </w:rPr>
        <w:t>Функции:</w:t>
      </w:r>
    </w:p>
    <w:p w14:paraId="7D1B0BD0" w14:textId="1DE1AA15" w:rsidR="00AA1740" w:rsidRPr="00AA1740" w:rsidRDefault="00AA1740" w:rsidP="00AA1740">
      <w:pPr>
        <w:numPr>
          <w:ilvl w:val="0"/>
          <w:numId w:val="43"/>
        </w:numPr>
        <w:rPr>
          <w:rFonts w:ascii="Times New Roman" w:hAnsi="Times New Roman"/>
          <w:i w:val="0"/>
          <w:iCs/>
          <w:sz w:val="24"/>
          <w:szCs w:val="24"/>
          <w:lang w:val="ru-BY"/>
        </w:rPr>
      </w:pPr>
      <w:r w:rsidRPr="00AA1740">
        <w:rPr>
          <w:rFonts w:ascii="Times New Roman" w:hAnsi="Times New Roman"/>
          <w:i w:val="0"/>
          <w:iCs/>
          <w:sz w:val="24"/>
          <w:szCs w:val="24"/>
          <w:lang w:val="ru-BY"/>
        </w:rPr>
        <w:t xml:space="preserve">Чтение и </w:t>
      </w:r>
      <w:r w:rsidR="002C31B9">
        <w:rPr>
          <w:rFonts w:ascii="Times New Roman" w:hAnsi="Times New Roman"/>
          <w:i w:val="0"/>
          <w:iCs/>
          <w:sz w:val="24"/>
          <w:szCs w:val="24"/>
          <w:lang w:val="ru-BY"/>
        </w:rPr>
        <w:t>вывод</w:t>
      </w:r>
      <w:r w:rsidRPr="00AA1740">
        <w:rPr>
          <w:rFonts w:ascii="Times New Roman" w:hAnsi="Times New Roman"/>
          <w:i w:val="0"/>
          <w:iCs/>
          <w:sz w:val="24"/>
          <w:szCs w:val="24"/>
          <w:lang w:val="ru-BY"/>
        </w:rPr>
        <w:t xml:space="preserve"> данных из файлов.</w:t>
      </w:r>
    </w:p>
    <w:p w14:paraId="11A121ED" w14:textId="77777777" w:rsidR="00AA1740" w:rsidRPr="00AA1740" w:rsidRDefault="00AA1740" w:rsidP="00AA1740">
      <w:pPr>
        <w:numPr>
          <w:ilvl w:val="0"/>
          <w:numId w:val="43"/>
        </w:numPr>
        <w:rPr>
          <w:rFonts w:ascii="Times New Roman" w:hAnsi="Times New Roman"/>
          <w:i w:val="0"/>
          <w:iCs/>
          <w:sz w:val="24"/>
          <w:szCs w:val="24"/>
          <w:lang w:val="ru-BY"/>
        </w:rPr>
      </w:pPr>
      <w:r w:rsidRPr="00AA1740">
        <w:rPr>
          <w:rFonts w:ascii="Times New Roman" w:hAnsi="Times New Roman"/>
          <w:i w:val="0"/>
          <w:iCs/>
          <w:sz w:val="24"/>
          <w:szCs w:val="24"/>
          <w:lang w:val="ru-BY"/>
        </w:rPr>
        <w:t>Обновление состояния игры на основе действий игроков.</w:t>
      </w:r>
    </w:p>
    <w:p w14:paraId="6D9F4235" w14:textId="77777777" w:rsidR="00AA1740" w:rsidRPr="00AA1740" w:rsidRDefault="00AA1740" w:rsidP="00AA1740">
      <w:pPr>
        <w:numPr>
          <w:ilvl w:val="0"/>
          <w:numId w:val="43"/>
        </w:numPr>
        <w:rPr>
          <w:rFonts w:ascii="Times New Roman" w:hAnsi="Times New Roman"/>
          <w:i w:val="0"/>
          <w:iCs/>
          <w:sz w:val="24"/>
          <w:szCs w:val="24"/>
          <w:lang w:val="ru-BY"/>
        </w:rPr>
      </w:pPr>
      <w:r w:rsidRPr="00AA1740">
        <w:rPr>
          <w:rFonts w:ascii="Times New Roman" w:hAnsi="Times New Roman"/>
          <w:i w:val="0"/>
          <w:iCs/>
          <w:sz w:val="24"/>
          <w:szCs w:val="24"/>
          <w:lang w:val="ru-BY"/>
        </w:rPr>
        <w:t>Сохранение результатов игры и статистики в файл.</w:t>
      </w:r>
    </w:p>
    <w:p w14:paraId="49D6E722" w14:textId="77777777" w:rsidR="00AE7C74" w:rsidRPr="00AA1740" w:rsidRDefault="00AE7C74" w:rsidP="00552A23">
      <w:pPr>
        <w:ind w:firstLine="426"/>
        <w:rPr>
          <w:rFonts w:ascii="Times New Roman" w:hAnsi="Times New Roman"/>
          <w:i w:val="0"/>
          <w:iCs/>
          <w:sz w:val="24"/>
          <w:szCs w:val="24"/>
          <w:lang w:val="ru-BY"/>
        </w:rPr>
      </w:pPr>
    </w:p>
    <w:p w14:paraId="29F1F0F3" w14:textId="77777777" w:rsidR="0051254C" w:rsidRDefault="0051254C">
      <w:pPr>
        <w:pStyle w:val="2"/>
      </w:pPr>
      <w:bookmarkStart w:id="45" w:name="__RefHeading__574_1516621224"/>
      <w:bookmarkStart w:id="46" w:name="__RefHeading__211_1516621224"/>
      <w:bookmarkStart w:id="47" w:name="_Ref206847306"/>
      <w:bookmarkEnd w:id="45"/>
      <w:bookmarkEnd w:id="46"/>
      <w:r>
        <w:t>Обработка ошибок</w:t>
      </w:r>
      <w:bookmarkEnd w:id="47"/>
    </w:p>
    <w:p w14:paraId="7DBC6330" w14:textId="77777777" w:rsidR="0051254C" w:rsidRDefault="0051254C">
      <w:pPr>
        <w:pStyle w:val="3"/>
        <w:ind w:left="3312" w:hanging="2462"/>
      </w:pPr>
      <w:bookmarkStart w:id="48" w:name="__RefHeading__576_1516621224"/>
      <w:bookmarkStart w:id="49" w:name="__RefHeading__213_1516621224"/>
      <w:bookmarkStart w:id="50" w:name="__RefHeading__578_1516621224"/>
      <w:bookmarkStart w:id="51" w:name="__RefHeading__580_1516621224"/>
      <w:bookmarkStart w:id="52" w:name="__RefHeading__217_1516621224"/>
      <w:bookmarkEnd w:id="13"/>
      <w:bookmarkEnd w:id="48"/>
      <w:bookmarkEnd w:id="49"/>
      <w:bookmarkEnd w:id="50"/>
      <w:bookmarkEnd w:id="51"/>
      <w:bookmarkEnd w:id="52"/>
      <w:r>
        <w:t xml:space="preserve">Внутренние ошибки </w:t>
      </w:r>
    </w:p>
    <w:p w14:paraId="3F3635C1" w14:textId="77777777" w:rsidR="0051254C" w:rsidRDefault="0051254C">
      <w:pPr>
        <w:pStyle w:val="2"/>
      </w:pPr>
      <w:bookmarkStart w:id="53" w:name="__RefHeading__582_1516621224"/>
      <w:bookmarkStart w:id="54" w:name="__RefHeading__219_1516621224"/>
      <w:bookmarkEnd w:id="53"/>
      <w:bookmarkEnd w:id="54"/>
      <w:r>
        <w:t>Интерфейс</w:t>
      </w:r>
    </w:p>
    <w:p w14:paraId="1DB8F6C5" w14:textId="77777777" w:rsidR="0051254C" w:rsidRDefault="0051254C">
      <w:pPr>
        <w:pStyle w:val="3"/>
        <w:tabs>
          <w:tab w:val="left" w:pos="1620"/>
        </w:tabs>
        <w:ind w:left="3312" w:hanging="2462"/>
      </w:pPr>
      <w:bookmarkStart w:id="55" w:name="__RefHeading__584_1516621224"/>
      <w:bookmarkStart w:id="56" w:name="__RefHeading__221_1516621224"/>
      <w:bookmarkEnd w:id="55"/>
      <w:bookmarkEnd w:id="56"/>
      <w:r>
        <w:t>Основные требования</w:t>
      </w:r>
    </w:p>
    <w:p w14:paraId="5BDFAC3F" w14:textId="77777777" w:rsidR="0051254C" w:rsidRDefault="0051254C">
      <w:pPr>
        <w:pStyle w:val="3"/>
        <w:tabs>
          <w:tab w:val="left" w:pos="1620"/>
        </w:tabs>
        <w:ind w:left="3312" w:hanging="2462"/>
      </w:pPr>
      <w:bookmarkStart w:id="57" w:name="__RefHeading__586_1516621224"/>
      <w:bookmarkStart w:id="58" w:name="__RefHeading__223_1516621224"/>
      <w:bookmarkEnd w:id="57"/>
      <w:bookmarkEnd w:id="58"/>
      <w:r>
        <w:t>Дизайн и юзабилити</w:t>
      </w:r>
    </w:p>
    <w:p w14:paraId="2EDFCE12" w14:textId="77777777" w:rsidR="0051254C" w:rsidRDefault="0051254C">
      <w:pPr>
        <w:pStyle w:val="4"/>
        <w:tabs>
          <w:tab w:val="left" w:pos="2520"/>
        </w:tabs>
      </w:pPr>
      <w:r>
        <w:t>Представление форм ввода данных</w:t>
      </w:r>
    </w:p>
    <w:p w14:paraId="36535D6F" w14:textId="77777777" w:rsidR="0051254C" w:rsidRPr="00290FC0" w:rsidRDefault="0051254C">
      <w:pPr>
        <w:rPr>
          <w:lang w:val="en-US"/>
        </w:rPr>
        <w:sectPr w:rsidR="0051254C" w:rsidRPr="00290FC0">
          <w:headerReference w:type="even" r:id="rId14"/>
          <w:headerReference w:type="default" r:id="rId15"/>
          <w:footerReference w:type="even" r:id="rId16"/>
          <w:footerReference w:type="default" r:id="rId17"/>
          <w:headerReference w:type="first" r:id="rId18"/>
          <w:footerReference w:type="first" r:id="rId19"/>
          <w:pgSz w:w="11906" w:h="16838"/>
          <w:pgMar w:top="562" w:right="567" w:bottom="2835" w:left="2275" w:header="284" w:footer="720" w:gutter="0"/>
          <w:cols w:space="720"/>
          <w:docGrid w:linePitch="360"/>
        </w:sectPr>
      </w:pPr>
      <w:bookmarkStart w:id="59" w:name="__RefHeading__588_1516621224"/>
      <w:bookmarkStart w:id="60" w:name="__RefHeading__225_1516621224"/>
      <w:bookmarkEnd w:id="18"/>
      <w:bookmarkEnd w:id="59"/>
      <w:bookmarkEnd w:id="60"/>
    </w:p>
    <w:p w14:paraId="358F1968" w14:textId="77777777" w:rsidR="0051254C" w:rsidRPr="00290FC0" w:rsidRDefault="0051254C">
      <w:pPr>
        <w:rPr>
          <w:lang w:val="en-US"/>
        </w:rPr>
        <w:sectPr w:rsidR="0051254C" w:rsidRPr="00290FC0">
          <w:headerReference w:type="even" r:id="rId20"/>
          <w:headerReference w:type="default" r:id="rId21"/>
          <w:footerReference w:type="even" r:id="rId22"/>
          <w:footerReference w:type="default" r:id="rId23"/>
          <w:headerReference w:type="first" r:id="rId24"/>
          <w:footerReference w:type="first" r:id="rId25"/>
          <w:pgSz w:w="11906" w:h="16838"/>
          <w:pgMar w:top="562" w:right="567" w:bottom="2835" w:left="2275" w:header="284" w:footer="720" w:gutter="0"/>
          <w:cols w:space="720"/>
          <w:docGrid w:linePitch="360"/>
        </w:sectPr>
      </w:pPr>
      <w:bookmarkStart w:id="61" w:name="__RefHeading__614_1516621224"/>
      <w:bookmarkStart w:id="62" w:name="__RefHeading__251_1516621224"/>
      <w:bookmarkEnd w:id="61"/>
      <w:bookmarkEnd w:id="62"/>
    </w:p>
    <w:p w14:paraId="5CFDB27A" w14:textId="77777777" w:rsidR="0051254C" w:rsidRPr="00BB6C0E" w:rsidRDefault="0051254C" w:rsidP="00290FC0">
      <w:pPr>
        <w:pStyle w:val="1"/>
        <w:numPr>
          <w:ilvl w:val="0"/>
          <w:numId w:val="0"/>
        </w:numPr>
        <w:spacing w:after="300"/>
        <w:rPr>
          <w:lang w:val="en-US"/>
        </w:rPr>
        <w:sectPr w:rsidR="0051254C" w:rsidRPr="00BB6C0E">
          <w:headerReference w:type="even" r:id="rId26"/>
          <w:headerReference w:type="default" r:id="rId27"/>
          <w:footerReference w:type="even" r:id="rId28"/>
          <w:footerReference w:type="default" r:id="rId29"/>
          <w:headerReference w:type="first" r:id="rId30"/>
          <w:footerReference w:type="first" r:id="rId31"/>
          <w:pgSz w:w="11906" w:h="16838"/>
          <w:pgMar w:top="562" w:right="567" w:bottom="1701" w:left="2275" w:header="284" w:footer="720" w:gutter="0"/>
          <w:cols w:space="720"/>
          <w:docGrid w:linePitch="360"/>
        </w:sectPr>
      </w:pPr>
      <w:bookmarkStart w:id="63" w:name="__RefHeading__616_1516621224"/>
      <w:bookmarkStart w:id="64" w:name="__RefHeading__253_1516621224"/>
      <w:bookmarkEnd w:id="63"/>
      <w:bookmarkEnd w:id="64"/>
    </w:p>
    <w:p w14:paraId="0BB4CC50" w14:textId="77777777" w:rsidR="0051254C" w:rsidRDefault="0051254C">
      <w:pPr>
        <w:spacing w:line="360" w:lineRule="auto"/>
        <w:rPr>
          <w:rFonts w:ascii="Times New Roman" w:hAnsi="Times New Roman"/>
          <w:i w:val="0"/>
          <w:sz w:val="24"/>
          <w:szCs w:val="24"/>
        </w:rPr>
      </w:pPr>
    </w:p>
    <w:p w14:paraId="320ED24F" w14:textId="77777777" w:rsidR="0051254C" w:rsidRDefault="0051254C">
      <w:pPr>
        <w:jc w:val="center"/>
        <w:rPr>
          <w:rFonts w:ascii="Times New Roman" w:hAnsi="Times New Roman"/>
          <w:b/>
          <w:i w:val="0"/>
          <w:sz w:val="24"/>
          <w:szCs w:val="24"/>
        </w:rPr>
      </w:pPr>
      <w:r>
        <w:rPr>
          <w:rFonts w:ascii="Times New Roman" w:hAnsi="Times New Roman"/>
          <w:b/>
          <w:i w:val="0"/>
          <w:sz w:val="24"/>
          <w:szCs w:val="24"/>
        </w:rPr>
        <w:t>СОСТАВИЛИ</w:t>
      </w:r>
    </w:p>
    <w:p w14:paraId="7DA6F1D8" w14:textId="77777777" w:rsidR="0051254C" w:rsidRDefault="0051254C">
      <w:pPr>
        <w:rPr>
          <w:rFonts w:ascii="Times New Roman" w:hAnsi="Times New Roman"/>
          <w:b/>
          <w:i w:val="0"/>
          <w:sz w:val="24"/>
          <w:szCs w:val="24"/>
        </w:rPr>
      </w:pPr>
    </w:p>
    <w:p w14:paraId="0898E0CF" w14:textId="77777777" w:rsidR="0051254C" w:rsidRDefault="0051254C">
      <w:pPr>
        <w:rPr>
          <w:rFonts w:ascii="Times New Roman" w:hAnsi="Times New Roman"/>
          <w:b/>
          <w:i w:val="0"/>
          <w:sz w:val="24"/>
          <w:szCs w:val="24"/>
        </w:rPr>
      </w:pPr>
    </w:p>
    <w:tbl>
      <w:tblPr>
        <w:tblW w:w="0" w:type="auto"/>
        <w:tblInd w:w="-10" w:type="dxa"/>
        <w:tblLayout w:type="fixed"/>
        <w:tblLook w:val="0000" w:firstRow="0" w:lastRow="0" w:firstColumn="0" w:lastColumn="0" w:noHBand="0" w:noVBand="0"/>
      </w:tblPr>
      <w:tblGrid>
        <w:gridCol w:w="1961"/>
        <w:gridCol w:w="1918"/>
        <w:gridCol w:w="1851"/>
        <w:gridCol w:w="1820"/>
        <w:gridCol w:w="1751"/>
      </w:tblGrid>
      <w:tr w:rsidR="0051254C" w14:paraId="233E1BDE" w14:textId="77777777">
        <w:tc>
          <w:tcPr>
            <w:tcW w:w="1961" w:type="dxa"/>
            <w:tcBorders>
              <w:top w:val="single" w:sz="4" w:space="0" w:color="000000"/>
              <w:left w:val="single" w:sz="4" w:space="0" w:color="000000"/>
              <w:bottom w:val="single" w:sz="4" w:space="0" w:color="000000"/>
            </w:tcBorders>
            <w:shd w:val="clear" w:color="auto" w:fill="auto"/>
          </w:tcPr>
          <w:p w14:paraId="6BF52A0E" w14:textId="77777777" w:rsidR="0051254C" w:rsidRDefault="0051254C">
            <w:pPr>
              <w:snapToGrid w:val="0"/>
              <w:rPr>
                <w:rFonts w:ascii="Times New Roman" w:hAnsi="Times New Roman"/>
                <w:b/>
                <w:i w:val="0"/>
                <w:sz w:val="24"/>
                <w:szCs w:val="24"/>
              </w:rPr>
            </w:pPr>
            <w:r>
              <w:rPr>
                <w:rFonts w:ascii="Times New Roman" w:hAnsi="Times New Roman"/>
                <w:b/>
                <w:i w:val="0"/>
                <w:sz w:val="24"/>
                <w:szCs w:val="24"/>
              </w:rPr>
              <w:t>Наименование организации, предприятия</w:t>
            </w:r>
          </w:p>
        </w:tc>
        <w:tc>
          <w:tcPr>
            <w:tcW w:w="1918" w:type="dxa"/>
            <w:tcBorders>
              <w:top w:val="single" w:sz="4" w:space="0" w:color="000000"/>
              <w:left w:val="single" w:sz="4" w:space="0" w:color="000000"/>
              <w:bottom w:val="single" w:sz="4" w:space="0" w:color="000000"/>
            </w:tcBorders>
            <w:shd w:val="clear" w:color="auto" w:fill="auto"/>
          </w:tcPr>
          <w:p w14:paraId="375B5884" w14:textId="77777777" w:rsidR="0051254C" w:rsidRDefault="0051254C">
            <w:pPr>
              <w:snapToGrid w:val="0"/>
              <w:rPr>
                <w:rFonts w:ascii="Times New Roman" w:hAnsi="Times New Roman"/>
                <w:b/>
                <w:i w:val="0"/>
                <w:sz w:val="24"/>
                <w:szCs w:val="24"/>
              </w:rPr>
            </w:pPr>
            <w:r>
              <w:rPr>
                <w:rFonts w:ascii="Times New Roman" w:hAnsi="Times New Roman"/>
                <w:b/>
                <w:i w:val="0"/>
                <w:sz w:val="24"/>
                <w:szCs w:val="24"/>
              </w:rPr>
              <w:t>Должность исполнителя</w:t>
            </w:r>
          </w:p>
        </w:tc>
        <w:tc>
          <w:tcPr>
            <w:tcW w:w="1851" w:type="dxa"/>
            <w:tcBorders>
              <w:top w:val="single" w:sz="4" w:space="0" w:color="000000"/>
              <w:left w:val="single" w:sz="4" w:space="0" w:color="000000"/>
              <w:bottom w:val="single" w:sz="4" w:space="0" w:color="000000"/>
            </w:tcBorders>
            <w:shd w:val="clear" w:color="auto" w:fill="auto"/>
          </w:tcPr>
          <w:p w14:paraId="465F9C7D" w14:textId="77777777" w:rsidR="0051254C" w:rsidRDefault="0051254C">
            <w:pPr>
              <w:snapToGrid w:val="0"/>
              <w:rPr>
                <w:rFonts w:ascii="Times New Roman" w:hAnsi="Times New Roman"/>
                <w:b/>
                <w:i w:val="0"/>
                <w:sz w:val="24"/>
                <w:szCs w:val="24"/>
              </w:rPr>
            </w:pPr>
            <w:r>
              <w:rPr>
                <w:rFonts w:ascii="Times New Roman" w:hAnsi="Times New Roman"/>
                <w:b/>
                <w:i w:val="0"/>
                <w:sz w:val="24"/>
                <w:szCs w:val="24"/>
              </w:rPr>
              <w:t>Фамилия, имя, отчество</w:t>
            </w:r>
          </w:p>
        </w:tc>
        <w:tc>
          <w:tcPr>
            <w:tcW w:w="1820" w:type="dxa"/>
            <w:tcBorders>
              <w:top w:val="single" w:sz="4" w:space="0" w:color="000000"/>
              <w:left w:val="single" w:sz="4" w:space="0" w:color="000000"/>
              <w:bottom w:val="single" w:sz="4" w:space="0" w:color="000000"/>
            </w:tcBorders>
            <w:shd w:val="clear" w:color="auto" w:fill="auto"/>
          </w:tcPr>
          <w:p w14:paraId="5D034DC3" w14:textId="77777777" w:rsidR="0051254C" w:rsidRDefault="0051254C">
            <w:pPr>
              <w:snapToGrid w:val="0"/>
              <w:rPr>
                <w:rFonts w:ascii="Times New Roman" w:hAnsi="Times New Roman"/>
                <w:b/>
                <w:i w:val="0"/>
                <w:sz w:val="24"/>
                <w:szCs w:val="24"/>
              </w:rPr>
            </w:pPr>
            <w:r>
              <w:rPr>
                <w:rFonts w:ascii="Times New Roman" w:hAnsi="Times New Roman"/>
                <w:b/>
                <w:i w:val="0"/>
                <w:sz w:val="24"/>
                <w:szCs w:val="24"/>
              </w:rPr>
              <w:t>Подпись</w:t>
            </w:r>
          </w:p>
        </w:tc>
        <w:tc>
          <w:tcPr>
            <w:tcW w:w="1751" w:type="dxa"/>
            <w:tcBorders>
              <w:top w:val="single" w:sz="4" w:space="0" w:color="000000"/>
              <w:left w:val="single" w:sz="4" w:space="0" w:color="000000"/>
              <w:bottom w:val="single" w:sz="4" w:space="0" w:color="000000"/>
              <w:right w:val="single" w:sz="4" w:space="0" w:color="000000"/>
            </w:tcBorders>
            <w:shd w:val="clear" w:color="auto" w:fill="auto"/>
          </w:tcPr>
          <w:p w14:paraId="62CB1053" w14:textId="77777777" w:rsidR="0051254C" w:rsidRDefault="0051254C">
            <w:pPr>
              <w:snapToGrid w:val="0"/>
              <w:rPr>
                <w:rFonts w:ascii="Times New Roman" w:hAnsi="Times New Roman"/>
                <w:b/>
                <w:i w:val="0"/>
                <w:sz w:val="24"/>
                <w:szCs w:val="24"/>
              </w:rPr>
            </w:pPr>
            <w:r>
              <w:rPr>
                <w:rFonts w:ascii="Times New Roman" w:hAnsi="Times New Roman"/>
                <w:b/>
                <w:i w:val="0"/>
                <w:sz w:val="24"/>
                <w:szCs w:val="24"/>
              </w:rPr>
              <w:t>Дата</w:t>
            </w:r>
          </w:p>
        </w:tc>
      </w:tr>
      <w:tr w:rsidR="0051254C" w14:paraId="6E451FCD" w14:textId="77777777">
        <w:trPr>
          <w:trHeight w:val="562"/>
        </w:trPr>
        <w:tc>
          <w:tcPr>
            <w:tcW w:w="1961" w:type="dxa"/>
            <w:tcBorders>
              <w:top w:val="single" w:sz="4" w:space="0" w:color="000000"/>
              <w:left w:val="single" w:sz="4" w:space="0" w:color="000000"/>
              <w:bottom w:val="single" w:sz="4" w:space="0" w:color="000000"/>
            </w:tcBorders>
            <w:shd w:val="clear" w:color="auto" w:fill="auto"/>
          </w:tcPr>
          <w:p w14:paraId="20BFD3B7" w14:textId="4DD1A438" w:rsidR="0051254C" w:rsidRPr="003D0FFF" w:rsidRDefault="003D0FFF">
            <w:pPr>
              <w:snapToGrid w:val="0"/>
              <w:rPr>
                <w:rFonts w:ascii="Times New Roman" w:hAnsi="Times New Roman"/>
                <w:i w:val="0"/>
                <w:sz w:val="24"/>
                <w:szCs w:val="24"/>
              </w:rPr>
            </w:pPr>
            <w:r>
              <w:rPr>
                <w:rFonts w:ascii="Times New Roman" w:hAnsi="Times New Roman"/>
                <w:i w:val="0"/>
                <w:sz w:val="24"/>
                <w:szCs w:val="24"/>
              </w:rPr>
              <w:t>БГУИР</w:t>
            </w:r>
          </w:p>
        </w:tc>
        <w:tc>
          <w:tcPr>
            <w:tcW w:w="1918" w:type="dxa"/>
            <w:tcBorders>
              <w:top w:val="single" w:sz="4" w:space="0" w:color="000000"/>
              <w:left w:val="single" w:sz="4" w:space="0" w:color="000000"/>
              <w:bottom w:val="single" w:sz="4" w:space="0" w:color="000000"/>
            </w:tcBorders>
            <w:shd w:val="clear" w:color="auto" w:fill="auto"/>
          </w:tcPr>
          <w:p w14:paraId="7A29D291" w14:textId="77777777" w:rsidR="0051254C" w:rsidRDefault="0051254C">
            <w:pPr>
              <w:snapToGrid w:val="0"/>
              <w:rPr>
                <w:rFonts w:ascii="Times New Roman" w:hAnsi="Times New Roman"/>
                <w:i w:val="0"/>
                <w:sz w:val="24"/>
                <w:szCs w:val="24"/>
              </w:rPr>
            </w:pPr>
          </w:p>
        </w:tc>
        <w:tc>
          <w:tcPr>
            <w:tcW w:w="1851" w:type="dxa"/>
            <w:tcBorders>
              <w:top w:val="single" w:sz="4" w:space="0" w:color="000000"/>
              <w:left w:val="single" w:sz="4" w:space="0" w:color="000000"/>
              <w:bottom w:val="single" w:sz="4" w:space="0" w:color="000000"/>
            </w:tcBorders>
            <w:shd w:val="clear" w:color="auto" w:fill="auto"/>
          </w:tcPr>
          <w:p w14:paraId="4CC21F27" w14:textId="77777777" w:rsidR="0051254C" w:rsidRDefault="003D0FFF">
            <w:pPr>
              <w:snapToGrid w:val="0"/>
              <w:rPr>
                <w:rFonts w:ascii="Times New Roman" w:hAnsi="Times New Roman"/>
                <w:i w:val="0"/>
                <w:sz w:val="24"/>
                <w:szCs w:val="24"/>
              </w:rPr>
            </w:pPr>
            <w:r>
              <w:rPr>
                <w:rFonts w:ascii="Times New Roman" w:hAnsi="Times New Roman"/>
                <w:i w:val="0"/>
                <w:sz w:val="24"/>
                <w:szCs w:val="24"/>
              </w:rPr>
              <w:t>Томашевич Ян Анатольевич</w:t>
            </w:r>
          </w:p>
          <w:p w14:paraId="2D937C19" w14:textId="77777777" w:rsidR="003D0FFF" w:rsidRDefault="003D0FFF">
            <w:pPr>
              <w:snapToGrid w:val="0"/>
              <w:rPr>
                <w:rFonts w:ascii="Times New Roman" w:hAnsi="Times New Roman"/>
                <w:i w:val="0"/>
                <w:sz w:val="24"/>
                <w:szCs w:val="24"/>
              </w:rPr>
            </w:pPr>
            <w:r>
              <w:rPr>
                <w:rFonts w:ascii="Times New Roman" w:hAnsi="Times New Roman"/>
                <w:i w:val="0"/>
                <w:sz w:val="24"/>
                <w:szCs w:val="24"/>
              </w:rPr>
              <w:t>Абакумов Геннадий Евгеньевич</w:t>
            </w:r>
          </w:p>
          <w:p w14:paraId="79E0C65C" w14:textId="77777777" w:rsidR="003D0FFF" w:rsidRDefault="003D0FFF">
            <w:pPr>
              <w:snapToGrid w:val="0"/>
              <w:rPr>
                <w:rFonts w:ascii="Times New Roman" w:hAnsi="Times New Roman"/>
                <w:i w:val="0"/>
                <w:sz w:val="24"/>
                <w:szCs w:val="24"/>
              </w:rPr>
            </w:pPr>
            <w:r>
              <w:rPr>
                <w:rFonts w:ascii="Times New Roman" w:hAnsi="Times New Roman"/>
                <w:i w:val="0"/>
                <w:sz w:val="24"/>
                <w:szCs w:val="24"/>
              </w:rPr>
              <w:t>Дубинин Борис Андреевич</w:t>
            </w:r>
          </w:p>
          <w:p w14:paraId="22BE9F6C" w14:textId="77777777" w:rsidR="003D0FFF" w:rsidRDefault="003D0FFF">
            <w:pPr>
              <w:snapToGrid w:val="0"/>
              <w:rPr>
                <w:rFonts w:ascii="Times New Roman" w:hAnsi="Times New Roman"/>
                <w:i w:val="0"/>
                <w:sz w:val="24"/>
                <w:szCs w:val="24"/>
              </w:rPr>
            </w:pPr>
            <w:r>
              <w:rPr>
                <w:rFonts w:ascii="Times New Roman" w:hAnsi="Times New Roman"/>
                <w:i w:val="0"/>
                <w:sz w:val="24"/>
                <w:szCs w:val="24"/>
              </w:rPr>
              <w:t>Калач Ярослав Витальевич</w:t>
            </w:r>
          </w:p>
          <w:p w14:paraId="01160E8E" w14:textId="77777777" w:rsidR="003D0FFF" w:rsidRDefault="003D0FFF">
            <w:pPr>
              <w:snapToGrid w:val="0"/>
              <w:rPr>
                <w:rFonts w:ascii="Times New Roman" w:hAnsi="Times New Roman"/>
                <w:i w:val="0"/>
                <w:sz w:val="24"/>
                <w:szCs w:val="24"/>
              </w:rPr>
            </w:pPr>
            <w:r>
              <w:rPr>
                <w:rFonts w:ascii="Times New Roman" w:hAnsi="Times New Roman"/>
                <w:i w:val="0"/>
                <w:sz w:val="24"/>
                <w:szCs w:val="24"/>
              </w:rPr>
              <w:t>Корнеев Михаэль Сергеевич</w:t>
            </w:r>
          </w:p>
          <w:p w14:paraId="141F7BCC" w14:textId="77777777" w:rsidR="003D0FFF" w:rsidRDefault="003D0FFF">
            <w:pPr>
              <w:snapToGrid w:val="0"/>
              <w:rPr>
                <w:rFonts w:ascii="Times New Roman" w:hAnsi="Times New Roman"/>
                <w:i w:val="0"/>
                <w:sz w:val="24"/>
                <w:szCs w:val="24"/>
              </w:rPr>
            </w:pPr>
            <w:r>
              <w:rPr>
                <w:rFonts w:ascii="Times New Roman" w:hAnsi="Times New Roman"/>
                <w:i w:val="0"/>
                <w:sz w:val="24"/>
                <w:szCs w:val="24"/>
              </w:rPr>
              <w:t>Лобач Евгений Викторович</w:t>
            </w:r>
          </w:p>
          <w:p w14:paraId="156F3F6A" w14:textId="77777777" w:rsidR="003D0FFF" w:rsidRDefault="003D0FFF">
            <w:pPr>
              <w:snapToGrid w:val="0"/>
              <w:rPr>
                <w:rFonts w:ascii="Times New Roman" w:hAnsi="Times New Roman"/>
                <w:i w:val="0"/>
                <w:sz w:val="24"/>
                <w:szCs w:val="24"/>
              </w:rPr>
            </w:pPr>
            <w:r>
              <w:rPr>
                <w:rFonts w:ascii="Times New Roman" w:hAnsi="Times New Roman"/>
                <w:i w:val="0"/>
                <w:sz w:val="24"/>
                <w:szCs w:val="24"/>
              </w:rPr>
              <w:t>Матвеев Егор Владимирович</w:t>
            </w:r>
          </w:p>
          <w:p w14:paraId="318002A2" w14:textId="515C539F" w:rsidR="003D0FFF" w:rsidRDefault="003D0FFF">
            <w:pPr>
              <w:snapToGrid w:val="0"/>
              <w:rPr>
                <w:rFonts w:ascii="Times New Roman" w:hAnsi="Times New Roman"/>
                <w:i w:val="0"/>
                <w:sz w:val="24"/>
                <w:szCs w:val="24"/>
              </w:rPr>
            </w:pPr>
            <w:r>
              <w:rPr>
                <w:rFonts w:ascii="Times New Roman" w:hAnsi="Times New Roman"/>
                <w:i w:val="0"/>
                <w:sz w:val="24"/>
                <w:szCs w:val="24"/>
              </w:rPr>
              <w:t>Шайдаров Макар Игоревич</w:t>
            </w:r>
          </w:p>
        </w:tc>
        <w:tc>
          <w:tcPr>
            <w:tcW w:w="1820" w:type="dxa"/>
            <w:tcBorders>
              <w:top w:val="single" w:sz="4" w:space="0" w:color="000000"/>
              <w:left w:val="single" w:sz="4" w:space="0" w:color="000000"/>
              <w:bottom w:val="single" w:sz="4" w:space="0" w:color="000000"/>
            </w:tcBorders>
            <w:shd w:val="clear" w:color="auto" w:fill="auto"/>
          </w:tcPr>
          <w:p w14:paraId="16F1C15E" w14:textId="77777777" w:rsidR="0051254C" w:rsidRDefault="0051254C">
            <w:pPr>
              <w:snapToGrid w:val="0"/>
              <w:rPr>
                <w:rFonts w:ascii="Times New Roman" w:hAnsi="Times New Roman"/>
                <w:i w:val="0"/>
                <w:sz w:val="24"/>
                <w:szCs w:val="24"/>
              </w:rPr>
            </w:pPr>
          </w:p>
        </w:tc>
        <w:tc>
          <w:tcPr>
            <w:tcW w:w="1751" w:type="dxa"/>
            <w:tcBorders>
              <w:top w:val="single" w:sz="4" w:space="0" w:color="000000"/>
              <w:left w:val="single" w:sz="4" w:space="0" w:color="000000"/>
              <w:bottom w:val="single" w:sz="4" w:space="0" w:color="000000"/>
              <w:right w:val="single" w:sz="4" w:space="0" w:color="000000"/>
            </w:tcBorders>
            <w:shd w:val="clear" w:color="auto" w:fill="auto"/>
          </w:tcPr>
          <w:p w14:paraId="5393F5AF" w14:textId="77777777" w:rsidR="0051254C" w:rsidRDefault="0051254C">
            <w:pPr>
              <w:snapToGrid w:val="0"/>
              <w:rPr>
                <w:rFonts w:ascii="Times New Roman" w:hAnsi="Times New Roman"/>
                <w:i w:val="0"/>
                <w:sz w:val="24"/>
                <w:szCs w:val="24"/>
              </w:rPr>
            </w:pPr>
          </w:p>
        </w:tc>
      </w:tr>
    </w:tbl>
    <w:p w14:paraId="6CE1E485" w14:textId="77777777" w:rsidR="0051254C" w:rsidRDefault="0051254C">
      <w:pPr>
        <w:rPr>
          <w:rFonts w:ascii="Times New Roman" w:hAnsi="Times New Roman"/>
          <w:i w:val="0"/>
          <w:sz w:val="24"/>
          <w:szCs w:val="24"/>
        </w:rPr>
      </w:pPr>
    </w:p>
    <w:p w14:paraId="3108B5A2" w14:textId="77777777" w:rsidR="0051254C" w:rsidRDefault="0051254C">
      <w:pPr>
        <w:rPr>
          <w:rFonts w:ascii="Times New Roman" w:hAnsi="Times New Roman"/>
          <w:i w:val="0"/>
          <w:sz w:val="24"/>
          <w:szCs w:val="24"/>
        </w:rPr>
      </w:pPr>
    </w:p>
    <w:p w14:paraId="362CD04F" w14:textId="77777777" w:rsidR="0051254C" w:rsidRDefault="0051254C">
      <w:pPr>
        <w:rPr>
          <w:rFonts w:ascii="Times New Roman" w:hAnsi="Times New Roman"/>
          <w:i w:val="0"/>
          <w:sz w:val="24"/>
          <w:szCs w:val="24"/>
        </w:rPr>
      </w:pPr>
    </w:p>
    <w:p w14:paraId="704032F9" w14:textId="77777777" w:rsidR="0051254C" w:rsidRDefault="0051254C">
      <w:pPr>
        <w:jc w:val="center"/>
        <w:rPr>
          <w:rFonts w:ascii="Times New Roman" w:hAnsi="Times New Roman"/>
          <w:b/>
          <w:i w:val="0"/>
          <w:sz w:val="24"/>
          <w:szCs w:val="24"/>
        </w:rPr>
      </w:pPr>
      <w:r>
        <w:rPr>
          <w:rFonts w:ascii="Times New Roman" w:hAnsi="Times New Roman"/>
          <w:b/>
          <w:i w:val="0"/>
          <w:sz w:val="24"/>
          <w:szCs w:val="24"/>
        </w:rPr>
        <w:t>СОГЛАСОВАНО</w:t>
      </w:r>
    </w:p>
    <w:p w14:paraId="69F07736" w14:textId="77777777" w:rsidR="0051254C" w:rsidRDefault="0051254C">
      <w:pPr>
        <w:rPr>
          <w:rFonts w:ascii="Times New Roman" w:hAnsi="Times New Roman"/>
          <w:i w:val="0"/>
          <w:sz w:val="24"/>
          <w:szCs w:val="24"/>
        </w:rPr>
      </w:pPr>
    </w:p>
    <w:tbl>
      <w:tblPr>
        <w:tblW w:w="0" w:type="auto"/>
        <w:tblInd w:w="-10" w:type="dxa"/>
        <w:tblLayout w:type="fixed"/>
        <w:tblLook w:val="0000" w:firstRow="0" w:lastRow="0" w:firstColumn="0" w:lastColumn="0" w:noHBand="0" w:noVBand="0"/>
      </w:tblPr>
      <w:tblGrid>
        <w:gridCol w:w="2133"/>
        <w:gridCol w:w="1897"/>
        <w:gridCol w:w="1814"/>
        <w:gridCol w:w="1774"/>
        <w:gridCol w:w="1683"/>
      </w:tblGrid>
      <w:tr w:rsidR="0051254C" w14:paraId="78710E8C" w14:textId="77777777">
        <w:tc>
          <w:tcPr>
            <w:tcW w:w="2133" w:type="dxa"/>
            <w:tcBorders>
              <w:top w:val="single" w:sz="4" w:space="0" w:color="000000"/>
              <w:left w:val="single" w:sz="4" w:space="0" w:color="000000"/>
              <w:bottom w:val="single" w:sz="4" w:space="0" w:color="000000"/>
            </w:tcBorders>
            <w:shd w:val="clear" w:color="auto" w:fill="auto"/>
          </w:tcPr>
          <w:p w14:paraId="491A3D17" w14:textId="77777777" w:rsidR="0051254C" w:rsidRDefault="0051254C">
            <w:pPr>
              <w:snapToGrid w:val="0"/>
              <w:rPr>
                <w:rFonts w:ascii="Times New Roman" w:hAnsi="Times New Roman"/>
                <w:b/>
                <w:i w:val="0"/>
                <w:sz w:val="24"/>
                <w:szCs w:val="24"/>
              </w:rPr>
            </w:pPr>
            <w:r>
              <w:rPr>
                <w:rFonts w:ascii="Times New Roman" w:hAnsi="Times New Roman"/>
                <w:b/>
                <w:i w:val="0"/>
                <w:sz w:val="24"/>
                <w:szCs w:val="24"/>
              </w:rPr>
              <w:t>Наименование организации, предприятия</w:t>
            </w:r>
          </w:p>
        </w:tc>
        <w:tc>
          <w:tcPr>
            <w:tcW w:w="1897" w:type="dxa"/>
            <w:tcBorders>
              <w:top w:val="single" w:sz="4" w:space="0" w:color="000000"/>
              <w:left w:val="single" w:sz="4" w:space="0" w:color="000000"/>
              <w:bottom w:val="single" w:sz="4" w:space="0" w:color="000000"/>
            </w:tcBorders>
            <w:shd w:val="clear" w:color="auto" w:fill="auto"/>
          </w:tcPr>
          <w:p w14:paraId="0EA67978" w14:textId="77777777" w:rsidR="0051254C" w:rsidRDefault="0051254C">
            <w:pPr>
              <w:snapToGrid w:val="0"/>
              <w:rPr>
                <w:rFonts w:ascii="Times New Roman" w:hAnsi="Times New Roman"/>
                <w:b/>
                <w:i w:val="0"/>
                <w:sz w:val="24"/>
                <w:szCs w:val="24"/>
              </w:rPr>
            </w:pPr>
            <w:r>
              <w:rPr>
                <w:rFonts w:ascii="Times New Roman" w:hAnsi="Times New Roman"/>
                <w:b/>
                <w:i w:val="0"/>
                <w:sz w:val="24"/>
                <w:szCs w:val="24"/>
              </w:rPr>
              <w:t>Должность исполнителя</w:t>
            </w:r>
          </w:p>
        </w:tc>
        <w:tc>
          <w:tcPr>
            <w:tcW w:w="1814" w:type="dxa"/>
            <w:tcBorders>
              <w:top w:val="single" w:sz="4" w:space="0" w:color="000000"/>
              <w:left w:val="single" w:sz="4" w:space="0" w:color="000000"/>
              <w:bottom w:val="single" w:sz="4" w:space="0" w:color="000000"/>
            </w:tcBorders>
            <w:shd w:val="clear" w:color="auto" w:fill="auto"/>
          </w:tcPr>
          <w:p w14:paraId="238EA977" w14:textId="77777777" w:rsidR="0051254C" w:rsidRDefault="0051254C">
            <w:pPr>
              <w:snapToGrid w:val="0"/>
              <w:rPr>
                <w:rFonts w:ascii="Times New Roman" w:hAnsi="Times New Roman"/>
                <w:b/>
                <w:i w:val="0"/>
                <w:sz w:val="24"/>
                <w:szCs w:val="24"/>
              </w:rPr>
            </w:pPr>
            <w:r>
              <w:rPr>
                <w:rFonts w:ascii="Times New Roman" w:hAnsi="Times New Roman"/>
                <w:b/>
                <w:i w:val="0"/>
                <w:sz w:val="24"/>
                <w:szCs w:val="24"/>
              </w:rPr>
              <w:t>Фамилия, имя, отчество</w:t>
            </w:r>
          </w:p>
        </w:tc>
        <w:tc>
          <w:tcPr>
            <w:tcW w:w="1774" w:type="dxa"/>
            <w:tcBorders>
              <w:top w:val="single" w:sz="4" w:space="0" w:color="000000"/>
              <w:left w:val="single" w:sz="4" w:space="0" w:color="000000"/>
              <w:bottom w:val="single" w:sz="4" w:space="0" w:color="000000"/>
            </w:tcBorders>
            <w:shd w:val="clear" w:color="auto" w:fill="auto"/>
          </w:tcPr>
          <w:p w14:paraId="33080EE7" w14:textId="77777777" w:rsidR="0051254C" w:rsidRDefault="0051254C">
            <w:pPr>
              <w:snapToGrid w:val="0"/>
              <w:rPr>
                <w:rFonts w:ascii="Times New Roman" w:hAnsi="Times New Roman"/>
                <w:b/>
                <w:i w:val="0"/>
                <w:sz w:val="24"/>
                <w:szCs w:val="24"/>
              </w:rPr>
            </w:pPr>
            <w:r>
              <w:rPr>
                <w:rFonts w:ascii="Times New Roman" w:hAnsi="Times New Roman"/>
                <w:b/>
                <w:i w:val="0"/>
                <w:sz w:val="24"/>
                <w:szCs w:val="24"/>
              </w:rPr>
              <w:t>Подпись</w:t>
            </w:r>
          </w:p>
        </w:tc>
        <w:tc>
          <w:tcPr>
            <w:tcW w:w="1683" w:type="dxa"/>
            <w:tcBorders>
              <w:top w:val="single" w:sz="4" w:space="0" w:color="000000"/>
              <w:left w:val="single" w:sz="4" w:space="0" w:color="000000"/>
              <w:bottom w:val="single" w:sz="4" w:space="0" w:color="000000"/>
              <w:right w:val="single" w:sz="4" w:space="0" w:color="000000"/>
            </w:tcBorders>
            <w:shd w:val="clear" w:color="auto" w:fill="auto"/>
          </w:tcPr>
          <w:p w14:paraId="57307122" w14:textId="77777777" w:rsidR="0051254C" w:rsidRDefault="0051254C">
            <w:pPr>
              <w:snapToGrid w:val="0"/>
              <w:rPr>
                <w:rFonts w:ascii="Times New Roman" w:hAnsi="Times New Roman"/>
                <w:b/>
                <w:i w:val="0"/>
                <w:sz w:val="24"/>
                <w:szCs w:val="24"/>
              </w:rPr>
            </w:pPr>
            <w:r>
              <w:rPr>
                <w:rFonts w:ascii="Times New Roman" w:hAnsi="Times New Roman"/>
                <w:b/>
                <w:i w:val="0"/>
                <w:sz w:val="24"/>
                <w:szCs w:val="24"/>
              </w:rPr>
              <w:t>Дата</w:t>
            </w:r>
          </w:p>
        </w:tc>
      </w:tr>
      <w:tr w:rsidR="0051254C" w14:paraId="51744ED8" w14:textId="77777777">
        <w:trPr>
          <w:trHeight w:val="919"/>
        </w:trPr>
        <w:tc>
          <w:tcPr>
            <w:tcW w:w="2133" w:type="dxa"/>
            <w:vMerge w:val="restart"/>
            <w:tcBorders>
              <w:top w:val="single" w:sz="4" w:space="0" w:color="000000"/>
              <w:left w:val="single" w:sz="4" w:space="0" w:color="000000"/>
              <w:bottom w:val="single" w:sz="4" w:space="0" w:color="000000"/>
            </w:tcBorders>
            <w:shd w:val="clear" w:color="auto" w:fill="auto"/>
          </w:tcPr>
          <w:p w14:paraId="244811F6" w14:textId="77777777" w:rsidR="0051254C" w:rsidRDefault="0051254C">
            <w:pPr>
              <w:snapToGrid w:val="0"/>
              <w:rPr>
                <w:rFonts w:ascii="Times New Roman" w:hAnsi="Times New Roman"/>
                <w:i w:val="0"/>
                <w:sz w:val="24"/>
                <w:szCs w:val="24"/>
              </w:rPr>
            </w:pPr>
          </w:p>
        </w:tc>
        <w:tc>
          <w:tcPr>
            <w:tcW w:w="1897" w:type="dxa"/>
            <w:tcBorders>
              <w:top w:val="single" w:sz="4" w:space="0" w:color="000000"/>
              <w:left w:val="single" w:sz="4" w:space="0" w:color="000000"/>
              <w:bottom w:val="single" w:sz="4" w:space="0" w:color="000000"/>
            </w:tcBorders>
            <w:shd w:val="clear" w:color="auto" w:fill="auto"/>
          </w:tcPr>
          <w:p w14:paraId="7BE5E301" w14:textId="77777777" w:rsidR="0051254C" w:rsidRDefault="0051254C">
            <w:pPr>
              <w:snapToGrid w:val="0"/>
              <w:rPr>
                <w:rFonts w:ascii="Times New Roman" w:hAnsi="Times New Roman"/>
                <w:i w:val="0"/>
                <w:sz w:val="24"/>
                <w:szCs w:val="24"/>
              </w:rPr>
            </w:pPr>
          </w:p>
        </w:tc>
        <w:tc>
          <w:tcPr>
            <w:tcW w:w="1814" w:type="dxa"/>
            <w:tcBorders>
              <w:top w:val="single" w:sz="4" w:space="0" w:color="000000"/>
              <w:left w:val="single" w:sz="4" w:space="0" w:color="000000"/>
              <w:bottom w:val="single" w:sz="4" w:space="0" w:color="000000"/>
            </w:tcBorders>
            <w:shd w:val="clear" w:color="auto" w:fill="auto"/>
          </w:tcPr>
          <w:p w14:paraId="3D4298FF" w14:textId="77777777" w:rsidR="0051254C" w:rsidRDefault="0051254C">
            <w:pPr>
              <w:snapToGrid w:val="0"/>
              <w:rPr>
                <w:rFonts w:ascii="Times New Roman" w:hAnsi="Times New Roman"/>
                <w:i w:val="0"/>
                <w:sz w:val="24"/>
                <w:szCs w:val="24"/>
              </w:rPr>
            </w:pPr>
          </w:p>
        </w:tc>
        <w:tc>
          <w:tcPr>
            <w:tcW w:w="1774" w:type="dxa"/>
            <w:tcBorders>
              <w:top w:val="single" w:sz="4" w:space="0" w:color="000000"/>
              <w:left w:val="single" w:sz="4" w:space="0" w:color="000000"/>
              <w:bottom w:val="single" w:sz="4" w:space="0" w:color="000000"/>
            </w:tcBorders>
            <w:shd w:val="clear" w:color="auto" w:fill="auto"/>
          </w:tcPr>
          <w:p w14:paraId="3EF43D63" w14:textId="77777777" w:rsidR="0051254C" w:rsidRDefault="0051254C">
            <w:pPr>
              <w:snapToGrid w:val="0"/>
              <w:rPr>
                <w:rFonts w:ascii="Times New Roman" w:hAnsi="Times New Roman"/>
                <w:i w:val="0"/>
                <w:sz w:val="24"/>
                <w:szCs w:val="24"/>
              </w:rPr>
            </w:pPr>
          </w:p>
        </w:tc>
        <w:tc>
          <w:tcPr>
            <w:tcW w:w="1683" w:type="dxa"/>
            <w:tcBorders>
              <w:top w:val="single" w:sz="4" w:space="0" w:color="000000"/>
              <w:left w:val="single" w:sz="4" w:space="0" w:color="000000"/>
              <w:bottom w:val="single" w:sz="4" w:space="0" w:color="000000"/>
              <w:right w:val="single" w:sz="4" w:space="0" w:color="000000"/>
            </w:tcBorders>
            <w:shd w:val="clear" w:color="auto" w:fill="auto"/>
          </w:tcPr>
          <w:p w14:paraId="3AE3D522" w14:textId="77777777" w:rsidR="0051254C" w:rsidRDefault="0051254C">
            <w:pPr>
              <w:snapToGrid w:val="0"/>
              <w:rPr>
                <w:rFonts w:ascii="Times New Roman" w:hAnsi="Times New Roman"/>
                <w:i w:val="0"/>
                <w:sz w:val="24"/>
                <w:szCs w:val="24"/>
              </w:rPr>
            </w:pPr>
          </w:p>
        </w:tc>
      </w:tr>
      <w:tr w:rsidR="0051254C" w14:paraId="08DA7F05" w14:textId="77777777">
        <w:trPr>
          <w:trHeight w:val="1063"/>
        </w:trPr>
        <w:tc>
          <w:tcPr>
            <w:tcW w:w="2133" w:type="dxa"/>
            <w:vMerge/>
            <w:tcBorders>
              <w:top w:val="single" w:sz="4" w:space="0" w:color="000000"/>
              <w:left w:val="single" w:sz="4" w:space="0" w:color="000000"/>
              <w:bottom w:val="single" w:sz="4" w:space="0" w:color="000000"/>
            </w:tcBorders>
            <w:shd w:val="clear" w:color="auto" w:fill="auto"/>
          </w:tcPr>
          <w:p w14:paraId="760197F8" w14:textId="77777777" w:rsidR="0051254C" w:rsidRDefault="0051254C">
            <w:pPr>
              <w:snapToGrid w:val="0"/>
              <w:rPr>
                <w:rFonts w:ascii="Times New Roman" w:hAnsi="Times New Roman"/>
                <w:i w:val="0"/>
                <w:sz w:val="24"/>
                <w:szCs w:val="24"/>
              </w:rPr>
            </w:pPr>
          </w:p>
        </w:tc>
        <w:tc>
          <w:tcPr>
            <w:tcW w:w="1897" w:type="dxa"/>
            <w:tcBorders>
              <w:top w:val="single" w:sz="4" w:space="0" w:color="000000"/>
              <w:left w:val="single" w:sz="4" w:space="0" w:color="000000"/>
              <w:bottom w:val="single" w:sz="4" w:space="0" w:color="000000"/>
            </w:tcBorders>
            <w:shd w:val="clear" w:color="auto" w:fill="auto"/>
          </w:tcPr>
          <w:p w14:paraId="36300DB0" w14:textId="77777777" w:rsidR="0051254C" w:rsidRDefault="0051254C">
            <w:pPr>
              <w:snapToGrid w:val="0"/>
              <w:rPr>
                <w:rFonts w:ascii="Times New Roman" w:hAnsi="Times New Roman"/>
                <w:i w:val="0"/>
                <w:sz w:val="24"/>
                <w:szCs w:val="24"/>
              </w:rPr>
            </w:pPr>
          </w:p>
        </w:tc>
        <w:tc>
          <w:tcPr>
            <w:tcW w:w="1814" w:type="dxa"/>
            <w:tcBorders>
              <w:top w:val="single" w:sz="4" w:space="0" w:color="000000"/>
              <w:left w:val="single" w:sz="4" w:space="0" w:color="000000"/>
              <w:bottom w:val="single" w:sz="4" w:space="0" w:color="000000"/>
            </w:tcBorders>
            <w:shd w:val="clear" w:color="auto" w:fill="auto"/>
          </w:tcPr>
          <w:p w14:paraId="6C89F7DF" w14:textId="77777777" w:rsidR="0051254C" w:rsidRDefault="0051254C">
            <w:pPr>
              <w:snapToGrid w:val="0"/>
              <w:rPr>
                <w:rFonts w:ascii="Times New Roman" w:hAnsi="Times New Roman"/>
                <w:i w:val="0"/>
                <w:sz w:val="24"/>
                <w:szCs w:val="24"/>
              </w:rPr>
            </w:pPr>
          </w:p>
        </w:tc>
        <w:tc>
          <w:tcPr>
            <w:tcW w:w="1774" w:type="dxa"/>
            <w:tcBorders>
              <w:top w:val="single" w:sz="4" w:space="0" w:color="000000"/>
              <w:left w:val="single" w:sz="4" w:space="0" w:color="000000"/>
              <w:bottom w:val="single" w:sz="4" w:space="0" w:color="000000"/>
            </w:tcBorders>
            <w:shd w:val="clear" w:color="auto" w:fill="auto"/>
          </w:tcPr>
          <w:p w14:paraId="03F7052D" w14:textId="77777777" w:rsidR="0051254C" w:rsidRDefault="0051254C">
            <w:pPr>
              <w:snapToGrid w:val="0"/>
              <w:rPr>
                <w:rFonts w:ascii="Times New Roman" w:hAnsi="Times New Roman"/>
                <w:i w:val="0"/>
                <w:sz w:val="24"/>
                <w:szCs w:val="24"/>
              </w:rPr>
            </w:pPr>
          </w:p>
        </w:tc>
        <w:tc>
          <w:tcPr>
            <w:tcW w:w="1683" w:type="dxa"/>
            <w:tcBorders>
              <w:top w:val="single" w:sz="4" w:space="0" w:color="000000"/>
              <w:left w:val="single" w:sz="4" w:space="0" w:color="000000"/>
              <w:bottom w:val="single" w:sz="4" w:space="0" w:color="000000"/>
              <w:right w:val="single" w:sz="4" w:space="0" w:color="000000"/>
            </w:tcBorders>
            <w:shd w:val="clear" w:color="auto" w:fill="auto"/>
          </w:tcPr>
          <w:p w14:paraId="368E36D6" w14:textId="77777777" w:rsidR="0051254C" w:rsidRDefault="0051254C">
            <w:pPr>
              <w:snapToGrid w:val="0"/>
              <w:rPr>
                <w:rFonts w:ascii="Times New Roman" w:hAnsi="Times New Roman"/>
                <w:i w:val="0"/>
                <w:sz w:val="24"/>
                <w:szCs w:val="24"/>
              </w:rPr>
            </w:pPr>
          </w:p>
        </w:tc>
      </w:tr>
      <w:tr w:rsidR="0051254C" w14:paraId="577C83AC" w14:textId="77777777">
        <w:trPr>
          <w:trHeight w:val="1072"/>
        </w:trPr>
        <w:tc>
          <w:tcPr>
            <w:tcW w:w="2133" w:type="dxa"/>
            <w:vMerge/>
            <w:tcBorders>
              <w:top w:val="single" w:sz="4" w:space="0" w:color="000000"/>
              <w:left w:val="single" w:sz="4" w:space="0" w:color="000000"/>
              <w:bottom w:val="single" w:sz="4" w:space="0" w:color="000000"/>
            </w:tcBorders>
            <w:shd w:val="clear" w:color="auto" w:fill="auto"/>
          </w:tcPr>
          <w:p w14:paraId="41479D09" w14:textId="77777777" w:rsidR="0051254C" w:rsidRDefault="0051254C">
            <w:pPr>
              <w:snapToGrid w:val="0"/>
              <w:rPr>
                <w:rFonts w:ascii="Times New Roman" w:hAnsi="Times New Roman"/>
                <w:i w:val="0"/>
                <w:sz w:val="24"/>
                <w:szCs w:val="24"/>
              </w:rPr>
            </w:pPr>
          </w:p>
        </w:tc>
        <w:tc>
          <w:tcPr>
            <w:tcW w:w="1897" w:type="dxa"/>
            <w:tcBorders>
              <w:top w:val="single" w:sz="4" w:space="0" w:color="000000"/>
              <w:left w:val="single" w:sz="4" w:space="0" w:color="000000"/>
              <w:bottom w:val="single" w:sz="4" w:space="0" w:color="000000"/>
            </w:tcBorders>
            <w:shd w:val="clear" w:color="auto" w:fill="auto"/>
          </w:tcPr>
          <w:p w14:paraId="73604147" w14:textId="77777777" w:rsidR="0051254C" w:rsidRDefault="0051254C">
            <w:pPr>
              <w:snapToGrid w:val="0"/>
              <w:rPr>
                <w:rFonts w:ascii="Times New Roman" w:hAnsi="Times New Roman"/>
                <w:i w:val="0"/>
                <w:sz w:val="24"/>
                <w:szCs w:val="24"/>
              </w:rPr>
            </w:pPr>
          </w:p>
          <w:p w14:paraId="4EB526EB" w14:textId="77777777" w:rsidR="0051254C" w:rsidRDefault="0051254C">
            <w:pPr>
              <w:rPr>
                <w:rFonts w:ascii="Times New Roman" w:hAnsi="Times New Roman"/>
                <w:i w:val="0"/>
                <w:sz w:val="24"/>
                <w:szCs w:val="24"/>
              </w:rPr>
            </w:pPr>
          </w:p>
        </w:tc>
        <w:tc>
          <w:tcPr>
            <w:tcW w:w="1814" w:type="dxa"/>
            <w:tcBorders>
              <w:top w:val="single" w:sz="4" w:space="0" w:color="000000"/>
              <w:left w:val="single" w:sz="4" w:space="0" w:color="000000"/>
              <w:bottom w:val="single" w:sz="4" w:space="0" w:color="000000"/>
            </w:tcBorders>
            <w:shd w:val="clear" w:color="auto" w:fill="auto"/>
          </w:tcPr>
          <w:p w14:paraId="16A2F564" w14:textId="77777777" w:rsidR="0051254C" w:rsidRDefault="0051254C">
            <w:pPr>
              <w:snapToGrid w:val="0"/>
              <w:rPr>
                <w:rFonts w:ascii="Times New Roman" w:hAnsi="Times New Roman"/>
                <w:i w:val="0"/>
                <w:sz w:val="24"/>
                <w:szCs w:val="24"/>
              </w:rPr>
            </w:pPr>
          </w:p>
        </w:tc>
        <w:tc>
          <w:tcPr>
            <w:tcW w:w="1774" w:type="dxa"/>
            <w:tcBorders>
              <w:top w:val="single" w:sz="4" w:space="0" w:color="000000"/>
              <w:left w:val="single" w:sz="4" w:space="0" w:color="000000"/>
              <w:bottom w:val="single" w:sz="4" w:space="0" w:color="000000"/>
            </w:tcBorders>
            <w:shd w:val="clear" w:color="auto" w:fill="auto"/>
          </w:tcPr>
          <w:p w14:paraId="04ACC603" w14:textId="77777777" w:rsidR="0051254C" w:rsidRDefault="0051254C">
            <w:pPr>
              <w:snapToGrid w:val="0"/>
              <w:rPr>
                <w:rFonts w:ascii="Times New Roman" w:hAnsi="Times New Roman"/>
                <w:i w:val="0"/>
                <w:sz w:val="24"/>
                <w:szCs w:val="24"/>
              </w:rPr>
            </w:pPr>
          </w:p>
        </w:tc>
        <w:tc>
          <w:tcPr>
            <w:tcW w:w="1683" w:type="dxa"/>
            <w:tcBorders>
              <w:top w:val="single" w:sz="4" w:space="0" w:color="000000"/>
              <w:left w:val="single" w:sz="4" w:space="0" w:color="000000"/>
              <w:bottom w:val="single" w:sz="4" w:space="0" w:color="000000"/>
              <w:right w:val="single" w:sz="4" w:space="0" w:color="000000"/>
            </w:tcBorders>
            <w:shd w:val="clear" w:color="auto" w:fill="auto"/>
          </w:tcPr>
          <w:p w14:paraId="73351BE8" w14:textId="77777777" w:rsidR="0051254C" w:rsidRDefault="0051254C">
            <w:pPr>
              <w:snapToGrid w:val="0"/>
              <w:rPr>
                <w:rFonts w:ascii="Times New Roman" w:hAnsi="Times New Roman"/>
                <w:i w:val="0"/>
                <w:sz w:val="24"/>
                <w:szCs w:val="24"/>
              </w:rPr>
            </w:pPr>
          </w:p>
        </w:tc>
      </w:tr>
      <w:tr w:rsidR="0051254C" w14:paraId="34C01ACF" w14:textId="77777777">
        <w:trPr>
          <w:trHeight w:val="874"/>
        </w:trPr>
        <w:tc>
          <w:tcPr>
            <w:tcW w:w="2133" w:type="dxa"/>
            <w:tcBorders>
              <w:top w:val="single" w:sz="4" w:space="0" w:color="000000"/>
              <w:left w:val="single" w:sz="4" w:space="0" w:color="000000"/>
              <w:bottom w:val="single" w:sz="4" w:space="0" w:color="000000"/>
            </w:tcBorders>
            <w:shd w:val="clear" w:color="auto" w:fill="auto"/>
          </w:tcPr>
          <w:p w14:paraId="5ED44901" w14:textId="77777777" w:rsidR="0051254C" w:rsidRDefault="0051254C">
            <w:pPr>
              <w:snapToGrid w:val="0"/>
              <w:rPr>
                <w:rFonts w:ascii="Times New Roman" w:hAnsi="Times New Roman"/>
                <w:i w:val="0"/>
                <w:sz w:val="24"/>
                <w:szCs w:val="24"/>
              </w:rPr>
            </w:pPr>
          </w:p>
        </w:tc>
        <w:tc>
          <w:tcPr>
            <w:tcW w:w="1897" w:type="dxa"/>
            <w:tcBorders>
              <w:top w:val="single" w:sz="4" w:space="0" w:color="000000"/>
              <w:left w:val="single" w:sz="4" w:space="0" w:color="000000"/>
              <w:bottom w:val="single" w:sz="4" w:space="0" w:color="000000"/>
            </w:tcBorders>
            <w:shd w:val="clear" w:color="auto" w:fill="auto"/>
          </w:tcPr>
          <w:p w14:paraId="11019E4E" w14:textId="77777777" w:rsidR="0051254C" w:rsidRDefault="0051254C">
            <w:pPr>
              <w:snapToGrid w:val="0"/>
              <w:rPr>
                <w:rFonts w:ascii="Times New Roman" w:hAnsi="Times New Roman"/>
                <w:i w:val="0"/>
                <w:sz w:val="24"/>
                <w:szCs w:val="24"/>
              </w:rPr>
            </w:pPr>
          </w:p>
          <w:p w14:paraId="0622E23E" w14:textId="77777777" w:rsidR="0051254C" w:rsidRDefault="0051254C">
            <w:pPr>
              <w:rPr>
                <w:rFonts w:ascii="Times New Roman" w:hAnsi="Times New Roman"/>
                <w:i w:val="0"/>
                <w:sz w:val="24"/>
                <w:szCs w:val="24"/>
              </w:rPr>
            </w:pPr>
          </w:p>
        </w:tc>
        <w:tc>
          <w:tcPr>
            <w:tcW w:w="1814" w:type="dxa"/>
            <w:tcBorders>
              <w:top w:val="single" w:sz="4" w:space="0" w:color="000000"/>
              <w:left w:val="single" w:sz="4" w:space="0" w:color="000000"/>
              <w:bottom w:val="single" w:sz="4" w:space="0" w:color="000000"/>
            </w:tcBorders>
            <w:shd w:val="clear" w:color="auto" w:fill="auto"/>
          </w:tcPr>
          <w:p w14:paraId="034E1814" w14:textId="77777777" w:rsidR="0051254C" w:rsidRDefault="0051254C">
            <w:pPr>
              <w:snapToGrid w:val="0"/>
              <w:rPr>
                <w:rFonts w:ascii="Times New Roman" w:hAnsi="Times New Roman"/>
                <w:i w:val="0"/>
                <w:sz w:val="24"/>
                <w:szCs w:val="24"/>
              </w:rPr>
            </w:pPr>
          </w:p>
        </w:tc>
        <w:tc>
          <w:tcPr>
            <w:tcW w:w="1774" w:type="dxa"/>
            <w:tcBorders>
              <w:top w:val="single" w:sz="4" w:space="0" w:color="000000"/>
              <w:left w:val="single" w:sz="4" w:space="0" w:color="000000"/>
              <w:bottom w:val="single" w:sz="4" w:space="0" w:color="000000"/>
            </w:tcBorders>
            <w:shd w:val="clear" w:color="auto" w:fill="auto"/>
          </w:tcPr>
          <w:p w14:paraId="65FE698A" w14:textId="77777777" w:rsidR="0051254C" w:rsidRDefault="0051254C">
            <w:pPr>
              <w:snapToGrid w:val="0"/>
              <w:rPr>
                <w:rFonts w:ascii="Times New Roman" w:hAnsi="Times New Roman"/>
                <w:i w:val="0"/>
                <w:sz w:val="24"/>
                <w:szCs w:val="24"/>
              </w:rPr>
            </w:pPr>
          </w:p>
        </w:tc>
        <w:tc>
          <w:tcPr>
            <w:tcW w:w="1683" w:type="dxa"/>
            <w:tcBorders>
              <w:top w:val="single" w:sz="4" w:space="0" w:color="000000"/>
              <w:left w:val="single" w:sz="4" w:space="0" w:color="000000"/>
              <w:bottom w:val="single" w:sz="4" w:space="0" w:color="000000"/>
              <w:right w:val="single" w:sz="4" w:space="0" w:color="000000"/>
            </w:tcBorders>
            <w:shd w:val="clear" w:color="auto" w:fill="auto"/>
          </w:tcPr>
          <w:p w14:paraId="6C23CEC4" w14:textId="77777777" w:rsidR="0051254C" w:rsidRDefault="0051254C">
            <w:pPr>
              <w:snapToGrid w:val="0"/>
              <w:rPr>
                <w:rFonts w:ascii="Times New Roman" w:hAnsi="Times New Roman"/>
                <w:i w:val="0"/>
                <w:sz w:val="24"/>
                <w:szCs w:val="24"/>
              </w:rPr>
            </w:pPr>
          </w:p>
        </w:tc>
      </w:tr>
    </w:tbl>
    <w:p w14:paraId="48D1365D" w14:textId="77777777" w:rsidR="0051254C" w:rsidRPr="00BB6C0E" w:rsidRDefault="0051254C">
      <w:pPr>
        <w:rPr>
          <w:lang w:val="en-US"/>
        </w:rPr>
        <w:sectPr w:rsidR="0051254C" w:rsidRPr="00BB6C0E">
          <w:headerReference w:type="even" r:id="rId32"/>
          <w:headerReference w:type="default" r:id="rId33"/>
          <w:footerReference w:type="even" r:id="rId34"/>
          <w:footerReference w:type="default" r:id="rId35"/>
          <w:headerReference w:type="first" r:id="rId36"/>
          <w:footerReference w:type="first" r:id="rId37"/>
          <w:pgSz w:w="11906" w:h="16838"/>
          <w:pgMar w:top="562" w:right="567" w:bottom="1701" w:left="2275" w:header="284" w:footer="720" w:gutter="0"/>
          <w:cols w:space="720"/>
          <w:docGrid w:linePitch="360"/>
        </w:sectPr>
      </w:pPr>
    </w:p>
    <w:bookmarkEnd w:id="14"/>
    <w:p w14:paraId="1D1F6C59" w14:textId="77777777" w:rsidR="0051254C" w:rsidRPr="00BB6C0E" w:rsidRDefault="0051254C" w:rsidP="003C11BD">
      <w:pPr>
        <w:rPr>
          <w:lang w:val="en-US"/>
        </w:rPr>
      </w:pPr>
    </w:p>
    <w:sectPr w:rsidR="0051254C" w:rsidRPr="00BB6C0E">
      <w:headerReference w:type="even" r:id="rId38"/>
      <w:headerReference w:type="default" r:id="rId39"/>
      <w:footerReference w:type="even" r:id="rId40"/>
      <w:footerReference w:type="default" r:id="rId41"/>
      <w:headerReference w:type="first" r:id="rId42"/>
      <w:footerReference w:type="first" r:id="rId43"/>
      <w:pgSz w:w="11906" w:h="16838"/>
      <w:pgMar w:top="562" w:right="567" w:bottom="1418" w:left="2275" w:header="284"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D7327C" w14:textId="77777777" w:rsidR="00970EC3" w:rsidRDefault="00970EC3">
      <w:r>
        <w:separator/>
      </w:r>
    </w:p>
  </w:endnote>
  <w:endnote w:type="continuationSeparator" w:id="0">
    <w:p w14:paraId="47C54304" w14:textId="77777777" w:rsidR="00970EC3" w:rsidRDefault="00970E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Times">
    <w:panose1 w:val="02020603050405020304"/>
    <w:charset w:val="CC"/>
    <w:family w:val="roman"/>
    <w:pitch w:val="variable"/>
    <w:sig w:usb0="E0002EFF" w:usb1="C000785B" w:usb2="00000009" w:usb3="00000000" w:csb0="000001FF" w:csb1="00000000"/>
  </w:font>
  <w:font w:name="Times New Roman Bold">
    <w:altName w:val="Times New Roman"/>
    <w:charset w:val="00"/>
    <w:family w:val="roman"/>
    <w:pitch w:val="default"/>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ГОСТ тип А">
    <w:altName w:val="Arial"/>
    <w:charset w:val="CC"/>
    <w:family w:val="swiss"/>
    <w:pitch w:val="variable"/>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 w:name="TimesET">
    <w:altName w:val="Times New Roman"/>
    <w:charset w:val="00"/>
    <w:family w:val="auto"/>
    <w:pitch w:val="variable"/>
  </w:font>
  <w:font w:name="Courier">
    <w:panose1 w:val="02070309020205020404"/>
    <w:charset w:val="00"/>
    <w:family w:val="modern"/>
    <w:pitch w:val="fixed"/>
    <w:sig w:usb0="00000003" w:usb1="00000000" w:usb2="00000000" w:usb3="00000000" w:csb0="00000001" w:csb1="00000000"/>
  </w:font>
  <w:font w:name="OpenSymbol">
    <w:altName w:val="Arial Unicode MS"/>
    <w:charset w:val="00"/>
    <w:family w:val="auto"/>
    <w:pitch w:val="variable"/>
  </w:font>
  <w:font w:name="Mangal">
    <w:panose1 w:val="00000400000000000000"/>
    <w:charset w:val="00"/>
    <w:family w:val="roman"/>
    <w:pitch w:val="variable"/>
    <w:sig w:usb0="00008003" w:usb1="00000000" w:usb2="00000000" w:usb3="00000000" w:csb0="00000001" w:csb1="00000000"/>
  </w:font>
  <w:font w:name="Haettenschweiler">
    <w:panose1 w:val="020B0706040902060204"/>
    <w:charset w:val="CC"/>
    <w:family w:val="swiss"/>
    <w:pitch w:val="variable"/>
    <w:sig w:usb0="00000287" w:usb1="00000000" w:usb2="00000000" w:usb3="00000000" w:csb0="0000009F" w:csb1="00000000"/>
  </w:font>
  <w:font w:name="Garamond">
    <w:panose1 w:val="02020404030301010803"/>
    <w:charset w:val="CC"/>
    <w:family w:val="roman"/>
    <w:pitch w:val="variable"/>
    <w:sig w:usb0="00000287" w:usb1="00000000" w:usb2="00000000" w:usb3="00000000" w:csb0="0000009F" w:csb1="00000000"/>
  </w:font>
  <w:font w:name="Microsoft Sans Serif">
    <w:panose1 w:val="020B0604020202020204"/>
    <w:charset w:val="CC"/>
    <w:family w:val="swiss"/>
    <w:pitch w:val="variable"/>
    <w:sig w:usb0="E5002EFF" w:usb1="C000605B" w:usb2="00000029" w:usb3="00000000" w:csb0="000101FF" w:csb1="00000000"/>
  </w:font>
  <w:font w:name="TimesNewRoman">
    <w:altName w:val="Times New Roman"/>
    <w:charset w:val="00"/>
    <w:family w:val="auto"/>
    <w:pitch w:val="default"/>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51AE5E" w14:textId="77777777" w:rsidR="0051254C" w:rsidRDefault="0051254C"/>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EA30F4" w14:textId="77777777" w:rsidR="0051254C" w:rsidRDefault="0051254C"/>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E54BF7" w14:textId="77777777" w:rsidR="0051254C" w:rsidRDefault="0051254C"/>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AECD67" w14:textId="77777777" w:rsidR="0051254C" w:rsidRDefault="0051254C"/>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C57362" w14:textId="77777777" w:rsidR="0051254C" w:rsidRDefault="0051254C"/>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DB5FC8" w14:textId="77777777" w:rsidR="0051254C" w:rsidRDefault="0051254C"/>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A6863B" w14:textId="77777777" w:rsidR="0051254C" w:rsidRDefault="0051254C"/>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A3A789" w14:textId="77777777" w:rsidR="0051254C" w:rsidRDefault="0051254C"/>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1CCFB2" w14:textId="77777777" w:rsidR="0051254C" w:rsidRDefault="0051254C"/>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512241" w14:textId="77777777" w:rsidR="0051254C" w:rsidRDefault="0051254C"/>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AA9795" w14:textId="77777777" w:rsidR="0051254C" w:rsidRDefault="0051254C"/>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490583" w14:textId="77777777" w:rsidR="0051254C" w:rsidRDefault="0051254C"/>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03CE2C" w14:textId="77777777" w:rsidR="0051254C" w:rsidRDefault="0051254C"/>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F7FA16" w14:textId="77777777" w:rsidR="0051254C" w:rsidRDefault="0051254C"/>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C5924E" w14:textId="77777777" w:rsidR="0051254C" w:rsidRDefault="0051254C"/>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CE9063" w14:textId="77777777" w:rsidR="0051254C" w:rsidRDefault="0051254C"/>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CAD501" w14:textId="77777777" w:rsidR="0051254C" w:rsidRDefault="0051254C"/>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D35DF2" w14:textId="77777777" w:rsidR="0051254C" w:rsidRDefault="0051254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8473F3" w14:textId="77777777" w:rsidR="00970EC3" w:rsidRDefault="00970EC3">
      <w:r>
        <w:separator/>
      </w:r>
    </w:p>
  </w:footnote>
  <w:footnote w:type="continuationSeparator" w:id="0">
    <w:p w14:paraId="207C430B" w14:textId="77777777" w:rsidR="00970EC3" w:rsidRDefault="00970E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ED1489" w14:textId="77777777" w:rsidR="0051254C" w:rsidRDefault="0051254C"/>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02C839" w14:textId="77777777" w:rsidR="0051254C" w:rsidRDefault="0051254C"/>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68AD22" w14:textId="77777777" w:rsidR="0051254C" w:rsidRDefault="0051254C">
    <w:pPr>
      <w:pStyle w:val="af4"/>
      <w:rPr>
        <w:lang w:val="ru-BY"/>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308FDC" w14:textId="77777777" w:rsidR="0051254C" w:rsidRDefault="0051254C"/>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024FB9" w14:textId="77777777" w:rsidR="0051254C" w:rsidRDefault="0051254C"/>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9EE49A" w14:textId="77777777" w:rsidR="0051254C" w:rsidRDefault="0051254C">
    <w:pPr>
      <w:pStyle w:val="af4"/>
      <w:rPr>
        <w:lang w:val="ru-BY"/>
      </w:rP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BF205E" w14:textId="77777777" w:rsidR="0051254C" w:rsidRDefault="0051254C"/>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A372E2" w14:textId="77777777" w:rsidR="0051254C" w:rsidRDefault="0051254C"/>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1202ED" w14:textId="77777777" w:rsidR="0051254C" w:rsidRDefault="0051254C">
    <w:pPr>
      <w:pStyle w:val="af4"/>
      <w:rPr>
        <w:lang w:val="ru-BY"/>
      </w:rP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1C9AB3" w14:textId="77777777" w:rsidR="0051254C" w:rsidRDefault="0051254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97DE19" w14:textId="77777777" w:rsidR="0051254C" w:rsidRDefault="0051254C">
    <w:pPr>
      <w:pStyle w:val="af4"/>
      <w:rPr>
        <w:lang w:val="ru-BY"/>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7B38A9" w14:textId="77777777" w:rsidR="0051254C" w:rsidRDefault="0051254C"/>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378C40" w14:textId="77777777" w:rsidR="0051254C" w:rsidRDefault="0051254C"/>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779735" w14:textId="77777777" w:rsidR="0051254C" w:rsidRDefault="0051254C">
    <w:pPr>
      <w:pStyle w:val="af4"/>
      <w:rPr>
        <w:lang w:val="ru-BY"/>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FDFED5" w14:textId="77777777" w:rsidR="0051254C" w:rsidRDefault="0051254C"/>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19C7F4" w14:textId="77777777" w:rsidR="0051254C" w:rsidRDefault="0051254C"/>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44F4E2" w14:textId="77777777" w:rsidR="0051254C" w:rsidRDefault="0051254C">
    <w:pPr>
      <w:pStyle w:val="af4"/>
      <w:rPr>
        <w:lang w:val="ru-BY"/>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39061B" w14:textId="77777777" w:rsidR="0051254C" w:rsidRDefault="0051254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00000001"/>
    <w:lvl w:ilvl="0">
      <w:start w:val="1"/>
      <w:numFmt w:val="decimal"/>
      <w:pStyle w:val="1"/>
      <w:lvlText w:val="%1."/>
      <w:lvlJc w:val="left"/>
      <w:pPr>
        <w:tabs>
          <w:tab w:val="num" w:pos="0"/>
        </w:tabs>
        <w:ind w:left="2160" w:hanging="2160"/>
      </w:pPr>
      <w:rPr>
        <w:rFonts w:ascii="Symbol" w:hAnsi="Symbol"/>
      </w:rPr>
    </w:lvl>
    <w:lvl w:ilvl="1">
      <w:start w:val="1"/>
      <w:numFmt w:val="decimal"/>
      <w:pStyle w:val="2"/>
      <w:lvlText w:val="%1.%2."/>
      <w:lvlJc w:val="left"/>
      <w:pPr>
        <w:tabs>
          <w:tab w:val="num" w:pos="1440"/>
        </w:tabs>
        <w:ind w:left="2880" w:hanging="2029"/>
      </w:pPr>
      <w:rPr>
        <w:rFonts w:ascii="Symbol" w:hAnsi="Symbol"/>
      </w:rPr>
    </w:lvl>
    <w:lvl w:ilvl="2">
      <w:start w:val="1"/>
      <w:numFmt w:val="decimal"/>
      <w:pStyle w:val="3"/>
      <w:lvlText w:val="%1.%2.%3."/>
      <w:lvlJc w:val="left"/>
      <w:pPr>
        <w:tabs>
          <w:tab w:val="num" w:pos="1584"/>
        </w:tabs>
        <w:ind w:left="3600" w:hanging="2750"/>
      </w:pPr>
      <w:rPr>
        <w:rFonts w:ascii="Symbol" w:hAnsi="Symbol"/>
      </w:rPr>
    </w:lvl>
    <w:lvl w:ilvl="3">
      <w:start w:val="1"/>
      <w:numFmt w:val="decimal"/>
      <w:pStyle w:val="4"/>
      <w:lvlText w:val="%1.%2.%3.%4."/>
      <w:lvlJc w:val="left"/>
      <w:pPr>
        <w:tabs>
          <w:tab w:val="num" w:pos="1800"/>
        </w:tabs>
        <w:ind w:left="4590" w:hanging="3740"/>
      </w:pPr>
      <w:rPr>
        <w:rFonts w:ascii="Times" w:hAnsi="Times" w:cs="Times New Roman"/>
        <w:b/>
        <w:i w:val="0"/>
        <w:sz w:val="24"/>
      </w:rPr>
    </w:lvl>
    <w:lvl w:ilvl="4">
      <w:start w:val="1"/>
      <w:numFmt w:val="decimal"/>
      <w:pStyle w:val="5"/>
      <w:lvlText w:val="%1.%2.%3.%4.%5."/>
      <w:lvlJc w:val="left"/>
      <w:pPr>
        <w:tabs>
          <w:tab w:val="num" w:pos="1872"/>
        </w:tabs>
        <w:ind w:left="5616" w:hanging="4766"/>
      </w:pPr>
      <w:rPr>
        <w:rFonts w:ascii="Times New Roman Bold" w:hAnsi="Times New Roman Bold" w:cs="Times New Roman"/>
        <w:b/>
        <w:i w:val="0"/>
        <w:sz w:val="24"/>
      </w:rPr>
    </w:lvl>
    <w:lvl w:ilvl="5">
      <w:start w:val="1"/>
      <w:numFmt w:val="decimal"/>
      <w:pStyle w:val="6"/>
      <w:lvlText w:val="%1.%2.%3.%4.%5.%6."/>
      <w:lvlJc w:val="left"/>
      <w:pPr>
        <w:tabs>
          <w:tab w:val="num" w:pos="0"/>
        </w:tabs>
        <w:ind w:left="5760" w:hanging="720"/>
      </w:pPr>
      <w:rPr>
        <w:rFonts w:ascii="Times" w:hAnsi="Times" w:cs="Times New Roman"/>
        <w:b/>
        <w:i w:val="0"/>
        <w:sz w:val="24"/>
      </w:rPr>
    </w:lvl>
    <w:lvl w:ilvl="6">
      <w:start w:val="1"/>
      <w:numFmt w:val="decimal"/>
      <w:pStyle w:val="7"/>
      <w:lvlText w:val="%1.%2.%3.%4.%5.%6.%7."/>
      <w:lvlJc w:val="left"/>
      <w:pPr>
        <w:tabs>
          <w:tab w:val="num" w:pos="0"/>
        </w:tabs>
        <w:ind w:left="6480" w:hanging="720"/>
      </w:pPr>
      <w:rPr>
        <w:rFonts w:ascii="Symbol" w:hAnsi="Symbol"/>
      </w:rPr>
    </w:lvl>
    <w:lvl w:ilvl="7">
      <w:start w:val="1"/>
      <w:numFmt w:val="decimal"/>
      <w:pStyle w:val="8"/>
      <w:lvlText w:val="%1.%2.%3.%4.%5.%6.%7.%8."/>
      <w:lvlJc w:val="left"/>
      <w:pPr>
        <w:tabs>
          <w:tab w:val="num" w:pos="0"/>
        </w:tabs>
        <w:ind w:left="7200" w:hanging="720"/>
      </w:pPr>
      <w:rPr>
        <w:rFonts w:ascii="Symbol" w:hAnsi="Symbol"/>
      </w:rPr>
    </w:lvl>
    <w:lvl w:ilvl="8">
      <w:start w:val="1"/>
      <w:numFmt w:val="decimal"/>
      <w:pStyle w:val="9"/>
      <w:lvlText w:val="%1.%2.%3.%4.%5.%6.%7.%8.%9."/>
      <w:lvlJc w:val="left"/>
      <w:pPr>
        <w:tabs>
          <w:tab w:val="num" w:pos="0"/>
        </w:tabs>
        <w:ind w:left="7920" w:hanging="720"/>
      </w:pPr>
      <w:rPr>
        <w:rFonts w:ascii="Times" w:hAnsi="Times" w:cs="Times"/>
        <w:b w:val="0"/>
        <w:bCs w:val="0"/>
        <w:i w:val="0"/>
        <w:iCs w:val="0"/>
        <w:caps w:val="0"/>
        <w:smallCaps w:val="0"/>
        <w:strike w:val="0"/>
        <w:dstrike w:val="0"/>
        <w:vanish w:val="0"/>
        <w:color w:val="000000"/>
        <w:spacing w:val="0"/>
        <w:w w:val="100"/>
        <w:kern w:val="1"/>
        <w:position w:val="0"/>
        <w:sz w:val="2"/>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 w15:restartNumberingAfterBreak="0">
    <w:nsid w:val="00000002"/>
    <w:multiLevelType w:val="singleLevel"/>
    <w:tmpl w:val="00000002"/>
    <w:name w:val="WW8Num2"/>
    <w:lvl w:ilvl="0">
      <w:start w:val="1"/>
      <w:numFmt w:val="bullet"/>
      <w:pStyle w:val="ListBullet31"/>
      <w:lvlText w:val=""/>
      <w:lvlJc w:val="left"/>
      <w:pPr>
        <w:tabs>
          <w:tab w:val="num" w:pos="1080"/>
        </w:tabs>
        <w:ind w:left="1080" w:hanging="360"/>
      </w:pPr>
      <w:rPr>
        <w:rFonts w:ascii="Symbol" w:hAnsi="Symbol"/>
      </w:rPr>
    </w:lvl>
  </w:abstractNum>
  <w:abstractNum w:abstractNumId="2" w15:restartNumberingAfterBreak="0">
    <w:nsid w:val="00000003"/>
    <w:multiLevelType w:val="singleLevel"/>
    <w:tmpl w:val="00000003"/>
    <w:name w:val="WW8Num3"/>
    <w:lvl w:ilvl="0">
      <w:start w:val="1"/>
      <w:numFmt w:val="bullet"/>
      <w:pStyle w:val="ListBullet1"/>
      <w:lvlText w:val=""/>
      <w:lvlJc w:val="left"/>
      <w:pPr>
        <w:tabs>
          <w:tab w:val="num" w:pos="360"/>
        </w:tabs>
        <w:ind w:left="360" w:hanging="360"/>
      </w:pPr>
      <w:rPr>
        <w:rFonts w:ascii="Symbol" w:hAnsi="Symbol" w:cs="Times New Roman"/>
      </w:rPr>
    </w:lvl>
  </w:abstractNum>
  <w:abstractNum w:abstractNumId="3" w15:restartNumberingAfterBreak="0">
    <w:nsid w:val="00000004"/>
    <w:multiLevelType w:val="multilevel"/>
    <w:tmpl w:val="00000004"/>
    <w:name w:val="WW8Num4"/>
    <w:lvl w:ilvl="0">
      <w:start w:val="1"/>
      <w:numFmt w:val="decimal"/>
      <w:pStyle w:val="listNumberred"/>
      <w:lvlText w:val="%1)"/>
      <w:lvlJc w:val="left"/>
      <w:pPr>
        <w:tabs>
          <w:tab w:val="num" w:pos="0"/>
        </w:tabs>
        <w:ind w:left="1080" w:hanging="360"/>
      </w:pPr>
      <w:rPr>
        <w:rFonts w:ascii="Times New Roman" w:hAnsi="Times New Roman" w:cs="Times New Roman"/>
        <w:b w:val="0"/>
        <w:bCs w:val="0"/>
        <w:i w:val="0"/>
        <w:iCs w:val="0"/>
        <w:caps w:val="0"/>
        <w:smallCaps w:val="0"/>
        <w:strike w:val="0"/>
        <w:dstrike w:val="0"/>
        <w:vanish w:val="0"/>
        <w:color w:val="000000"/>
        <w:spacing w:val="0"/>
        <w:kern w:val="1"/>
        <w:position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2)"/>
      <w:lvlJc w:val="left"/>
      <w:pPr>
        <w:tabs>
          <w:tab w:val="num" w:pos="1800"/>
        </w:tabs>
        <w:ind w:left="1800" w:hanging="360"/>
      </w:pPr>
      <w:rPr>
        <w:rFonts w:cs="Times New Roman"/>
      </w:rPr>
    </w:lvl>
    <w:lvl w:ilvl="2">
      <w:start w:val="1"/>
      <w:numFmt w:val="bullet"/>
      <w:lvlText w:val=""/>
      <w:lvlJc w:val="left"/>
      <w:pPr>
        <w:tabs>
          <w:tab w:val="num" w:pos="2835"/>
        </w:tabs>
        <w:ind w:left="2268" w:firstLine="0"/>
      </w:pPr>
      <w:rPr>
        <w:rFonts w:ascii="Symbol" w:hAnsi="Symbol"/>
      </w:rPr>
    </w:lvl>
    <w:lvl w:ilvl="3">
      <w:start w:val="1"/>
      <w:numFmt w:val="decimal"/>
      <w:lvlText w:val="%4."/>
      <w:lvlJc w:val="left"/>
      <w:pPr>
        <w:tabs>
          <w:tab w:val="num" w:pos="3402"/>
        </w:tabs>
        <w:ind w:left="2835" w:firstLine="0"/>
      </w:pPr>
      <w:rPr>
        <w:rFonts w:cs="Times New Roman"/>
      </w:rPr>
    </w:lvl>
    <w:lvl w:ilvl="4">
      <w:start w:val="1"/>
      <w:numFmt w:val="lowerLetter"/>
      <w:lvlText w:val="%5."/>
      <w:lvlJc w:val="left"/>
      <w:pPr>
        <w:tabs>
          <w:tab w:val="num" w:pos="6210"/>
        </w:tabs>
        <w:ind w:left="5040" w:firstLine="0"/>
      </w:pPr>
      <w:rPr>
        <w:rFonts w:cs="Times New Roman"/>
      </w:rPr>
    </w:lvl>
    <w:lvl w:ilvl="5">
      <w:start w:val="1"/>
      <w:numFmt w:val="lowerRoman"/>
      <w:lvlText w:val="%6."/>
      <w:lvlJc w:val="left"/>
      <w:pPr>
        <w:tabs>
          <w:tab w:val="num" w:pos="7290"/>
        </w:tabs>
        <w:ind w:left="6120" w:firstLine="0"/>
      </w:pPr>
      <w:rPr>
        <w:rFonts w:cs="Times New Roman"/>
      </w:rPr>
    </w:lvl>
    <w:lvl w:ilvl="6">
      <w:start w:val="1"/>
      <w:numFmt w:val="decimal"/>
      <w:lvlText w:val="%7."/>
      <w:lvlJc w:val="left"/>
      <w:pPr>
        <w:tabs>
          <w:tab w:val="num" w:pos="8370"/>
        </w:tabs>
        <w:ind w:left="7200" w:firstLine="0"/>
      </w:pPr>
      <w:rPr>
        <w:rFonts w:cs="Times New Roman"/>
      </w:rPr>
    </w:lvl>
    <w:lvl w:ilvl="7">
      <w:start w:val="1"/>
      <w:numFmt w:val="lowerLetter"/>
      <w:lvlText w:val="%8."/>
      <w:lvlJc w:val="left"/>
      <w:pPr>
        <w:tabs>
          <w:tab w:val="num" w:pos="9450"/>
        </w:tabs>
        <w:ind w:left="8280" w:firstLine="0"/>
      </w:pPr>
      <w:rPr>
        <w:rFonts w:cs="Times New Roman"/>
      </w:rPr>
    </w:lvl>
    <w:lvl w:ilvl="8">
      <w:start w:val="1"/>
      <w:numFmt w:val="lowerRoman"/>
      <w:lvlText w:val="%9."/>
      <w:lvlJc w:val="left"/>
      <w:pPr>
        <w:tabs>
          <w:tab w:val="num" w:pos="10530"/>
        </w:tabs>
        <w:ind w:left="9360" w:firstLine="0"/>
      </w:pPr>
      <w:rPr>
        <w:rFonts w:cs="Times New Roman"/>
      </w:rPr>
    </w:lvl>
  </w:abstractNum>
  <w:abstractNum w:abstractNumId="4" w15:restartNumberingAfterBreak="0">
    <w:nsid w:val="00000005"/>
    <w:multiLevelType w:val="multilevel"/>
    <w:tmpl w:val="00000005"/>
    <w:name w:val="WW8Num5"/>
    <w:lvl w:ilvl="0">
      <w:start w:val="1"/>
      <w:numFmt w:val="bullet"/>
      <w:pStyle w:val="phBullet"/>
      <w:lvlText w:val=""/>
      <w:lvlJc w:val="left"/>
      <w:pPr>
        <w:tabs>
          <w:tab w:val="num" w:pos="922"/>
        </w:tabs>
        <w:ind w:left="927" w:hanging="360"/>
      </w:pPr>
      <w:rPr>
        <w:rFonts w:ascii="Symbol" w:hAnsi="Symbol"/>
      </w:rPr>
    </w:lvl>
    <w:lvl w:ilvl="1">
      <w:start w:val="1"/>
      <w:numFmt w:val="bullet"/>
      <w:lvlText w:val="o"/>
      <w:lvlJc w:val="left"/>
      <w:pPr>
        <w:tabs>
          <w:tab w:val="num" w:pos="1311"/>
        </w:tabs>
        <w:ind w:left="1311" w:hanging="360"/>
      </w:pPr>
      <w:rPr>
        <w:rFonts w:ascii="Courier New" w:hAnsi="Courier New"/>
      </w:rPr>
    </w:lvl>
    <w:lvl w:ilvl="2">
      <w:start w:val="1"/>
      <w:numFmt w:val="bullet"/>
      <w:lvlText w:val=""/>
      <w:lvlJc w:val="left"/>
      <w:pPr>
        <w:tabs>
          <w:tab w:val="num" w:pos="2031"/>
        </w:tabs>
        <w:ind w:left="2031" w:hanging="360"/>
      </w:pPr>
      <w:rPr>
        <w:rFonts w:ascii="Wingdings" w:hAnsi="Wingdings"/>
      </w:rPr>
    </w:lvl>
    <w:lvl w:ilvl="3">
      <w:start w:val="1"/>
      <w:numFmt w:val="bullet"/>
      <w:lvlText w:val=""/>
      <w:lvlJc w:val="left"/>
      <w:pPr>
        <w:tabs>
          <w:tab w:val="num" w:pos="2751"/>
        </w:tabs>
        <w:ind w:left="2751" w:hanging="360"/>
      </w:pPr>
      <w:rPr>
        <w:rFonts w:ascii="Symbol" w:hAnsi="Symbol"/>
      </w:rPr>
    </w:lvl>
    <w:lvl w:ilvl="4">
      <w:start w:val="1"/>
      <w:numFmt w:val="bullet"/>
      <w:lvlText w:val="o"/>
      <w:lvlJc w:val="left"/>
      <w:pPr>
        <w:tabs>
          <w:tab w:val="num" w:pos="3471"/>
        </w:tabs>
        <w:ind w:left="3471" w:hanging="360"/>
      </w:pPr>
      <w:rPr>
        <w:rFonts w:ascii="Courier New" w:hAnsi="Courier New"/>
      </w:rPr>
    </w:lvl>
    <w:lvl w:ilvl="5">
      <w:start w:val="1"/>
      <w:numFmt w:val="bullet"/>
      <w:lvlText w:val=""/>
      <w:lvlJc w:val="left"/>
      <w:pPr>
        <w:tabs>
          <w:tab w:val="num" w:pos="4191"/>
        </w:tabs>
        <w:ind w:left="4191" w:hanging="360"/>
      </w:pPr>
      <w:rPr>
        <w:rFonts w:ascii="Wingdings" w:hAnsi="Wingdings"/>
      </w:rPr>
    </w:lvl>
    <w:lvl w:ilvl="6">
      <w:start w:val="1"/>
      <w:numFmt w:val="bullet"/>
      <w:lvlText w:val=""/>
      <w:lvlJc w:val="left"/>
      <w:pPr>
        <w:tabs>
          <w:tab w:val="num" w:pos="4911"/>
        </w:tabs>
        <w:ind w:left="4911" w:hanging="360"/>
      </w:pPr>
      <w:rPr>
        <w:rFonts w:ascii="Symbol" w:hAnsi="Symbol"/>
      </w:rPr>
    </w:lvl>
    <w:lvl w:ilvl="7">
      <w:start w:val="1"/>
      <w:numFmt w:val="bullet"/>
      <w:lvlText w:val="o"/>
      <w:lvlJc w:val="left"/>
      <w:pPr>
        <w:tabs>
          <w:tab w:val="num" w:pos="5631"/>
        </w:tabs>
        <w:ind w:left="5631" w:hanging="360"/>
      </w:pPr>
      <w:rPr>
        <w:rFonts w:ascii="Courier New" w:hAnsi="Courier New"/>
      </w:rPr>
    </w:lvl>
    <w:lvl w:ilvl="8">
      <w:start w:val="1"/>
      <w:numFmt w:val="bullet"/>
      <w:lvlText w:val=""/>
      <w:lvlJc w:val="left"/>
      <w:pPr>
        <w:tabs>
          <w:tab w:val="num" w:pos="6351"/>
        </w:tabs>
        <w:ind w:left="6351" w:hanging="360"/>
      </w:pPr>
      <w:rPr>
        <w:rFonts w:ascii="Wingdings" w:hAnsi="Wingdings"/>
      </w:rPr>
    </w:lvl>
  </w:abstractNum>
  <w:abstractNum w:abstractNumId="5" w15:restartNumberingAfterBreak="0">
    <w:nsid w:val="00000006"/>
    <w:multiLevelType w:val="singleLevel"/>
    <w:tmpl w:val="00000006"/>
    <w:name w:val="WW8Num6"/>
    <w:lvl w:ilvl="0">
      <w:start w:val="1"/>
      <w:numFmt w:val="decimal"/>
      <w:pStyle w:val="20"/>
      <w:lvlText w:val="%1)"/>
      <w:lvlJc w:val="left"/>
      <w:pPr>
        <w:tabs>
          <w:tab w:val="num" w:pos="0"/>
        </w:tabs>
        <w:ind w:left="1440" w:hanging="360"/>
      </w:pPr>
      <w:rPr>
        <w:rFonts w:cs="Times New Roman"/>
      </w:rPr>
    </w:lvl>
  </w:abstractNum>
  <w:abstractNum w:abstractNumId="6" w15:restartNumberingAfterBreak="0">
    <w:nsid w:val="00000007"/>
    <w:multiLevelType w:val="singleLevel"/>
    <w:tmpl w:val="00000007"/>
    <w:name w:val="WW8Num7"/>
    <w:lvl w:ilvl="0">
      <w:start w:val="1"/>
      <w:numFmt w:val="decimal"/>
      <w:pStyle w:val="10"/>
      <w:lvlText w:val="%1)"/>
      <w:lvlJc w:val="left"/>
      <w:pPr>
        <w:tabs>
          <w:tab w:val="num" w:pos="0"/>
        </w:tabs>
        <w:ind w:left="1080" w:hanging="360"/>
      </w:pPr>
      <w:rPr>
        <w:rFonts w:ascii="Symbol" w:hAnsi="Symbol"/>
      </w:rPr>
    </w:lvl>
  </w:abstractNum>
  <w:abstractNum w:abstractNumId="7" w15:restartNumberingAfterBreak="0">
    <w:nsid w:val="00000008"/>
    <w:multiLevelType w:val="singleLevel"/>
    <w:tmpl w:val="00000008"/>
    <w:name w:val="WW8Num8"/>
    <w:lvl w:ilvl="0">
      <w:start w:val="1"/>
      <w:numFmt w:val="decimal"/>
      <w:pStyle w:val="11"/>
      <w:lvlText w:val="%1."/>
      <w:lvlJc w:val="left"/>
      <w:pPr>
        <w:tabs>
          <w:tab w:val="num" w:pos="0"/>
        </w:tabs>
        <w:ind w:left="720" w:hanging="360"/>
      </w:pPr>
      <w:rPr>
        <w:rFonts w:ascii="Times New Roman" w:hAnsi="Times New Roman" w:cs="Times New Roman"/>
        <w:b w:val="0"/>
        <w:i w:val="0"/>
        <w:sz w:val="24"/>
      </w:rPr>
    </w:lvl>
  </w:abstractNum>
  <w:abstractNum w:abstractNumId="8" w15:restartNumberingAfterBreak="0">
    <w:nsid w:val="00000009"/>
    <w:multiLevelType w:val="singleLevel"/>
    <w:tmpl w:val="00000009"/>
    <w:name w:val="WW8Num9"/>
    <w:lvl w:ilvl="0">
      <w:start w:val="1"/>
      <w:numFmt w:val="decimal"/>
      <w:pStyle w:val="21"/>
      <w:lvlText w:val="%1."/>
      <w:lvlJc w:val="left"/>
      <w:pPr>
        <w:tabs>
          <w:tab w:val="num" w:pos="0"/>
        </w:tabs>
        <w:ind w:left="2160" w:hanging="360"/>
      </w:pPr>
      <w:rPr>
        <w:rFonts w:ascii="Symbol" w:hAnsi="Symbol"/>
      </w:rPr>
    </w:lvl>
  </w:abstractNum>
  <w:abstractNum w:abstractNumId="9" w15:restartNumberingAfterBreak="0">
    <w:nsid w:val="0000000A"/>
    <w:multiLevelType w:val="singleLevel"/>
    <w:tmpl w:val="0000000A"/>
    <w:name w:val="WW8Num10"/>
    <w:lvl w:ilvl="0">
      <w:start w:val="1"/>
      <w:numFmt w:val="bullet"/>
      <w:pStyle w:val="a"/>
      <w:lvlText w:val=""/>
      <w:lvlJc w:val="left"/>
      <w:pPr>
        <w:tabs>
          <w:tab w:val="num" w:pos="360"/>
        </w:tabs>
        <w:ind w:left="360" w:hanging="360"/>
      </w:pPr>
      <w:rPr>
        <w:rFonts w:ascii="Symbol" w:hAnsi="Symbol" w:cs="Times New Roman"/>
      </w:rPr>
    </w:lvl>
  </w:abstractNum>
  <w:abstractNum w:abstractNumId="10" w15:restartNumberingAfterBreak="0">
    <w:nsid w:val="0000000B"/>
    <w:multiLevelType w:val="singleLevel"/>
    <w:tmpl w:val="0000000B"/>
    <w:name w:val="WW8Num11"/>
    <w:lvl w:ilvl="0">
      <w:start w:val="1"/>
      <w:numFmt w:val="bullet"/>
      <w:lvlText w:val=""/>
      <w:lvlJc w:val="left"/>
      <w:pPr>
        <w:tabs>
          <w:tab w:val="num" w:pos="1440"/>
        </w:tabs>
        <w:ind w:left="1440" w:hanging="360"/>
      </w:pPr>
      <w:rPr>
        <w:rFonts w:ascii="Symbol" w:hAnsi="Symbol"/>
      </w:rPr>
    </w:lvl>
  </w:abstractNum>
  <w:abstractNum w:abstractNumId="11" w15:restartNumberingAfterBreak="0">
    <w:nsid w:val="0000000C"/>
    <w:multiLevelType w:val="singleLevel"/>
    <w:tmpl w:val="0000000C"/>
    <w:name w:val="WW8Num12"/>
    <w:lvl w:ilvl="0">
      <w:start w:val="1"/>
      <w:numFmt w:val="decimal"/>
      <w:pStyle w:val="ListNumber41"/>
      <w:lvlText w:val="%1)"/>
      <w:lvlJc w:val="left"/>
      <w:pPr>
        <w:tabs>
          <w:tab w:val="num" w:pos="1440"/>
        </w:tabs>
        <w:ind w:left="1440" w:hanging="360"/>
      </w:pPr>
      <w:rPr>
        <w:rFonts w:ascii="Symbol" w:hAnsi="Symbol"/>
      </w:rPr>
    </w:lvl>
  </w:abstractNum>
  <w:abstractNum w:abstractNumId="12" w15:restartNumberingAfterBreak="0">
    <w:nsid w:val="0000000D"/>
    <w:multiLevelType w:val="singleLevel"/>
    <w:tmpl w:val="0000000D"/>
    <w:name w:val="WW8Num13"/>
    <w:lvl w:ilvl="0">
      <w:start w:val="1"/>
      <w:numFmt w:val="bullet"/>
      <w:pStyle w:val="1levelBulleted"/>
      <w:lvlText w:val=""/>
      <w:lvlJc w:val="left"/>
      <w:pPr>
        <w:tabs>
          <w:tab w:val="num" w:pos="0"/>
        </w:tabs>
        <w:ind w:left="1440" w:hanging="360"/>
      </w:pPr>
      <w:rPr>
        <w:rFonts w:ascii="Symbol" w:hAnsi="Symbol"/>
      </w:rPr>
    </w:lvl>
  </w:abstractNum>
  <w:abstractNum w:abstractNumId="13" w15:restartNumberingAfterBreak="0">
    <w:nsid w:val="0000000E"/>
    <w:multiLevelType w:val="multilevel"/>
    <w:tmpl w:val="0000000E"/>
    <w:name w:val="WW8Num14"/>
    <w:lvl w:ilvl="0">
      <w:start w:val="1"/>
      <w:numFmt w:val="decimal"/>
      <w:pStyle w:val="Heading1"/>
      <w:lvlText w:val="Г.%1"/>
      <w:lvlJc w:val="left"/>
      <w:pPr>
        <w:tabs>
          <w:tab w:val="num" w:pos="432"/>
        </w:tabs>
        <w:ind w:left="432" w:hanging="432"/>
      </w:pPr>
      <w:rPr>
        <w:rFonts w:ascii="Symbol" w:hAnsi="Symbol"/>
      </w:rPr>
    </w:lvl>
    <w:lvl w:ilvl="1">
      <w:start w:val="1"/>
      <w:numFmt w:val="decimal"/>
      <w:lvlText w:val="Г.%1.%2"/>
      <w:lvlJc w:val="left"/>
      <w:pPr>
        <w:tabs>
          <w:tab w:val="num" w:pos="432"/>
        </w:tabs>
        <w:ind w:left="432" w:hanging="432"/>
      </w:pPr>
      <w:rPr>
        <w:rFonts w:ascii="Courier New" w:hAnsi="Courier New"/>
      </w:rPr>
    </w:lvl>
    <w:lvl w:ilvl="2">
      <w:start w:val="1"/>
      <w:numFmt w:val="decimal"/>
      <w:lvlText w:val="Г.%1.%2.%3"/>
      <w:lvlJc w:val="left"/>
      <w:pPr>
        <w:tabs>
          <w:tab w:val="num" w:pos="432"/>
        </w:tabs>
        <w:ind w:left="432" w:hanging="432"/>
      </w:pPr>
      <w:rPr>
        <w:rFonts w:ascii="Courier New" w:hAnsi="Courier New"/>
      </w:rPr>
    </w:lvl>
    <w:lvl w:ilvl="3">
      <w:start w:val="1"/>
      <w:numFmt w:val="decimal"/>
      <w:lvlText w:val="%1.%2.%3.%4"/>
      <w:lvlJc w:val="left"/>
      <w:pPr>
        <w:tabs>
          <w:tab w:val="num" w:pos="432"/>
        </w:tabs>
        <w:ind w:left="432" w:hanging="432"/>
      </w:pPr>
      <w:rPr>
        <w:rFonts w:ascii="Courier New" w:hAnsi="Courier New"/>
      </w:rPr>
    </w:lvl>
    <w:lvl w:ilvl="4">
      <w:start w:val="1"/>
      <w:numFmt w:val="decimal"/>
      <w:lvlText w:val="%1.%2.%3.%4.%5"/>
      <w:lvlJc w:val="left"/>
      <w:pPr>
        <w:tabs>
          <w:tab w:val="num" w:pos="432"/>
        </w:tabs>
        <w:ind w:left="432" w:hanging="432"/>
      </w:pPr>
      <w:rPr>
        <w:rFonts w:ascii="Symbol" w:hAnsi="Symbol"/>
      </w:rPr>
    </w:lvl>
    <w:lvl w:ilvl="5">
      <w:start w:val="1"/>
      <w:numFmt w:val="decimal"/>
      <w:lvlText w:val="%1.%2.%3.%4.%5.%6"/>
      <w:lvlJc w:val="left"/>
      <w:pPr>
        <w:tabs>
          <w:tab w:val="num" w:pos="432"/>
        </w:tabs>
        <w:ind w:left="432" w:hanging="432"/>
      </w:pPr>
      <w:rPr>
        <w:rFonts w:ascii="Courier New" w:hAnsi="Courier New"/>
      </w:rPr>
    </w:lvl>
    <w:lvl w:ilvl="6">
      <w:start w:val="1"/>
      <w:numFmt w:val="decimal"/>
      <w:lvlText w:val="%1.%2.%3.%4.%5.%6.%7"/>
      <w:lvlJc w:val="left"/>
      <w:pPr>
        <w:tabs>
          <w:tab w:val="num" w:pos="432"/>
        </w:tabs>
        <w:ind w:left="432" w:hanging="432"/>
      </w:pPr>
      <w:rPr>
        <w:rFonts w:ascii="Courier New" w:hAnsi="Courier New"/>
      </w:rPr>
    </w:lvl>
    <w:lvl w:ilvl="7">
      <w:start w:val="1"/>
      <w:numFmt w:val="decimal"/>
      <w:lvlText w:val="%1.%2.%3.%4.%5.%6.%7.%8"/>
      <w:lvlJc w:val="left"/>
      <w:pPr>
        <w:tabs>
          <w:tab w:val="num" w:pos="432"/>
        </w:tabs>
        <w:ind w:left="432" w:hanging="432"/>
      </w:pPr>
      <w:rPr>
        <w:rFonts w:ascii="Courier New" w:hAnsi="Courier New"/>
      </w:rPr>
    </w:lvl>
    <w:lvl w:ilvl="8">
      <w:start w:val="1"/>
      <w:numFmt w:val="decimal"/>
      <w:lvlText w:val="%1.%2.%3.%4.%5.%6.%7.%8.%9"/>
      <w:lvlJc w:val="left"/>
      <w:pPr>
        <w:tabs>
          <w:tab w:val="num" w:pos="432"/>
        </w:tabs>
        <w:ind w:left="432" w:hanging="432"/>
      </w:pPr>
      <w:rPr>
        <w:rFonts w:ascii="Courier New" w:hAnsi="Courier New"/>
      </w:rPr>
    </w:lvl>
  </w:abstractNum>
  <w:abstractNum w:abstractNumId="14" w15:restartNumberingAfterBreak="0">
    <w:nsid w:val="0000000F"/>
    <w:multiLevelType w:val="multilevel"/>
    <w:tmpl w:val="0000000F"/>
    <w:name w:val="WW8Num15"/>
    <w:lvl w:ilvl="0">
      <w:start w:val="1"/>
      <w:numFmt w:val="bullet"/>
      <w:pStyle w:val="listBulleted"/>
      <w:lvlText w:val=""/>
      <w:lvlJc w:val="left"/>
      <w:pPr>
        <w:tabs>
          <w:tab w:val="num" w:pos="414"/>
        </w:tabs>
        <w:ind w:left="1494" w:hanging="360"/>
      </w:pPr>
      <w:rPr>
        <w:rFonts w:ascii="Symbol" w:hAnsi="Symbol"/>
        <w:b w:val="0"/>
        <w:i w:val="0"/>
        <w:caps w:val="0"/>
        <w:smallCaps w:val="0"/>
        <w:strike w:val="0"/>
        <w:dstrike w:val="0"/>
        <w:vanish w:val="0"/>
        <w:color w:val="000000"/>
        <w:spacing w:val="0"/>
        <w:kern w:val="1"/>
        <w:position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2)"/>
      <w:lvlJc w:val="left"/>
      <w:pPr>
        <w:tabs>
          <w:tab w:val="num" w:pos="414"/>
        </w:tabs>
        <w:ind w:left="2214" w:hanging="360"/>
      </w:pPr>
      <w:rPr>
        <w:rFonts w:cs="Times New Roman"/>
      </w:rPr>
    </w:lvl>
    <w:lvl w:ilvl="2">
      <w:start w:val="1"/>
      <w:numFmt w:val="bullet"/>
      <w:lvlText w:val=""/>
      <w:lvlJc w:val="left"/>
      <w:pPr>
        <w:tabs>
          <w:tab w:val="num" w:pos="414"/>
        </w:tabs>
        <w:ind w:left="3294" w:hanging="360"/>
      </w:pPr>
      <w:rPr>
        <w:rFonts w:ascii="Wingdings" w:hAnsi="Wingdings"/>
        <w:sz w:val="18"/>
      </w:rPr>
    </w:lvl>
    <w:lvl w:ilvl="3">
      <w:start w:val="1"/>
      <w:numFmt w:val="bullet"/>
      <w:lvlText w:val=""/>
      <w:lvlJc w:val="left"/>
      <w:pPr>
        <w:tabs>
          <w:tab w:val="num" w:pos="414"/>
        </w:tabs>
        <w:ind w:left="4014" w:hanging="360"/>
      </w:pPr>
      <w:rPr>
        <w:rFonts w:ascii="Symbol" w:hAnsi="Symbol"/>
        <w:b w:val="0"/>
        <w:i w:val="0"/>
        <w:caps w:val="0"/>
        <w:smallCaps w:val="0"/>
        <w:strike w:val="0"/>
        <w:dstrike w:val="0"/>
        <w:vanish w:val="0"/>
        <w:color w:val="000000"/>
        <w:spacing w:val="0"/>
        <w:kern w:val="1"/>
        <w:position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bullet"/>
      <w:lvlText w:val="o"/>
      <w:lvlJc w:val="left"/>
      <w:pPr>
        <w:tabs>
          <w:tab w:val="num" w:pos="414"/>
        </w:tabs>
        <w:ind w:left="4734" w:hanging="360"/>
      </w:pPr>
      <w:rPr>
        <w:rFonts w:ascii="Courier New" w:hAnsi="Courier New"/>
      </w:rPr>
    </w:lvl>
    <w:lvl w:ilvl="5">
      <w:start w:val="1"/>
      <w:numFmt w:val="bullet"/>
      <w:lvlText w:val=""/>
      <w:lvlJc w:val="left"/>
      <w:pPr>
        <w:tabs>
          <w:tab w:val="num" w:pos="414"/>
        </w:tabs>
        <w:ind w:left="5454" w:hanging="360"/>
      </w:pPr>
      <w:rPr>
        <w:rFonts w:ascii="Wingdings" w:hAnsi="Wingdings"/>
        <w:sz w:val="18"/>
      </w:rPr>
    </w:lvl>
    <w:lvl w:ilvl="6">
      <w:start w:val="1"/>
      <w:numFmt w:val="bullet"/>
      <w:lvlText w:val=""/>
      <w:lvlJc w:val="left"/>
      <w:pPr>
        <w:tabs>
          <w:tab w:val="num" w:pos="414"/>
        </w:tabs>
        <w:ind w:left="6174" w:hanging="360"/>
      </w:pPr>
      <w:rPr>
        <w:rFonts w:ascii="Symbol" w:hAnsi="Symbol"/>
        <w:b w:val="0"/>
        <w:i w:val="0"/>
        <w:caps w:val="0"/>
        <w:smallCaps w:val="0"/>
        <w:strike w:val="0"/>
        <w:dstrike w:val="0"/>
        <w:vanish w:val="0"/>
        <w:color w:val="000000"/>
        <w:spacing w:val="0"/>
        <w:kern w:val="1"/>
        <w:position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bullet"/>
      <w:lvlText w:val="o"/>
      <w:lvlJc w:val="left"/>
      <w:pPr>
        <w:tabs>
          <w:tab w:val="num" w:pos="414"/>
        </w:tabs>
        <w:ind w:left="6894" w:hanging="360"/>
      </w:pPr>
      <w:rPr>
        <w:rFonts w:ascii="Courier New" w:hAnsi="Courier New"/>
      </w:rPr>
    </w:lvl>
    <w:lvl w:ilvl="8">
      <w:start w:val="1"/>
      <w:numFmt w:val="bullet"/>
      <w:lvlText w:val=""/>
      <w:lvlJc w:val="left"/>
      <w:pPr>
        <w:tabs>
          <w:tab w:val="num" w:pos="414"/>
        </w:tabs>
        <w:ind w:left="7614" w:hanging="360"/>
      </w:pPr>
      <w:rPr>
        <w:rFonts w:ascii="Wingdings" w:hAnsi="Wingdings"/>
        <w:sz w:val="18"/>
      </w:rPr>
    </w:lvl>
  </w:abstractNum>
  <w:abstractNum w:abstractNumId="15" w15:restartNumberingAfterBreak="0">
    <w:nsid w:val="00000010"/>
    <w:multiLevelType w:val="multilevel"/>
    <w:tmpl w:val="00000010"/>
    <w:name w:val="WW8Num16"/>
    <w:lvl w:ilvl="0">
      <w:start w:val="1"/>
      <w:numFmt w:val="none"/>
      <w:pStyle w:val="a0"/>
      <w:suff w:val="nothing"/>
      <w:lvlText w:val=""/>
      <w:lvlJc w:val="left"/>
      <w:pPr>
        <w:tabs>
          <w:tab w:val="num" w:pos="0"/>
        </w:tabs>
        <w:ind w:left="1134" w:hanging="283"/>
      </w:pPr>
      <w:rPr>
        <w:rFonts w:ascii="Symbol" w:hAnsi="Symbol"/>
        <w:sz w:val="24"/>
      </w:rPr>
    </w:lvl>
    <w:lvl w:ilvl="1">
      <w:start w:val="1"/>
      <w:numFmt w:val="none"/>
      <w:suff w:val="nothing"/>
      <w:lvlText w:val=""/>
      <w:lvlJc w:val="left"/>
      <w:pPr>
        <w:tabs>
          <w:tab w:val="num" w:pos="0"/>
        </w:tabs>
        <w:ind w:left="1588" w:hanging="454"/>
      </w:pPr>
      <w:rPr>
        <w:rFonts w:ascii="Symbol" w:hAnsi="Symbol"/>
        <w:sz w:val="24"/>
      </w:rPr>
    </w:lvl>
    <w:lvl w:ilvl="2">
      <w:start w:val="1"/>
      <w:numFmt w:val="none"/>
      <w:suff w:val="nothing"/>
      <w:lvlText w:val=""/>
      <w:lvlJc w:val="left"/>
      <w:pPr>
        <w:tabs>
          <w:tab w:val="num" w:pos="0"/>
        </w:tabs>
        <w:ind w:left="2155" w:hanging="567"/>
      </w:pPr>
      <w:rPr>
        <w:rFonts w:ascii="Symbol" w:hAnsi="Symbol"/>
        <w:sz w:val="24"/>
      </w:rPr>
    </w:lvl>
    <w:lvl w:ilvl="3">
      <w:start w:val="1"/>
      <w:numFmt w:val="none"/>
      <w:suff w:val="nothing"/>
      <w:lvlText w:val=""/>
      <w:lvlJc w:val="left"/>
      <w:pPr>
        <w:tabs>
          <w:tab w:val="num" w:pos="0"/>
        </w:tabs>
        <w:ind w:left="2722" w:hanging="567"/>
      </w:pPr>
      <w:rPr>
        <w:rFonts w:ascii="Symbol" w:hAnsi="Symbol"/>
        <w:sz w:val="24"/>
      </w:rPr>
    </w:lvl>
    <w:lvl w:ilvl="4">
      <w:start w:val="1"/>
      <w:numFmt w:val="lowerLetter"/>
      <w:lvlText w:val="()%5"/>
      <w:lvlJc w:val="left"/>
      <w:pPr>
        <w:tabs>
          <w:tab w:val="num" w:pos="2651"/>
        </w:tabs>
        <w:ind w:left="2651" w:hanging="360"/>
      </w:pPr>
      <w:rPr>
        <w:rFonts w:cs="Times New Roman"/>
      </w:rPr>
    </w:lvl>
    <w:lvl w:ilvl="5">
      <w:start w:val="1"/>
      <w:numFmt w:val="lowerRoman"/>
      <w:lvlText w:val="()%6"/>
      <w:lvlJc w:val="left"/>
      <w:pPr>
        <w:tabs>
          <w:tab w:val="num" w:pos="3011"/>
        </w:tabs>
        <w:ind w:left="3011" w:hanging="360"/>
      </w:pPr>
      <w:rPr>
        <w:rFonts w:cs="Times New Roman"/>
      </w:rPr>
    </w:lvl>
    <w:lvl w:ilvl="6">
      <w:start w:val="1"/>
      <w:numFmt w:val="decimal"/>
      <w:lvlText w:val=".%7"/>
      <w:lvlJc w:val="left"/>
      <w:pPr>
        <w:tabs>
          <w:tab w:val="num" w:pos="3371"/>
        </w:tabs>
        <w:ind w:left="3371" w:hanging="360"/>
      </w:pPr>
      <w:rPr>
        <w:rFonts w:cs="Times New Roman"/>
      </w:rPr>
    </w:lvl>
    <w:lvl w:ilvl="7">
      <w:start w:val="1"/>
      <w:numFmt w:val="lowerLetter"/>
      <w:lvlText w:val=".%8"/>
      <w:lvlJc w:val="left"/>
      <w:pPr>
        <w:tabs>
          <w:tab w:val="num" w:pos="3731"/>
        </w:tabs>
        <w:ind w:left="3731" w:hanging="360"/>
      </w:pPr>
      <w:rPr>
        <w:rFonts w:cs="Times New Roman"/>
      </w:rPr>
    </w:lvl>
    <w:lvl w:ilvl="8">
      <w:start w:val="1"/>
      <w:numFmt w:val="lowerRoman"/>
      <w:lvlText w:val=".%9"/>
      <w:lvlJc w:val="left"/>
      <w:pPr>
        <w:tabs>
          <w:tab w:val="num" w:pos="4091"/>
        </w:tabs>
        <w:ind w:left="4091" w:hanging="360"/>
      </w:pPr>
      <w:rPr>
        <w:rFonts w:cs="Times New Roman"/>
      </w:rPr>
    </w:lvl>
  </w:abstractNum>
  <w:abstractNum w:abstractNumId="16" w15:restartNumberingAfterBreak="0">
    <w:nsid w:val="00000011"/>
    <w:multiLevelType w:val="singleLevel"/>
    <w:tmpl w:val="00000011"/>
    <w:name w:val="WW8Num17"/>
    <w:lvl w:ilvl="0">
      <w:start w:val="1"/>
      <w:numFmt w:val="decimal"/>
      <w:pStyle w:val="22"/>
      <w:lvlText w:val="%1)"/>
      <w:lvlJc w:val="left"/>
      <w:pPr>
        <w:tabs>
          <w:tab w:val="num" w:pos="0"/>
        </w:tabs>
        <w:ind w:left="2160" w:hanging="360"/>
      </w:pPr>
      <w:rPr>
        <w:rFonts w:ascii="Symbol" w:hAnsi="Symbol"/>
      </w:rPr>
    </w:lvl>
  </w:abstractNum>
  <w:abstractNum w:abstractNumId="17" w15:restartNumberingAfterBreak="0">
    <w:nsid w:val="00000012"/>
    <w:multiLevelType w:val="singleLevel"/>
    <w:tmpl w:val="00000012"/>
    <w:name w:val="WW8Num18"/>
    <w:lvl w:ilvl="0">
      <w:start w:val="1"/>
      <w:numFmt w:val="decimal"/>
      <w:pStyle w:val="Style2"/>
      <w:lvlText w:val="%1)"/>
      <w:lvlJc w:val="left"/>
      <w:pPr>
        <w:tabs>
          <w:tab w:val="num" w:pos="0"/>
        </w:tabs>
        <w:ind w:left="2160" w:hanging="360"/>
      </w:pPr>
      <w:rPr>
        <w:rFonts w:cs="Times New Roman"/>
      </w:rPr>
    </w:lvl>
  </w:abstractNum>
  <w:abstractNum w:abstractNumId="18" w15:restartNumberingAfterBreak="0">
    <w:nsid w:val="00000013"/>
    <w:multiLevelType w:val="multilevel"/>
    <w:tmpl w:val="00000013"/>
    <w:name w:val="WW8Num19"/>
    <w:lvl w:ilvl="0">
      <w:start w:val="1"/>
      <w:numFmt w:val="decimal"/>
      <w:pStyle w:val="12"/>
      <w:lvlText w:val="%1)"/>
      <w:lvlJc w:val="left"/>
      <w:pPr>
        <w:tabs>
          <w:tab w:val="num" w:pos="0"/>
        </w:tabs>
        <w:ind w:left="1080" w:hanging="360"/>
      </w:pPr>
      <w:rPr>
        <w:rFonts w:ascii="Symbol" w:hAnsi="Symbol"/>
      </w:rPr>
    </w:lvl>
    <w:lvl w:ilvl="1">
      <w:start w:val="1"/>
      <w:numFmt w:val="decimal"/>
      <w:lvlText w:val="%1.%2."/>
      <w:lvlJc w:val="left"/>
      <w:pPr>
        <w:tabs>
          <w:tab w:val="num" w:pos="1080"/>
        </w:tabs>
        <w:ind w:left="792" w:hanging="432"/>
      </w:pPr>
      <w:rPr>
        <w:rFonts w:ascii="Symbol" w:hAnsi="Symbol"/>
      </w:rPr>
    </w:lvl>
    <w:lvl w:ilvl="2">
      <w:start w:val="1"/>
      <w:numFmt w:val="decimal"/>
      <w:lvlText w:val="%1.%2.%3."/>
      <w:lvlJc w:val="left"/>
      <w:pPr>
        <w:tabs>
          <w:tab w:val="num" w:pos="1440"/>
        </w:tabs>
        <w:ind w:left="1224" w:hanging="504"/>
      </w:pPr>
      <w:rPr>
        <w:rFonts w:ascii="Symbol" w:hAnsi="Symbol"/>
      </w:rPr>
    </w:lvl>
    <w:lvl w:ilvl="3">
      <w:start w:val="1"/>
      <w:numFmt w:val="decimal"/>
      <w:lvlText w:val="%1.%2.%3.%4."/>
      <w:lvlJc w:val="left"/>
      <w:pPr>
        <w:tabs>
          <w:tab w:val="num" w:pos="2160"/>
        </w:tabs>
        <w:ind w:left="1728" w:hanging="648"/>
      </w:pPr>
      <w:rPr>
        <w:rFonts w:ascii="Symbol" w:hAnsi="Symbol"/>
      </w:rPr>
    </w:lvl>
    <w:lvl w:ilvl="4">
      <w:start w:val="1"/>
      <w:numFmt w:val="decimal"/>
      <w:lvlText w:val="%1.%2.%3.%4.%5."/>
      <w:lvlJc w:val="left"/>
      <w:pPr>
        <w:tabs>
          <w:tab w:val="num" w:pos="2880"/>
        </w:tabs>
        <w:ind w:left="2232" w:hanging="792"/>
      </w:pPr>
      <w:rPr>
        <w:rFonts w:ascii="Symbol" w:hAnsi="Symbol"/>
      </w:rPr>
    </w:lvl>
    <w:lvl w:ilvl="5">
      <w:start w:val="1"/>
      <w:numFmt w:val="decimal"/>
      <w:lvlText w:val="%1.%2.%3.%4.%5.%6."/>
      <w:lvlJc w:val="left"/>
      <w:pPr>
        <w:tabs>
          <w:tab w:val="num" w:pos="3240"/>
        </w:tabs>
        <w:ind w:left="2736" w:hanging="936"/>
      </w:pPr>
      <w:rPr>
        <w:rFonts w:ascii="Symbol" w:hAnsi="Symbol"/>
      </w:rPr>
    </w:lvl>
    <w:lvl w:ilvl="6">
      <w:start w:val="1"/>
      <w:numFmt w:val="decimal"/>
      <w:lvlText w:val="%1.%2.%3.%4.%5.%6.%7."/>
      <w:lvlJc w:val="left"/>
      <w:pPr>
        <w:tabs>
          <w:tab w:val="num" w:pos="3960"/>
        </w:tabs>
        <w:ind w:left="3240" w:hanging="1080"/>
      </w:pPr>
      <w:rPr>
        <w:rFonts w:ascii="Symbol" w:hAnsi="Symbol"/>
      </w:rPr>
    </w:lvl>
    <w:lvl w:ilvl="7">
      <w:start w:val="1"/>
      <w:numFmt w:val="decimal"/>
      <w:lvlText w:val="%1.%2.%3.%4.%5.%6.%7.%8."/>
      <w:lvlJc w:val="left"/>
      <w:pPr>
        <w:tabs>
          <w:tab w:val="num" w:pos="4320"/>
        </w:tabs>
        <w:ind w:left="3744" w:hanging="1224"/>
      </w:pPr>
      <w:rPr>
        <w:rFonts w:ascii="Symbol" w:hAnsi="Symbol"/>
      </w:rPr>
    </w:lvl>
    <w:lvl w:ilvl="8">
      <w:start w:val="1"/>
      <w:numFmt w:val="decimal"/>
      <w:lvlText w:val="%1.%2.%3.%4.%5.%6.%7.%8.%9."/>
      <w:lvlJc w:val="left"/>
      <w:pPr>
        <w:tabs>
          <w:tab w:val="num" w:pos="5040"/>
        </w:tabs>
        <w:ind w:left="4320" w:hanging="1440"/>
      </w:pPr>
      <w:rPr>
        <w:rFonts w:ascii="Symbol" w:hAnsi="Symbol"/>
      </w:rPr>
    </w:lvl>
  </w:abstractNum>
  <w:abstractNum w:abstractNumId="19" w15:restartNumberingAfterBreak="0">
    <w:nsid w:val="00000014"/>
    <w:multiLevelType w:val="multilevel"/>
    <w:tmpl w:val="00000014"/>
    <w:name w:val="WW8Num20"/>
    <w:lvl w:ilvl="0">
      <w:start w:val="1"/>
      <w:numFmt w:val="bullet"/>
      <w:pStyle w:val="listLettered"/>
      <w:lvlText w:val=""/>
      <w:lvlJc w:val="left"/>
      <w:pPr>
        <w:tabs>
          <w:tab w:val="num" w:pos="1440"/>
        </w:tabs>
        <w:ind w:left="1440" w:hanging="360"/>
      </w:pPr>
      <w:rPr>
        <w:rFonts w:ascii="Symbol" w:hAnsi="Symbol"/>
        <w:sz w:val="28"/>
      </w:rPr>
    </w:lvl>
    <w:lvl w:ilvl="1">
      <w:start w:val="1"/>
      <w:numFmt w:val="bullet"/>
      <w:lvlText w:val=""/>
      <w:lvlJc w:val="left"/>
      <w:pPr>
        <w:tabs>
          <w:tab w:val="num" w:pos="1440"/>
        </w:tabs>
        <w:ind w:left="1440" w:hanging="360"/>
      </w:pPr>
      <w:rPr>
        <w:rFonts w:ascii="Symbol" w:hAnsi="Symbol"/>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sz w:val="28"/>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sz w:val="28"/>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0" w15:restartNumberingAfterBreak="0">
    <w:nsid w:val="00000015"/>
    <w:multiLevelType w:val="singleLevel"/>
    <w:tmpl w:val="00000015"/>
    <w:name w:val="WW8Num21"/>
    <w:lvl w:ilvl="0">
      <w:start w:val="1"/>
      <w:numFmt w:val="bullet"/>
      <w:pStyle w:val="a1"/>
      <w:lvlText w:val=""/>
      <w:lvlJc w:val="left"/>
      <w:pPr>
        <w:tabs>
          <w:tab w:val="num" w:pos="720"/>
        </w:tabs>
        <w:ind w:left="720" w:hanging="360"/>
      </w:pPr>
      <w:rPr>
        <w:rFonts w:ascii="Symbol" w:hAnsi="Symbol"/>
      </w:rPr>
    </w:lvl>
  </w:abstractNum>
  <w:abstractNum w:abstractNumId="21" w15:restartNumberingAfterBreak="0">
    <w:nsid w:val="00000016"/>
    <w:multiLevelType w:val="singleLevel"/>
    <w:tmpl w:val="00000016"/>
    <w:name w:val="WW8Num22"/>
    <w:lvl w:ilvl="0">
      <w:start w:val="1"/>
      <w:numFmt w:val="bullet"/>
      <w:pStyle w:val="30"/>
      <w:lvlText w:val=""/>
      <w:lvlJc w:val="left"/>
      <w:pPr>
        <w:tabs>
          <w:tab w:val="num" w:pos="0"/>
        </w:tabs>
        <w:ind w:left="2880" w:hanging="360"/>
      </w:pPr>
      <w:rPr>
        <w:rFonts w:ascii="Symbol" w:hAnsi="Symbol" w:cs="Times New Roman"/>
      </w:rPr>
    </w:lvl>
  </w:abstractNum>
  <w:abstractNum w:abstractNumId="22" w15:restartNumberingAfterBreak="0">
    <w:nsid w:val="03062537"/>
    <w:multiLevelType w:val="multilevel"/>
    <w:tmpl w:val="84E0165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E5C66B0"/>
    <w:multiLevelType w:val="hybridMultilevel"/>
    <w:tmpl w:val="52063770"/>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4" w15:restartNumberingAfterBreak="0">
    <w:nsid w:val="1FEA0014"/>
    <w:multiLevelType w:val="multilevel"/>
    <w:tmpl w:val="6584D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0290A3E"/>
    <w:multiLevelType w:val="multilevel"/>
    <w:tmpl w:val="483692A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 w15:restartNumberingAfterBreak="0">
    <w:nsid w:val="2D6A03B5"/>
    <w:multiLevelType w:val="multilevel"/>
    <w:tmpl w:val="BCBAB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0FF757A"/>
    <w:multiLevelType w:val="multilevel"/>
    <w:tmpl w:val="58A63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1984A1B"/>
    <w:multiLevelType w:val="multilevel"/>
    <w:tmpl w:val="84E0165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2130DD1"/>
    <w:multiLevelType w:val="multilevel"/>
    <w:tmpl w:val="84E0165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942037A"/>
    <w:multiLevelType w:val="multilevel"/>
    <w:tmpl w:val="268E6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C975EC6"/>
    <w:multiLevelType w:val="multilevel"/>
    <w:tmpl w:val="84E0165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DBA7B1F"/>
    <w:multiLevelType w:val="multilevel"/>
    <w:tmpl w:val="84E0165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5663422"/>
    <w:multiLevelType w:val="multilevel"/>
    <w:tmpl w:val="534CD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58744D6"/>
    <w:multiLevelType w:val="multilevel"/>
    <w:tmpl w:val="F542A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5B51759"/>
    <w:multiLevelType w:val="multilevel"/>
    <w:tmpl w:val="CF6E42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6367945"/>
    <w:multiLevelType w:val="multilevel"/>
    <w:tmpl w:val="566CD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7057DE0"/>
    <w:multiLevelType w:val="multilevel"/>
    <w:tmpl w:val="8AC67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AF20205"/>
    <w:multiLevelType w:val="multilevel"/>
    <w:tmpl w:val="46324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1075C38"/>
    <w:multiLevelType w:val="multilevel"/>
    <w:tmpl w:val="15360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2B431AC"/>
    <w:multiLevelType w:val="multilevel"/>
    <w:tmpl w:val="883AA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2E21DBF"/>
    <w:multiLevelType w:val="multilevel"/>
    <w:tmpl w:val="AA3AE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EDB6034"/>
    <w:multiLevelType w:val="multilevel"/>
    <w:tmpl w:val="C9C64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66225315">
    <w:abstractNumId w:val="0"/>
  </w:num>
  <w:num w:numId="2" w16cid:durableId="2073579673">
    <w:abstractNumId w:val="1"/>
  </w:num>
  <w:num w:numId="3" w16cid:durableId="1794594093">
    <w:abstractNumId w:val="2"/>
  </w:num>
  <w:num w:numId="4" w16cid:durableId="515996122">
    <w:abstractNumId w:val="3"/>
  </w:num>
  <w:num w:numId="5" w16cid:durableId="479077287">
    <w:abstractNumId w:val="4"/>
  </w:num>
  <w:num w:numId="6" w16cid:durableId="753405414">
    <w:abstractNumId w:val="5"/>
  </w:num>
  <w:num w:numId="7" w16cid:durableId="1482387652">
    <w:abstractNumId w:val="6"/>
  </w:num>
  <w:num w:numId="8" w16cid:durableId="1377511311">
    <w:abstractNumId w:val="7"/>
  </w:num>
  <w:num w:numId="9" w16cid:durableId="1296332282">
    <w:abstractNumId w:val="8"/>
  </w:num>
  <w:num w:numId="10" w16cid:durableId="1141532258">
    <w:abstractNumId w:val="9"/>
  </w:num>
  <w:num w:numId="11" w16cid:durableId="346448426">
    <w:abstractNumId w:val="10"/>
  </w:num>
  <w:num w:numId="12" w16cid:durableId="1180854426">
    <w:abstractNumId w:val="11"/>
  </w:num>
  <w:num w:numId="13" w16cid:durableId="1272931269">
    <w:abstractNumId w:val="12"/>
  </w:num>
  <w:num w:numId="14" w16cid:durableId="857429760">
    <w:abstractNumId w:val="13"/>
  </w:num>
  <w:num w:numId="15" w16cid:durableId="80612079">
    <w:abstractNumId w:val="14"/>
  </w:num>
  <w:num w:numId="16" w16cid:durableId="925768015">
    <w:abstractNumId w:val="15"/>
  </w:num>
  <w:num w:numId="17" w16cid:durableId="880940024">
    <w:abstractNumId w:val="16"/>
  </w:num>
  <w:num w:numId="18" w16cid:durableId="1960530757">
    <w:abstractNumId w:val="17"/>
  </w:num>
  <w:num w:numId="19" w16cid:durableId="1983076124">
    <w:abstractNumId w:val="18"/>
  </w:num>
  <w:num w:numId="20" w16cid:durableId="1769496654">
    <w:abstractNumId w:val="19"/>
  </w:num>
  <w:num w:numId="21" w16cid:durableId="193929571">
    <w:abstractNumId w:val="20"/>
  </w:num>
  <w:num w:numId="22" w16cid:durableId="2000380605">
    <w:abstractNumId w:val="21"/>
  </w:num>
  <w:num w:numId="23" w16cid:durableId="438527490">
    <w:abstractNumId w:val="42"/>
  </w:num>
  <w:num w:numId="24" w16cid:durableId="2003197498">
    <w:abstractNumId w:val="23"/>
  </w:num>
  <w:num w:numId="25" w16cid:durableId="144517144">
    <w:abstractNumId w:val="36"/>
  </w:num>
  <w:num w:numId="26" w16cid:durableId="2080974821">
    <w:abstractNumId w:val="28"/>
  </w:num>
  <w:num w:numId="27" w16cid:durableId="1072463279">
    <w:abstractNumId w:val="41"/>
  </w:num>
  <w:num w:numId="28" w16cid:durableId="1330523324">
    <w:abstractNumId w:val="29"/>
  </w:num>
  <w:num w:numId="29" w16cid:durableId="1882131796">
    <w:abstractNumId w:val="38"/>
  </w:num>
  <w:num w:numId="30" w16cid:durableId="1575234613">
    <w:abstractNumId w:val="32"/>
  </w:num>
  <w:num w:numId="31" w16cid:durableId="29956485">
    <w:abstractNumId w:val="39"/>
  </w:num>
  <w:num w:numId="32" w16cid:durableId="1191335425">
    <w:abstractNumId w:val="31"/>
  </w:num>
  <w:num w:numId="33" w16cid:durableId="138307385">
    <w:abstractNumId w:val="40"/>
  </w:num>
  <w:num w:numId="34" w16cid:durableId="1549220949">
    <w:abstractNumId w:val="22"/>
  </w:num>
  <w:num w:numId="35" w16cid:durableId="1481196182">
    <w:abstractNumId w:val="25"/>
  </w:num>
  <w:num w:numId="36" w16cid:durableId="1801485993">
    <w:abstractNumId w:val="35"/>
  </w:num>
  <w:num w:numId="37" w16cid:durableId="1145659085">
    <w:abstractNumId w:val="37"/>
  </w:num>
  <w:num w:numId="38" w16cid:durableId="188569678">
    <w:abstractNumId w:val="34"/>
  </w:num>
  <w:num w:numId="39" w16cid:durableId="1365398180">
    <w:abstractNumId w:val="33"/>
  </w:num>
  <w:num w:numId="40" w16cid:durableId="1197960941">
    <w:abstractNumId w:val="24"/>
  </w:num>
  <w:num w:numId="41" w16cid:durableId="1886529372">
    <w:abstractNumId w:val="30"/>
  </w:num>
  <w:num w:numId="42" w16cid:durableId="923337328">
    <w:abstractNumId w:val="26"/>
  </w:num>
  <w:num w:numId="43" w16cid:durableId="1870297333">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a2"/>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904"/>
    <w:rsid w:val="000749DC"/>
    <w:rsid w:val="001D28EB"/>
    <w:rsid w:val="002207B1"/>
    <w:rsid w:val="00290FC0"/>
    <w:rsid w:val="002C31B9"/>
    <w:rsid w:val="003C11BD"/>
    <w:rsid w:val="003D0FFF"/>
    <w:rsid w:val="0042196F"/>
    <w:rsid w:val="004A0883"/>
    <w:rsid w:val="004A7224"/>
    <w:rsid w:val="0051254C"/>
    <w:rsid w:val="00552A23"/>
    <w:rsid w:val="00582475"/>
    <w:rsid w:val="005F5C0D"/>
    <w:rsid w:val="00626CD6"/>
    <w:rsid w:val="006543D2"/>
    <w:rsid w:val="006713F5"/>
    <w:rsid w:val="006E14D6"/>
    <w:rsid w:val="00710882"/>
    <w:rsid w:val="00736123"/>
    <w:rsid w:val="00777231"/>
    <w:rsid w:val="008B6904"/>
    <w:rsid w:val="008F3992"/>
    <w:rsid w:val="00970EC3"/>
    <w:rsid w:val="009D7229"/>
    <w:rsid w:val="00A32958"/>
    <w:rsid w:val="00A67852"/>
    <w:rsid w:val="00AA1740"/>
    <w:rsid w:val="00AE7C74"/>
    <w:rsid w:val="00B77D8A"/>
    <w:rsid w:val="00BA499C"/>
    <w:rsid w:val="00BB6C0E"/>
    <w:rsid w:val="00DA62AB"/>
    <w:rsid w:val="00DD32F8"/>
    <w:rsid w:val="00ED1D88"/>
    <w:rsid w:val="00F568AF"/>
    <w:rsid w:val="00F56A49"/>
    <w:rsid w:val="00FB6E18"/>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44346985"/>
  <w15:chartTrackingRefBased/>
  <w15:docId w15:val="{AB4E5E6E-164E-495E-B89E-D848983F7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ru-BY" w:eastAsia="ru-BY"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pPr>
      <w:suppressAutoHyphens/>
      <w:jc w:val="both"/>
    </w:pPr>
    <w:rPr>
      <w:rFonts w:ascii="ГОСТ тип А" w:hAnsi="ГОСТ тип А"/>
      <w:i/>
      <w:sz w:val="28"/>
      <w:lang w:val="ru-RU" w:eastAsia="ar-SA"/>
    </w:rPr>
  </w:style>
  <w:style w:type="paragraph" w:styleId="1">
    <w:name w:val="heading 1"/>
    <w:basedOn w:val="a2"/>
    <w:next w:val="a2"/>
    <w:qFormat/>
    <w:pPr>
      <w:keepNext/>
      <w:pageBreakBefore/>
      <w:numPr>
        <w:numId w:val="1"/>
      </w:numPr>
      <w:spacing w:before="160" w:after="240"/>
      <w:jc w:val="left"/>
      <w:outlineLvl w:val="0"/>
    </w:pPr>
    <w:rPr>
      <w:rFonts w:ascii="Times New Roman" w:hAnsi="Times New Roman"/>
      <w:b/>
      <w:i w:val="0"/>
      <w:sz w:val="24"/>
    </w:rPr>
  </w:style>
  <w:style w:type="paragraph" w:styleId="2">
    <w:name w:val="heading 2"/>
    <w:basedOn w:val="a2"/>
    <w:next w:val="a2"/>
    <w:qFormat/>
    <w:pPr>
      <w:keepNext/>
      <w:numPr>
        <w:ilvl w:val="1"/>
        <w:numId w:val="1"/>
      </w:numPr>
      <w:spacing w:before="160" w:after="240"/>
      <w:jc w:val="left"/>
      <w:outlineLvl w:val="1"/>
    </w:pPr>
    <w:rPr>
      <w:rFonts w:ascii="Times New Roman" w:hAnsi="Times New Roman" w:cs="Arial"/>
      <w:b/>
      <w:bCs/>
      <w:i w:val="0"/>
      <w:iCs/>
      <w:sz w:val="24"/>
      <w:szCs w:val="28"/>
    </w:rPr>
  </w:style>
  <w:style w:type="paragraph" w:styleId="3">
    <w:name w:val="heading 3"/>
    <w:basedOn w:val="a2"/>
    <w:next w:val="a2"/>
    <w:qFormat/>
    <w:pPr>
      <w:keepNext/>
      <w:numPr>
        <w:ilvl w:val="2"/>
        <w:numId w:val="1"/>
      </w:numPr>
      <w:spacing w:before="160" w:after="300"/>
      <w:jc w:val="left"/>
      <w:outlineLvl w:val="2"/>
    </w:pPr>
    <w:rPr>
      <w:rFonts w:ascii="Times New Roman" w:hAnsi="Times New Roman" w:cs="Arial"/>
      <w:b/>
      <w:bCs/>
      <w:i w:val="0"/>
      <w:sz w:val="24"/>
      <w:szCs w:val="26"/>
    </w:rPr>
  </w:style>
  <w:style w:type="paragraph" w:styleId="4">
    <w:name w:val="heading 4"/>
    <w:basedOn w:val="a2"/>
    <w:next w:val="a2"/>
    <w:qFormat/>
    <w:pPr>
      <w:keepNext/>
      <w:numPr>
        <w:ilvl w:val="3"/>
        <w:numId w:val="1"/>
      </w:numPr>
      <w:spacing w:before="160" w:after="300"/>
      <w:ind w:left="1208" w:hanging="357"/>
      <w:outlineLvl w:val="3"/>
    </w:pPr>
    <w:rPr>
      <w:rFonts w:ascii="Times New Roman" w:hAnsi="Times New Roman"/>
      <w:b/>
      <w:bCs/>
      <w:i w:val="0"/>
      <w:sz w:val="24"/>
      <w:szCs w:val="28"/>
    </w:rPr>
  </w:style>
  <w:style w:type="paragraph" w:styleId="5">
    <w:name w:val="heading 5"/>
    <w:basedOn w:val="a2"/>
    <w:next w:val="a2"/>
    <w:qFormat/>
    <w:pPr>
      <w:numPr>
        <w:ilvl w:val="4"/>
        <w:numId w:val="1"/>
      </w:numPr>
      <w:spacing w:before="240" w:after="60"/>
      <w:outlineLvl w:val="4"/>
    </w:pPr>
    <w:rPr>
      <w:rFonts w:ascii="Calibri" w:hAnsi="Calibri"/>
      <w:b/>
      <w:bCs/>
      <w:iCs/>
      <w:sz w:val="26"/>
      <w:szCs w:val="26"/>
    </w:rPr>
  </w:style>
  <w:style w:type="paragraph" w:styleId="6">
    <w:name w:val="heading 6"/>
    <w:basedOn w:val="a2"/>
    <w:next w:val="a2"/>
    <w:qFormat/>
    <w:pPr>
      <w:numPr>
        <w:ilvl w:val="5"/>
        <w:numId w:val="1"/>
      </w:numPr>
      <w:spacing w:before="240" w:after="60"/>
      <w:outlineLvl w:val="5"/>
    </w:pPr>
    <w:rPr>
      <w:rFonts w:ascii="Calibri" w:hAnsi="Calibri"/>
      <w:b/>
      <w:bCs/>
      <w:sz w:val="22"/>
      <w:szCs w:val="22"/>
    </w:rPr>
  </w:style>
  <w:style w:type="paragraph" w:styleId="7">
    <w:name w:val="heading 7"/>
    <w:basedOn w:val="a2"/>
    <w:next w:val="a2"/>
    <w:qFormat/>
    <w:pPr>
      <w:numPr>
        <w:ilvl w:val="6"/>
        <w:numId w:val="1"/>
      </w:numPr>
      <w:spacing w:before="240" w:after="120" w:line="360" w:lineRule="auto"/>
      <w:jc w:val="left"/>
      <w:outlineLvl w:val="6"/>
    </w:pPr>
    <w:rPr>
      <w:rFonts w:ascii="Arial" w:hAnsi="Arial" w:cs="Arial"/>
      <w:iCs/>
      <w:sz w:val="24"/>
      <w:szCs w:val="24"/>
    </w:rPr>
  </w:style>
  <w:style w:type="paragraph" w:styleId="8">
    <w:name w:val="heading 8"/>
    <w:basedOn w:val="a2"/>
    <w:next w:val="a2"/>
    <w:qFormat/>
    <w:pPr>
      <w:numPr>
        <w:ilvl w:val="7"/>
        <w:numId w:val="1"/>
      </w:numPr>
      <w:spacing w:before="240" w:after="120" w:line="360" w:lineRule="auto"/>
      <w:jc w:val="left"/>
      <w:outlineLvl w:val="7"/>
    </w:pPr>
    <w:rPr>
      <w:rFonts w:ascii="Arial" w:hAnsi="Arial" w:cs="Arial"/>
      <w:iCs/>
      <w:sz w:val="24"/>
      <w:szCs w:val="24"/>
    </w:rPr>
  </w:style>
  <w:style w:type="paragraph" w:styleId="9">
    <w:name w:val="heading 9"/>
    <w:basedOn w:val="a2"/>
    <w:next w:val="a2"/>
    <w:qFormat/>
    <w:pPr>
      <w:numPr>
        <w:ilvl w:val="8"/>
        <w:numId w:val="1"/>
      </w:numPr>
      <w:spacing w:before="240" w:after="60" w:line="360" w:lineRule="auto"/>
      <w:jc w:val="left"/>
      <w:outlineLvl w:val="8"/>
    </w:pPr>
    <w:rPr>
      <w:rFonts w:ascii="Arial" w:hAnsi="Arial" w:cs="Arial"/>
      <w:i w:val="0"/>
      <w:sz w:val="22"/>
      <w:szCs w:val="22"/>
    </w:rPr>
  </w:style>
  <w:style w:type="character" w:default="1" w:styleId="a3">
    <w:name w:val="Default Paragraph Font"/>
    <w:uiPriority w:val="1"/>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WW8Num1z0">
    <w:name w:val="WW8Num1z0"/>
    <w:rPr>
      <w:rFonts w:ascii="Symbol" w:hAnsi="Symbol"/>
    </w:rPr>
  </w:style>
  <w:style w:type="character" w:customStyle="1" w:styleId="WW8Num1z3">
    <w:name w:val="WW8Num1z3"/>
    <w:rPr>
      <w:rFonts w:ascii="Times" w:hAnsi="Times" w:cs="Times New Roman"/>
      <w:b/>
      <w:i w:val="0"/>
      <w:sz w:val="24"/>
    </w:rPr>
  </w:style>
  <w:style w:type="character" w:customStyle="1" w:styleId="WW8Num1z4">
    <w:name w:val="WW8Num1z4"/>
    <w:rPr>
      <w:rFonts w:ascii="Times New Roman Bold" w:hAnsi="Times New Roman Bold" w:cs="Times New Roman"/>
      <w:b/>
      <w:i w:val="0"/>
      <w:sz w:val="24"/>
    </w:rPr>
  </w:style>
  <w:style w:type="character" w:customStyle="1" w:styleId="WW8Num1z8">
    <w:name w:val="WW8Num1z8"/>
    <w:rPr>
      <w:rFonts w:ascii="Times" w:hAnsi="Times" w:cs="Times"/>
      <w:b w:val="0"/>
      <w:bCs w:val="0"/>
      <w:i w:val="0"/>
      <w:iCs w:val="0"/>
      <w:caps w:val="0"/>
      <w:smallCaps w:val="0"/>
      <w:strike w:val="0"/>
      <w:dstrike w:val="0"/>
      <w:vanish w:val="0"/>
      <w:color w:val="000000"/>
      <w:spacing w:val="0"/>
      <w:w w:val="100"/>
      <w:kern w:val="1"/>
      <w:position w:val="0"/>
      <w:sz w:val="2"/>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2z0">
    <w:name w:val="WW8Num2z0"/>
    <w:rPr>
      <w:rFonts w:ascii="Symbol" w:hAnsi="Symbol"/>
    </w:rPr>
  </w:style>
  <w:style w:type="character" w:customStyle="1" w:styleId="WW8Num3z0">
    <w:name w:val="WW8Num3z0"/>
    <w:rPr>
      <w:rFonts w:cs="Times New Roman"/>
    </w:rPr>
  </w:style>
  <w:style w:type="character" w:customStyle="1" w:styleId="WW8Num4z0">
    <w:name w:val="WW8Num4z0"/>
    <w:rPr>
      <w:rFonts w:ascii="Times New Roman" w:hAnsi="Times New Roman" w:cs="Times New Roman"/>
      <w:b w:val="0"/>
      <w:bCs w:val="0"/>
      <w:i w:val="0"/>
      <w:iCs w:val="0"/>
      <w:caps w:val="0"/>
      <w:smallCaps w:val="0"/>
      <w:strike w:val="0"/>
      <w:dstrike w:val="0"/>
      <w:vanish w:val="0"/>
      <w:color w:val="000000"/>
      <w:spacing w:val="0"/>
      <w:kern w:val="1"/>
      <w:position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4z1">
    <w:name w:val="WW8Num4z1"/>
    <w:rPr>
      <w:rFonts w:cs="Times New Roman"/>
    </w:rPr>
  </w:style>
  <w:style w:type="character" w:customStyle="1" w:styleId="WW8Num4z2">
    <w:name w:val="WW8Num4z2"/>
    <w:rPr>
      <w:rFonts w:ascii="Symbol" w:hAnsi="Symbol"/>
    </w:rPr>
  </w:style>
  <w:style w:type="character" w:customStyle="1" w:styleId="WW8Num5z0">
    <w:name w:val="WW8Num5z0"/>
    <w:rPr>
      <w:rFonts w:ascii="Symbol" w:hAnsi="Symbol"/>
    </w:rPr>
  </w:style>
  <w:style w:type="character" w:customStyle="1" w:styleId="WW8Num5z1">
    <w:name w:val="WW8Num5z1"/>
    <w:rPr>
      <w:rFonts w:ascii="Courier New" w:hAnsi="Courier New"/>
    </w:rPr>
  </w:style>
  <w:style w:type="character" w:customStyle="1" w:styleId="WW8Num5z2">
    <w:name w:val="WW8Num5z2"/>
    <w:rPr>
      <w:rFonts w:ascii="Wingdings" w:hAnsi="Wingdings"/>
    </w:rPr>
  </w:style>
  <w:style w:type="character" w:customStyle="1" w:styleId="WW8Num5z3">
    <w:name w:val="WW8Num5z3"/>
    <w:rPr>
      <w:rFonts w:ascii="Symbol" w:hAnsi="Symbol"/>
    </w:rPr>
  </w:style>
  <w:style w:type="character" w:customStyle="1" w:styleId="WW8Num6z0">
    <w:name w:val="WW8Num6z0"/>
    <w:rPr>
      <w:rFonts w:cs="Times New Roman"/>
    </w:rPr>
  </w:style>
  <w:style w:type="character" w:customStyle="1" w:styleId="WW8Num7z0">
    <w:name w:val="WW8Num7z0"/>
    <w:rPr>
      <w:rFonts w:ascii="Symbol" w:hAnsi="Symbol"/>
    </w:rPr>
  </w:style>
  <w:style w:type="character" w:customStyle="1" w:styleId="WW8Num8z0">
    <w:name w:val="WW8Num8z0"/>
    <w:rPr>
      <w:rFonts w:ascii="Times New Roman" w:hAnsi="Times New Roman" w:cs="Times New Roman"/>
      <w:b w:val="0"/>
      <w:i w:val="0"/>
      <w:sz w:val="24"/>
    </w:rPr>
  </w:style>
  <w:style w:type="character" w:customStyle="1" w:styleId="WW8Num9z0">
    <w:name w:val="WW8Num9z0"/>
    <w:rPr>
      <w:rFonts w:ascii="Symbol" w:hAnsi="Symbol"/>
    </w:rPr>
  </w:style>
  <w:style w:type="character" w:customStyle="1" w:styleId="WW8Num10z0">
    <w:name w:val="WW8Num10z0"/>
    <w:rPr>
      <w:rFonts w:cs="Times New Roman"/>
    </w:rPr>
  </w:style>
  <w:style w:type="character" w:customStyle="1" w:styleId="WW8Num11z0">
    <w:name w:val="WW8Num11z0"/>
    <w:rPr>
      <w:rFonts w:ascii="Symbol" w:hAnsi="Symbol"/>
    </w:rPr>
  </w:style>
  <w:style w:type="character" w:customStyle="1" w:styleId="WW8Num12z0">
    <w:name w:val="WW8Num12z0"/>
    <w:rPr>
      <w:rFonts w:ascii="Symbol" w:hAnsi="Symbol"/>
    </w:rPr>
  </w:style>
  <w:style w:type="character" w:customStyle="1" w:styleId="WW8Num13z0">
    <w:name w:val="WW8Num13z0"/>
    <w:rPr>
      <w:rFonts w:ascii="Symbol" w:hAnsi="Symbol"/>
    </w:rPr>
  </w:style>
  <w:style w:type="character" w:customStyle="1" w:styleId="WW8Num14z0">
    <w:name w:val="WW8Num14z0"/>
    <w:rPr>
      <w:rFonts w:ascii="Symbol" w:hAnsi="Symbol"/>
    </w:rPr>
  </w:style>
  <w:style w:type="character" w:customStyle="1" w:styleId="WW8Num14z1">
    <w:name w:val="WW8Num14z1"/>
    <w:rPr>
      <w:rFonts w:ascii="Courier New" w:hAnsi="Courier New"/>
    </w:rPr>
  </w:style>
  <w:style w:type="character" w:customStyle="1" w:styleId="WW8Num15z0">
    <w:name w:val="WW8Num15z0"/>
    <w:rPr>
      <w:rFonts w:ascii="Symbol" w:hAnsi="Symbol"/>
      <w:b w:val="0"/>
      <w:i w:val="0"/>
      <w:caps w:val="0"/>
      <w:smallCaps w:val="0"/>
      <w:strike w:val="0"/>
      <w:dstrike w:val="0"/>
      <w:vanish w:val="0"/>
      <w:color w:val="000000"/>
      <w:spacing w:val="0"/>
      <w:kern w:val="1"/>
      <w:position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15z1">
    <w:name w:val="WW8Num15z1"/>
    <w:rPr>
      <w:rFonts w:cs="Times New Roman"/>
    </w:rPr>
  </w:style>
  <w:style w:type="character" w:customStyle="1" w:styleId="WW8Num15z2">
    <w:name w:val="WW8Num15z2"/>
    <w:rPr>
      <w:rFonts w:ascii="Symbol" w:hAnsi="Symbol"/>
      <w:sz w:val="18"/>
    </w:rPr>
  </w:style>
  <w:style w:type="character" w:customStyle="1" w:styleId="WW8Num15z4">
    <w:name w:val="WW8Num15z4"/>
    <w:rPr>
      <w:rFonts w:ascii="Courier New" w:hAnsi="Courier New"/>
    </w:rPr>
  </w:style>
  <w:style w:type="character" w:customStyle="1" w:styleId="WW8Num16z0">
    <w:name w:val="WW8Num16z0"/>
    <w:rPr>
      <w:rFonts w:ascii="Symbol" w:hAnsi="Symbol"/>
      <w:sz w:val="24"/>
    </w:rPr>
  </w:style>
  <w:style w:type="character" w:customStyle="1" w:styleId="WW8Num16z4">
    <w:name w:val="WW8Num16z4"/>
    <w:rPr>
      <w:rFonts w:cs="Times New Roman"/>
    </w:rPr>
  </w:style>
  <w:style w:type="character" w:customStyle="1" w:styleId="WW8Num17z0">
    <w:name w:val="WW8Num17z0"/>
    <w:rPr>
      <w:rFonts w:ascii="Symbol" w:hAnsi="Symbol"/>
    </w:rPr>
  </w:style>
  <w:style w:type="character" w:customStyle="1" w:styleId="WW8Num18z0">
    <w:name w:val="WW8Num18z0"/>
    <w:rPr>
      <w:rFonts w:cs="Times New Roman"/>
    </w:rPr>
  </w:style>
  <w:style w:type="character" w:customStyle="1" w:styleId="WW8Num19z0">
    <w:name w:val="WW8Num19z0"/>
    <w:rPr>
      <w:rFonts w:ascii="Symbol" w:hAnsi="Symbol"/>
    </w:rPr>
  </w:style>
  <w:style w:type="character" w:customStyle="1" w:styleId="WW8Num20z0">
    <w:name w:val="WW8Num20z0"/>
    <w:rPr>
      <w:rFonts w:ascii="Symbol" w:hAnsi="Symbol"/>
      <w:sz w:val="28"/>
    </w:rPr>
  </w:style>
  <w:style w:type="character" w:customStyle="1" w:styleId="WW8Num20z1">
    <w:name w:val="WW8Num20z1"/>
    <w:rPr>
      <w:rFonts w:ascii="Courier New" w:hAnsi="Courier New"/>
    </w:rPr>
  </w:style>
  <w:style w:type="character" w:customStyle="1" w:styleId="WW8Num20z2">
    <w:name w:val="WW8Num20z2"/>
    <w:rPr>
      <w:rFonts w:ascii="Wingdings" w:hAnsi="Wingdings"/>
    </w:rPr>
  </w:style>
  <w:style w:type="character" w:customStyle="1" w:styleId="WW8Num20z4">
    <w:name w:val="WW8Num20z4"/>
    <w:rPr>
      <w:rFonts w:ascii="Courier New" w:hAnsi="Courier New"/>
    </w:rPr>
  </w:style>
  <w:style w:type="character" w:customStyle="1" w:styleId="WW8Num21z0">
    <w:name w:val="WW8Num21z0"/>
    <w:rPr>
      <w:rFonts w:ascii="Symbol" w:hAnsi="Symbol"/>
    </w:rPr>
  </w:style>
  <w:style w:type="character" w:customStyle="1" w:styleId="WW8Num22z0">
    <w:name w:val="WW8Num22z0"/>
    <w:rPr>
      <w:rFonts w:cs="Times New Roman"/>
    </w:rPr>
  </w:style>
  <w:style w:type="character" w:customStyle="1" w:styleId="13">
    <w:name w:val="Основной шрифт абзаца1"/>
  </w:style>
  <w:style w:type="character" w:customStyle="1" w:styleId="WW8Num3z3">
    <w:name w:val="WW8Num3z3"/>
    <w:rPr>
      <w:rFonts w:ascii="Times" w:hAnsi="Times" w:cs="Times New Roman"/>
      <w:b/>
      <w:i w:val="0"/>
      <w:sz w:val="24"/>
    </w:rPr>
  </w:style>
  <w:style w:type="character" w:customStyle="1" w:styleId="WW8Num3z4">
    <w:name w:val="WW8Num3z4"/>
    <w:rPr>
      <w:rFonts w:ascii="Times New Roman Bold" w:hAnsi="Times New Roman Bold" w:cs="Times New Roman"/>
      <w:b/>
      <w:i w:val="0"/>
      <w:sz w:val="24"/>
    </w:rPr>
  </w:style>
  <w:style w:type="character" w:customStyle="1" w:styleId="WW8Num3z8">
    <w:name w:val="WW8Num3z8"/>
    <w:rPr>
      <w:rFonts w:ascii="Times" w:hAnsi="Times" w:cs="Times"/>
      <w:b w:val="0"/>
      <w:bCs w:val="0"/>
      <w:i w:val="0"/>
      <w:iCs w:val="0"/>
      <w:caps w:val="0"/>
      <w:smallCaps w:val="0"/>
      <w:strike w:val="0"/>
      <w:dstrike w:val="0"/>
      <w:vanish w:val="0"/>
      <w:color w:val="000000"/>
      <w:spacing w:val="0"/>
      <w:w w:val="100"/>
      <w:kern w:val="1"/>
      <w:position w:val="0"/>
      <w:sz w:val="2"/>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7z1">
    <w:name w:val="WW8Num7z1"/>
    <w:rPr>
      <w:rFonts w:ascii="Courier New" w:hAnsi="Courier New"/>
      <w:sz w:val="24"/>
    </w:rPr>
  </w:style>
  <w:style w:type="character" w:customStyle="1" w:styleId="WW8Num7z2">
    <w:name w:val="WW8Num7z2"/>
    <w:rPr>
      <w:rFonts w:ascii="Wingdings" w:hAnsi="Wingdings"/>
    </w:rPr>
  </w:style>
  <w:style w:type="character" w:customStyle="1" w:styleId="WW8Num7z4">
    <w:name w:val="WW8Num7z4"/>
    <w:rPr>
      <w:rFonts w:ascii="Courier New" w:hAnsi="Courier New"/>
    </w:rPr>
  </w:style>
  <w:style w:type="character" w:customStyle="1" w:styleId="WW8Num8z1">
    <w:name w:val="WW8Num8z1"/>
    <w:rPr>
      <w:rFonts w:cs="Times New Roman"/>
    </w:rPr>
  </w:style>
  <w:style w:type="character" w:customStyle="1" w:styleId="WW8Num8z2">
    <w:name w:val="WW8Num8z2"/>
    <w:rPr>
      <w:rFonts w:ascii="Symbol" w:hAnsi="Symbol"/>
    </w:rPr>
  </w:style>
  <w:style w:type="character" w:customStyle="1" w:styleId="WW8Num9z1">
    <w:name w:val="WW8Num9z1"/>
    <w:rPr>
      <w:rFonts w:ascii="Symbol" w:hAnsi="Symbol"/>
      <w:sz w:val="16"/>
    </w:rPr>
  </w:style>
  <w:style w:type="character" w:customStyle="1" w:styleId="WW8Num9z2">
    <w:name w:val="WW8Num9z2"/>
    <w:rPr>
      <w:rFonts w:ascii="Wingdings" w:hAnsi="Wingdings"/>
      <w:sz w:val="18"/>
    </w:rPr>
  </w:style>
  <w:style w:type="character" w:customStyle="1" w:styleId="WW8Num9z4">
    <w:name w:val="WW8Num9z4"/>
    <w:rPr>
      <w:rFonts w:ascii="Courier New" w:hAnsi="Courier New"/>
    </w:rPr>
  </w:style>
  <w:style w:type="character" w:customStyle="1" w:styleId="WW8Num9z5">
    <w:name w:val="WW8Num9z5"/>
    <w:rPr>
      <w:rFonts w:ascii="Wingdings" w:hAnsi="Wingdings"/>
    </w:rPr>
  </w:style>
  <w:style w:type="character" w:customStyle="1" w:styleId="WW8Num11z1">
    <w:name w:val="WW8Num11z1"/>
    <w:rPr>
      <w:rFonts w:ascii="Symbol" w:hAnsi="Symbol"/>
      <w:color w:val="auto"/>
    </w:rPr>
  </w:style>
  <w:style w:type="character" w:customStyle="1" w:styleId="WW8Num11z2">
    <w:name w:val="WW8Num11z2"/>
    <w:rPr>
      <w:rFonts w:ascii="Wingdings" w:hAnsi="Wingdings"/>
    </w:rPr>
  </w:style>
  <w:style w:type="character" w:customStyle="1" w:styleId="WW8Num11z4">
    <w:name w:val="WW8Num11z4"/>
    <w:rPr>
      <w:rFonts w:ascii="Courier New" w:hAnsi="Courier New"/>
    </w:rPr>
  </w:style>
  <w:style w:type="character" w:customStyle="1" w:styleId="WW8Num12z1">
    <w:name w:val="WW8Num12z1"/>
    <w:rPr>
      <w:rFonts w:ascii="Courier New" w:hAnsi="Courier New"/>
    </w:rPr>
  </w:style>
  <w:style w:type="character" w:customStyle="1" w:styleId="WW8Num12z2">
    <w:name w:val="WW8Num12z2"/>
    <w:rPr>
      <w:rFonts w:ascii="Wingdings" w:hAnsi="Wingdings"/>
    </w:rPr>
  </w:style>
  <w:style w:type="character" w:customStyle="1" w:styleId="WW8Num13z1">
    <w:name w:val="WW8Num13z1"/>
    <w:rPr>
      <w:rFonts w:ascii="Courier New" w:hAnsi="Courier New"/>
    </w:rPr>
  </w:style>
  <w:style w:type="character" w:customStyle="1" w:styleId="WW8Num13z2">
    <w:name w:val="WW8Num13z2"/>
    <w:rPr>
      <w:rFonts w:ascii="Wingdings" w:hAnsi="Wingdings"/>
    </w:rPr>
  </w:style>
  <w:style w:type="character" w:customStyle="1" w:styleId="WW8Num14z2">
    <w:name w:val="WW8Num14z2"/>
    <w:rPr>
      <w:rFonts w:ascii="Wingdings" w:hAnsi="Wingdings"/>
    </w:rPr>
  </w:style>
  <w:style w:type="character" w:customStyle="1" w:styleId="WW8Num14z3">
    <w:name w:val="WW8Num14z3"/>
    <w:rPr>
      <w:rFonts w:ascii="Symbol" w:hAnsi="Symbol"/>
      <w:sz w:val="24"/>
    </w:rPr>
  </w:style>
  <w:style w:type="character" w:customStyle="1" w:styleId="WW8Num16z1">
    <w:name w:val="WW8Num16z1"/>
    <w:rPr>
      <w:rFonts w:ascii="Courier New" w:hAnsi="Courier New"/>
    </w:rPr>
  </w:style>
  <w:style w:type="character" w:customStyle="1" w:styleId="WW8Num16z2">
    <w:name w:val="WW8Num16z2"/>
    <w:rPr>
      <w:rFonts w:ascii="Wingdings" w:hAnsi="Wingdings"/>
    </w:rPr>
  </w:style>
  <w:style w:type="character" w:customStyle="1" w:styleId="WW8Num16z3">
    <w:name w:val="WW8Num16z3"/>
    <w:rPr>
      <w:rFonts w:ascii="Symbol" w:hAnsi="Symbol"/>
    </w:rPr>
  </w:style>
  <w:style w:type="character" w:customStyle="1" w:styleId="WW8Num17z1">
    <w:name w:val="WW8Num17z1"/>
    <w:rPr>
      <w:rFonts w:ascii="Courier New" w:hAnsi="Courier New"/>
    </w:rPr>
  </w:style>
  <w:style w:type="character" w:customStyle="1" w:styleId="WW8Num17z2">
    <w:name w:val="WW8Num17z2"/>
    <w:rPr>
      <w:rFonts w:ascii="Wingdings" w:hAnsi="Wingdings"/>
    </w:rPr>
  </w:style>
  <w:style w:type="character" w:customStyle="1" w:styleId="WW8Num19z1">
    <w:name w:val="WW8Num19z1"/>
    <w:rPr>
      <w:rFonts w:ascii="Symbol" w:hAnsi="Symbol"/>
      <w:sz w:val="16"/>
    </w:rPr>
  </w:style>
  <w:style w:type="character" w:customStyle="1" w:styleId="WW8Num19z2">
    <w:name w:val="WW8Num19z2"/>
    <w:rPr>
      <w:rFonts w:ascii="Wingdings" w:hAnsi="Wingdings"/>
      <w:sz w:val="18"/>
    </w:rPr>
  </w:style>
  <w:style w:type="character" w:customStyle="1" w:styleId="WW8Num19z4">
    <w:name w:val="WW8Num19z4"/>
    <w:rPr>
      <w:rFonts w:ascii="Courier New" w:hAnsi="Courier New"/>
    </w:rPr>
  </w:style>
  <w:style w:type="character" w:customStyle="1" w:styleId="WW8Num19z5">
    <w:name w:val="WW8Num19z5"/>
    <w:rPr>
      <w:rFonts w:ascii="Wingdings" w:hAnsi="Wingdings"/>
    </w:rPr>
  </w:style>
  <w:style w:type="character" w:customStyle="1" w:styleId="WW8Num20z3">
    <w:name w:val="WW8Num20z3"/>
    <w:rPr>
      <w:rFonts w:ascii="Symbol" w:hAnsi="Symbol"/>
    </w:rPr>
  </w:style>
  <w:style w:type="character" w:customStyle="1" w:styleId="WW8Num21z1">
    <w:name w:val="WW8Num21z1"/>
    <w:rPr>
      <w:rFonts w:ascii="Courier New" w:hAnsi="Courier New"/>
    </w:rPr>
  </w:style>
  <w:style w:type="character" w:customStyle="1" w:styleId="WW8Num21z2">
    <w:name w:val="WW8Num21z2"/>
    <w:rPr>
      <w:rFonts w:ascii="Wingdings" w:hAnsi="Wingdings"/>
    </w:rPr>
  </w:style>
  <w:style w:type="character" w:customStyle="1" w:styleId="WW8Num23z0">
    <w:name w:val="WW8Num23z0"/>
    <w:rPr>
      <w:rFonts w:ascii="Symbol" w:hAnsi="Symbol"/>
    </w:rPr>
  </w:style>
  <w:style w:type="character" w:customStyle="1" w:styleId="WW8Num23z1">
    <w:name w:val="WW8Num23z1"/>
    <w:rPr>
      <w:rFonts w:ascii="Courier New" w:hAnsi="Courier New"/>
    </w:rPr>
  </w:style>
  <w:style w:type="character" w:customStyle="1" w:styleId="WW8Num23z2">
    <w:name w:val="WW8Num23z2"/>
    <w:rPr>
      <w:rFonts w:ascii="Wingdings" w:hAnsi="Wingdings"/>
    </w:rPr>
  </w:style>
  <w:style w:type="character" w:customStyle="1" w:styleId="WW8Num24z0">
    <w:name w:val="WW8Num24z0"/>
    <w:rPr>
      <w:rFonts w:ascii="Symbol" w:hAnsi="Symbol"/>
    </w:rPr>
  </w:style>
  <w:style w:type="character" w:customStyle="1" w:styleId="WW8Num24z1">
    <w:name w:val="WW8Num24z1"/>
    <w:rPr>
      <w:rFonts w:ascii="Courier New" w:hAnsi="Courier New"/>
    </w:rPr>
  </w:style>
  <w:style w:type="character" w:customStyle="1" w:styleId="WW8Num24z2">
    <w:name w:val="WW8Num24z2"/>
    <w:rPr>
      <w:rFonts w:ascii="Wingdings" w:hAnsi="Wingdings"/>
    </w:rPr>
  </w:style>
  <w:style w:type="character" w:customStyle="1" w:styleId="WW8Num25z0">
    <w:name w:val="WW8Num25z0"/>
    <w:rPr>
      <w:rFonts w:ascii="Symbol" w:hAnsi="Symbol"/>
    </w:rPr>
  </w:style>
  <w:style w:type="character" w:customStyle="1" w:styleId="WW8Num25z1">
    <w:name w:val="WW8Num25z1"/>
    <w:rPr>
      <w:rFonts w:ascii="Courier New" w:hAnsi="Courier New"/>
    </w:rPr>
  </w:style>
  <w:style w:type="character" w:customStyle="1" w:styleId="WW8Num25z2">
    <w:name w:val="WW8Num25z2"/>
    <w:rPr>
      <w:rFonts w:ascii="Wingdings" w:hAnsi="Wingdings"/>
    </w:rPr>
  </w:style>
  <w:style w:type="character" w:customStyle="1" w:styleId="WW8Num26z0">
    <w:name w:val="WW8Num26z0"/>
    <w:rPr>
      <w:rFonts w:ascii="Times New Roman" w:hAnsi="Times New Roman" w:cs="Times New Roman"/>
      <w:b w:val="0"/>
      <w:bCs w:val="0"/>
      <w:i w:val="0"/>
      <w:iCs w:val="0"/>
      <w:caps w:val="0"/>
      <w:smallCaps w:val="0"/>
      <w:strike w:val="0"/>
      <w:dstrike w:val="0"/>
      <w:vanish w:val="0"/>
      <w:color w:val="000000"/>
      <w:spacing w:val="0"/>
      <w:w w:val="100"/>
      <w:kern w:val="1"/>
      <w:position w:val="0"/>
      <w:sz w:val="2"/>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26z1">
    <w:name w:val="WW8Num26z1"/>
    <w:rPr>
      <w:rFonts w:cs="Times New Roman"/>
    </w:rPr>
  </w:style>
  <w:style w:type="character" w:customStyle="1" w:styleId="WW8Num26z2">
    <w:name w:val="WW8Num26z2"/>
    <w:rPr>
      <w:rFonts w:ascii="Symbol" w:hAnsi="Symbol"/>
    </w:rPr>
  </w:style>
  <w:style w:type="character" w:customStyle="1" w:styleId="WW8Num27z0">
    <w:name w:val="WW8Num27z0"/>
    <w:rPr>
      <w:rFonts w:ascii="Symbol" w:hAnsi="Symbol"/>
    </w:rPr>
  </w:style>
  <w:style w:type="character" w:customStyle="1" w:styleId="WW8Num27z1">
    <w:name w:val="WW8Num27z1"/>
    <w:rPr>
      <w:rFonts w:ascii="Courier New" w:hAnsi="Courier New"/>
    </w:rPr>
  </w:style>
  <w:style w:type="character" w:customStyle="1" w:styleId="WW8Num27z2">
    <w:name w:val="WW8Num27z2"/>
    <w:rPr>
      <w:rFonts w:ascii="Wingdings" w:hAnsi="Wingdings"/>
    </w:rPr>
  </w:style>
  <w:style w:type="character" w:customStyle="1" w:styleId="WW8Num28z0">
    <w:name w:val="WW8Num28z0"/>
    <w:rPr>
      <w:rFonts w:cs="Times New Roman"/>
    </w:rPr>
  </w:style>
  <w:style w:type="character" w:customStyle="1" w:styleId="WW8Num28z4">
    <w:name w:val="WW8Num28z4"/>
    <w:rPr>
      <w:rFonts w:ascii="Times New Roman" w:hAnsi="Times New Roman" w:cs="Times New Roman"/>
      <w:b w:val="0"/>
      <w:bCs w:val="0"/>
      <w:i w:val="0"/>
      <w:iCs w:val="0"/>
      <w:caps w:val="0"/>
      <w:smallCaps w:val="0"/>
      <w:strike w:val="0"/>
      <w:dstrike w:val="0"/>
      <w:vanish w:val="0"/>
      <w:color w:val="000000"/>
      <w:spacing w:val="0"/>
      <w:w w:val="100"/>
      <w:kern w:val="1"/>
      <w:position w:val="0"/>
      <w:sz w:val="2"/>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29z0">
    <w:name w:val="WW8Num29z0"/>
    <w:rPr>
      <w:rFonts w:cs="Times New Roman"/>
    </w:rPr>
  </w:style>
  <w:style w:type="character" w:customStyle="1" w:styleId="WW8Num30z0">
    <w:name w:val="WW8Num30z0"/>
    <w:rPr>
      <w:rFonts w:ascii="Symbol" w:hAnsi="Symbol"/>
    </w:rPr>
  </w:style>
  <w:style w:type="character" w:customStyle="1" w:styleId="WW8Num30z1">
    <w:name w:val="WW8Num30z1"/>
    <w:rPr>
      <w:rFonts w:ascii="Courier New" w:hAnsi="Courier New"/>
    </w:rPr>
  </w:style>
  <w:style w:type="character" w:customStyle="1" w:styleId="WW8Num30z2">
    <w:name w:val="WW8Num30z2"/>
    <w:rPr>
      <w:rFonts w:ascii="Wingdings" w:hAnsi="Wingdings"/>
    </w:rPr>
  </w:style>
  <w:style w:type="character" w:customStyle="1" w:styleId="WW8Num31z0">
    <w:name w:val="WW8Num31z0"/>
    <w:rPr>
      <w:rFonts w:cs="Times New Roman"/>
    </w:rPr>
  </w:style>
  <w:style w:type="character" w:customStyle="1" w:styleId="WW8Num32z0">
    <w:name w:val="WW8Num32z0"/>
    <w:rPr>
      <w:rFonts w:ascii="Symbol" w:hAnsi="Symbol"/>
    </w:rPr>
  </w:style>
  <w:style w:type="character" w:customStyle="1" w:styleId="WW8Num32z1">
    <w:name w:val="WW8Num32z1"/>
    <w:rPr>
      <w:rFonts w:ascii="Symbol" w:hAnsi="Symbol"/>
      <w:sz w:val="16"/>
    </w:rPr>
  </w:style>
  <w:style w:type="character" w:customStyle="1" w:styleId="WW8Num32z2">
    <w:name w:val="WW8Num32z2"/>
    <w:rPr>
      <w:rFonts w:ascii="Wingdings" w:hAnsi="Wingdings"/>
      <w:sz w:val="18"/>
    </w:rPr>
  </w:style>
  <w:style w:type="character" w:customStyle="1" w:styleId="WW8Num32z4">
    <w:name w:val="WW8Num32z4"/>
    <w:rPr>
      <w:rFonts w:ascii="Courier New" w:hAnsi="Courier New"/>
    </w:rPr>
  </w:style>
  <w:style w:type="character" w:customStyle="1" w:styleId="WW8Num32z5">
    <w:name w:val="WW8Num32z5"/>
    <w:rPr>
      <w:rFonts w:ascii="Wingdings" w:hAnsi="Wingdings"/>
    </w:rPr>
  </w:style>
  <w:style w:type="character" w:customStyle="1" w:styleId="WW8Num33z0">
    <w:name w:val="WW8Num33z0"/>
    <w:rPr>
      <w:rFonts w:ascii="Symbol" w:hAnsi="Symbol"/>
    </w:rPr>
  </w:style>
  <w:style w:type="character" w:customStyle="1" w:styleId="WW8Num33z1">
    <w:name w:val="WW8Num33z1"/>
    <w:rPr>
      <w:rFonts w:ascii="Symbol" w:hAnsi="Symbol"/>
      <w:color w:val="auto"/>
    </w:rPr>
  </w:style>
  <w:style w:type="character" w:customStyle="1" w:styleId="WW8Num33z4">
    <w:name w:val="WW8Num33z4"/>
    <w:rPr>
      <w:rFonts w:ascii="Courier New" w:hAnsi="Courier New"/>
    </w:rPr>
  </w:style>
  <w:style w:type="character" w:customStyle="1" w:styleId="WW8Num33z5">
    <w:name w:val="WW8Num33z5"/>
    <w:rPr>
      <w:rFonts w:ascii="Wingdings" w:hAnsi="Wingdings"/>
    </w:rPr>
  </w:style>
  <w:style w:type="character" w:customStyle="1" w:styleId="WW8Num34z0">
    <w:name w:val="WW8Num34z0"/>
    <w:rPr>
      <w:rFonts w:ascii="Symbol" w:hAnsi="Symbol"/>
    </w:rPr>
  </w:style>
  <w:style w:type="character" w:customStyle="1" w:styleId="WW8Num34z1">
    <w:name w:val="WW8Num34z1"/>
    <w:rPr>
      <w:rFonts w:ascii="Courier New" w:hAnsi="Courier New"/>
    </w:rPr>
  </w:style>
  <w:style w:type="character" w:customStyle="1" w:styleId="WW8Num34z2">
    <w:name w:val="WW8Num34z2"/>
    <w:rPr>
      <w:rFonts w:ascii="Wingdings" w:hAnsi="Wingdings"/>
    </w:rPr>
  </w:style>
  <w:style w:type="character" w:customStyle="1" w:styleId="WW8Num35z0">
    <w:name w:val="WW8Num35z0"/>
    <w:rPr>
      <w:rFonts w:ascii="Symbol" w:hAnsi="Symbol"/>
    </w:rPr>
  </w:style>
  <w:style w:type="character" w:customStyle="1" w:styleId="WW8Num35z1">
    <w:name w:val="WW8Num35z1"/>
    <w:rPr>
      <w:rFonts w:cs="Times New Roman"/>
    </w:rPr>
  </w:style>
  <w:style w:type="character" w:customStyle="1" w:styleId="WW8Num35z2">
    <w:name w:val="WW8Num35z2"/>
    <w:rPr>
      <w:rFonts w:ascii="Wingdings" w:hAnsi="Wingdings"/>
      <w:sz w:val="18"/>
    </w:rPr>
  </w:style>
  <w:style w:type="character" w:customStyle="1" w:styleId="WW8Num35z4">
    <w:name w:val="WW8Num35z4"/>
    <w:rPr>
      <w:rFonts w:ascii="Courier New" w:hAnsi="Courier New"/>
    </w:rPr>
  </w:style>
  <w:style w:type="character" w:customStyle="1" w:styleId="WW8Num35z5">
    <w:name w:val="WW8Num35z5"/>
    <w:rPr>
      <w:rFonts w:ascii="Wingdings" w:hAnsi="Wingdings"/>
    </w:rPr>
  </w:style>
  <w:style w:type="character" w:customStyle="1" w:styleId="WW8Num36z0">
    <w:name w:val="WW8Num36z0"/>
    <w:rPr>
      <w:rFonts w:cs="Times New Roman"/>
    </w:rPr>
  </w:style>
  <w:style w:type="character" w:customStyle="1" w:styleId="WW8Num36z2">
    <w:name w:val="WW8Num36z2"/>
    <w:rPr>
      <w:rFonts w:ascii="Symbol" w:hAnsi="Symbol"/>
    </w:rPr>
  </w:style>
  <w:style w:type="character" w:customStyle="1" w:styleId="WW8Num37z0">
    <w:name w:val="WW8Num37z0"/>
    <w:rPr>
      <w:rFonts w:ascii="Symbol" w:hAnsi="Symbol"/>
    </w:rPr>
  </w:style>
  <w:style w:type="character" w:customStyle="1" w:styleId="WW8Num37z1">
    <w:name w:val="WW8Num37z1"/>
    <w:rPr>
      <w:rFonts w:ascii="Courier New" w:hAnsi="Courier New"/>
    </w:rPr>
  </w:style>
  <w:style w:type="character" w:customStyle="1" w:styleId="WW8Num37z2">
    <w:name w:val="WW8Num37z2"/>
    <w:rPr>
      <w:rFonts w:ascii="Wingdings" w:hAnsi="Wingdings"/>
    </w:rPr>
  </w:style>
  <w:style w:type="character" w:customStyle="1" w:styleId="WW8Num38z0">
    <w:name w:val="WW8Num38z0"/>
    <w:rPr>
      <w:rFonts w:ascii="Symbol" w:hAnsi="Symbol"/>
    </w:rPr>
  </w:style>
  <w:style w:type="character" w:customStyle="1" w:styleId="WW8Num38z1">
    <w:name w:val="WW8Num38z1"/>
    <w:rPr>
      <w:rFonts w:ascii="Courier New" w:hAnsi="Courier New"/>
      <w:sz w:val="24"/>
    </w:rPr>
  </w:style>
  <w:style w:type="character" w:customStyle="1" w:styleId="WW8Num38z2">
    <w:name w:val="WW8Num38z2"/>
    <w:rPr>
      <w:rFonts w:ascii="Wingdings" w:hAnsi="Wingdings"/>
    </w:rPr>
  </w:style>
  <w:style w:type="character" w:customStyle="1" w:styleId="WW8Num38z4">
    <w:name w:val="WW8Num38z4"/>
    <w:rPr>
      <w:rFonts w:ascii="Courier New" w:hAnsi="Courier New"/>
    </w:rPr>
  </w:style>
  <w:style w:type="character" w:customStyle="1" w:styleId="WW8Num39z0">
    <w:name w:val="WW8Num39z0"/>
    <w:rPr>
      <w:rFonts w:cs="Times New Roman"/>
    </w:rPr>
  </w:style>
  <w:style w:type="character" w:customStyle="1" w:styleId="WW8Num40z0">
    <w:name w:val="WW8Num40z0"/>
    <w:rPr>
      <w:rFonts w:ascii="Symbol" w:hAnsi="Symbol"/>
    </w:rPr>
  </w:style>
  <w:style w:type="character" w:customStyle="1" w:styleId="WW8Num40z1">
    <w:name w:val="WW8Num40z1"/>
    <w:rPr>
      <w:rFonts w:ascii="Symbol" w:hAnsi="Symbol"/>
      <w:sz w:val="16"/>
    </w:rPr>
  </w:style>
  <w:style w:type="character" w:customStyle="1" w:styleId="WW8Num40z2">
    <w:name w:val="WW8Num40z2"/>
    <w:rPr>
      <w:rFonts w:ascii="Wingdings" w:hAnsi="Wingdings"/>
      <w:sz w:val="18"/>
    </w:rPr>
  </w:style>
  <w:style w:type="character" w:customStyle="1" w:styleId="WW8Num40z4">
    <w:name w:val="WW8Num40z4"/>
    <w:rPr>
      <w:rFonts w:ascii="Courier New" w:hAnsi="Courier New"/>
    </w:rPr>
  </w:style>
  <w:style w:type="character" w:customStyle="1" w:styleId="WW8Num40z5">
    <w:name w:val="WW8Num40z5"/>
    <w:rPr>
      <w:rFonts w:ascii="Wingdings" w:hAnsi="Wingdings"/>
    </w:rPr>
  </w:style>
  <w:style w:type="character" w:customStyle="1" w:styleId="WW8Num41z0">
    <w:name w:val="WW8Num41z0"/>
    <w:rPr>
      <w:rFonts w:cs="Times New Roman"/>
    </w:rPr>
  </w:style>
  <w:style w:type="character" w:customStyle="1" w:styleId="WW8Num42z0">
    <w:name w:val="WW8Num42z0"/>
    <w:rPr>
      <w:rFonts w:cs="Times New Roman"/>
    </w:rPr>
  </w:style>
  <w:style w:type="character" w:customStyle="1" w:styleId="WW8Num43z0">
    <w:name w:val="WW8Num43z0"/>
    <w:rPr>
      <w:rFonts w:cs="Times New Roman"/>
    </w:rPr>
  </w:style>
  <w:style w:type="character" w:customStyle="1" w:styleId="WW8Num44z0">
    <w:name w:val="WW8Num44z0"/>
    <w:rPr>
      <w:rFonts w:ascii="Times New Roman" w:hAnsi="Times New Roman" w:cs="Times New Roman"/>
      <w:b w:val="0"/>
      <w:bCs w:val="0"/>
      <w:i w:val="0"/>
      <w:iCs w:val="0"/>
      <w:caps w:val="0"/>
      <w:smallCaps w:val="0"/>
      <w:strike w:val="0"/>
      <w:dstrike w:val="0"/>
      <w:vanish w:val="0"/>
      <w:color w:val="000000"/>
      <w:spacing w:val="0"/>
      <w:kern w:val="1"/>
      <w:position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44z1">
    <w:name w:val="WW8Num44z1"/>
    <w:rPr>
      <w:rFonts w:cs="Times New Roman"/>
    </w:rPr>
  </w:style>
  <w:style w:type="character" w:customStyle="1" w:styleId="WW8Num45z0">
    <w:name w:val="WW8Num45z0"/>
    <w:rPr>
      <w:rFonts w:ascii="Symbol" w:hAnsi="Symbol"/>
    </w:rPr>
  </w:style>
  <w:style w:type="character" w:customStyle="1" w:styleId="WW8Num45z1">
    <w:name w:val="WW8Num45z1"/>
    <w:rPr>
      <w:rFonts w:ascii="Courier New" w:hAnsi="Courier New"/>
      <w:sz w:val="24"/>
    </w:rPr>
  </w:style>
  <w:style w:type="character" w:customStyle="1" w:styleId="WW8Num45z2">
    <w:name w:val="WW8Num45z2"/>
    <w:rPr>
      <w:rFonts w:ascii="Wingdings" w:hAnsi="Wingdings"/>
    </w:rPr>
  </w:style>
  <w:style w:type="character" w:customStyle="1" w:styleId="WW8Num45z4">
    <w:name w:val="WW8Num45z4"/>
    <w:rPr>
      <w:rFonts w:ascii="Courier New" w:hAnsi="Courier New"/>
    </w:rPr>
  </w:style>
  <w:style w:type="character" w:customStyle="1" w:styleId="WW8Num46z0">
    <w:name w:val="WW8Num46z0"/>
    <w:rPr>
      <w:rFonts w:ascii="Symbol" w:hAnsi="Symbol"/>
    </w:rPr>
  </w:style>
  <w:style w:type="character" w:customStyle="1" w:styleId="WW8Num46z2">
    <w:name w:val="WW8Num46z2"/>
    <w:rPr>
      <w:rFonts w:ascii="Wingdings" w:hAnsi="Wingdings"/>
    </w:rPr>
  </w:style>
  <w:style w:type="character" w:customStyle="1" w:styleId="WW8Num46z4">
    <w:name w:val="WW8Num46z4"/>
    <w:rPr>
      <w:rFonts w:ascii="Courier New" w:hAnsi="Courier New"/>
    </w:rPr>
  </w:style>
  <w:style w:type="character" w:customStyle="1" w:styleId="WW8Num47z0">
    <w:name w:val="WW8Num47z0"/>
    <w:rPr>
      <w:rFonts w:ascii="Symbol" w:hAnsi="Symbol"/>
    </w:rPr>
  </w:style>
  <w:style w:type="character" w:customStyle="1" w:styleId="WW8Num47z1">
    <w:name w:val="WW8Num47z1"/>
    <w:rPr>
      <w:rFonts w:ascii="Courier New" w:hAnsi="Courier New"/>
      <w:sz w:val="24"/>
    </w:rPr>
  </w:style>
  <w:style w:type="character" w:customStyle="1" w:styleId="WW8Num47z2">
    <w:name w:val="WW8Num47z2"/>
    <w:rPr>
      <w:rFonts w:ascii="Wingdings" w:hAnsi="Wingdings"/>
    </w:rPr>
  </w:style>
  <w:style w:type="character" w:customStyle="1" w:styleId="WW8Num47z4">
    <w:name w:val="WW8Num47z4"/>
    <w:rPr>
      <w:rFonts w:ascii="Courier New" w:hAnsi="Courier New"/>
    </w:rPr>
  </w:style>
  <w:style w:type="character" w:customStyle="1" w:styleId="WW8Num48z0">
    <w:name w:val="WW8Num48z0"/>
    <w:rPr>
      <w:rFonts w:cs="Times New Roman"/>
    </w:rPr>
  </w:style>
  <w:style w:type="character" w:customStyle="1" w:styleId="WW8Num49z0">
    <w:name w:val="WW8Num49z0"/>
    <w:rPr>
      <w:rFonts w:ascii="Symbol" w:hAnsi="Symbol"/>
    </w:rPr>
  </w:style>
  <w:style w:type="character" w:customStyle="1" w:styleId="WW8Num49z1">
    <w:name w:val="WW8Num49z1"/>
    <w:rPr>
      <w:rFonts w:ascii="Courier New" w:hAnsi="Courier New"/>
    </w:rPr>
  </w:style>
  <w:style w:type="character" w:customStyle="1" w:styleId="WW8Num49z2">
    <w:name w:val="WW8Num49z2"/>
    <w:rPr>
      <w:rFonts w:ascii="Wingdings" w:hAnsi="Wingdings"/>
      <w:sz w:val="24"/>
    </w:rPr>
  </w:style>
  <w:style w:type="character" w:customStyle="1" w:styleId="WW8Num49z5">
    <w:name w:val="WW8Num49z5"/>
    <w:rPr>
      <w:rFonts w:ascii="Wingdings" w:hAnsi="Wingdings"/>
    </w:rPr>
  </w:style>
  <w:style w:type="character" w:customStyle="1" w:styleId="WW8Num50z0">
    <w:name w:val="WW8Num50z0"/>
    <w:rPr>
      <w:rFonts w:ascii="Symbol" w:hAnsi="Symbol"/>
    </w:rPr>
  </w:style>
  <w:style w:type="character" w:customStyle="1" w:styleId="WW8Num50z1">
    <w:name w:val="WW8Num50z1"/>
    <w:rPr>
      <w:rFonts w:ascii="Courier New" w:hAnsi="Courier New"/>
    </w:rPr>
  </w:style>
  <w:style w:type="character" w:customStyle="1" w:styleId="WW8Num50z2">
    <w:name w:val="WW8Num50z2"/>
    <w:rPr>
      <w:rFonts w:ascii="Wingdings" w:hAnsi="Wingdings"/>
    </w:rPr>
  </w:style>
  <w:style w:type="character" w:customStyle="1" w:styleId="WW8Num51z0">
    <w:name w:val="WW8Num51z0"/>
    <w:rPr>
      <w:rFonts w:ascii="Symbol" w:hAnsi="Symbol"/>
    </w:rPr>
  </w:style>
  <w:style w:type="character" w:customStyle="1" w:styleId="WW8Num51z1">
    <w:name w:val="WW8Num51z1"/>
    <w:rPr>
      <w:rFonts w:ascii="Courier New" w:hAnsi="Courier New"/>
    </w:rPr>
  </w:style>
  <w:style w:type="character" w:customStyle="1" w:styleId="WW8Num51z2">
    <w:name w:val="WW8Num51z2"/>
    <w:rPr>
      <w:rFonts w:ascii="Wingdings" w:hAnsi="Wingdings"/>
    </w:rPr>
  </w:style>
  <w:style w:type="character" w:customStyle="1" w:styleId="WW8Num52z0">
    <w:name w:val="WW8Num52z0"/>
    <w:rPr>
      <w:rFonts w:cs="Times New Roman"/>
    </w:rPr>
  </w:style>
  <w:style w:type="character" w:customStyle="1" w:styleId="WW8Num52z2">
    <w:name w:val="WW8Num52z2"/>
    <w:rPr>
      <w:rFonts w:ascii="Symbol" w:hAnsi="Symbol"/>
    </w:rPr>
  </w:style>
  <w:style w:type="character" w:customStyle="1" w:styleId="WW8Num53z0">
    <w:name w:val="WW8Num53z0"/>
    <w:rPr>
      <w:rFonts w:ascii="Symbol" w:hAnsi="Symbol"/>
    </w:rPr>
  </w:style>
  <w:style w:type="character" w:customStyle="1" w:styleId="WW8Num53z1">
    <w:name w:val="WW8Num53z1"/>
    <w:rPr>
      <w:rFonts w:ascii="Courier New" w:hAnsi="Courier New"/>
    </w:rPr>
  </w:style>
  <w:style w:type="character" w:customStyle="1" w:styleId="WW8Num53z2">
    <w:name w:val="WW8Num53z2"/>
    <w:rPr>
      <w:rFonts w:ascii="Wingdings" w:hAnsi="Wingdings"/>
    </w:rPr>
  </w:style>
  <w:style w:type="character" w:customStyle="1" w:styleId="WW8Num54z0">
    <w:name w:val="WW8Num54z0"/>
    <w:rPr>
      <w:rFonts w:cs="Times New Roman"/>
    </w:rPr>
  </w:style>
  <w:style w:type="character" w:customStyle="1" w:styleId="WW8Num55z0">
    <w:name w:val="WW8Num55z0"/>
    <w:rPr>
      <w:rFonts w:ascii="Symbol" w:hAnsi="Symbol"/>
    </w:rPr>
  </w:style>
  <w:style w:type="character" w:customStyle="1" w:styleId="WW8Num55z1">
    <w:name w:val="WW8Num55z1"/>
    <w:rPr>
      <w:rFonts w:ascii="Symbol" w:hAnsi="Symbol"/>
      <w:sz w:val="16"/>
    </w:rPr>
  </w:style>
  <w:style w:type="character" w:customStyle="1" w:styleId="WW8Num55z2">
    <w:name w:val="WW8Num55z2"/>
    <w:rPr>
      <w:rFonts w:ascii="Wingdings" w:hAnsi="Wingdings"/>
      <w:sz w:val="18"/>
    </w:rPr>
  </w:style>
  <w:style w:type="character" w:customStyle="1" w:styleId="WW8Num55z4">
    <w:name w:val="WW8Num55z4"/>
    <w:rPr>
      <w:rFonts w:ascii="Courier New" w:hAnsi="Courier New"/>
    </w:rPr>
  </w:style>
  <w:style w:type="character" w:customStyle="1" w:styleId="WW8Num55z5">
    <w:name w:val="WW8Num55z5"/>
    <w:rPr>
      <w:rFonts w:ascii="Wingdings" w:hAnsi="Wingdings"/>
    </w:rPr>
  </w:style>
  <w:style w:type="character" w:customStyle="1" w:styleId="WW8Num56z0">
    <w:name w:val="WW8Num56z0"/>
    <w:rPr>
      <w:rFonts w:ascii="Symbol" w:hAnsi="Symbol"/>
    </w:rPr>
  </w:style>
  <w:style w:type="character" w:customStyle="1" w:styleId="WW8Num57z0">
    <w:name w:val="WW8Num57z0"/>
    <w:rPr>
      <w:rFonts w:ascii="Symbol" w:hAnsi="Symbol"/>
      <w:b w:val="0"/>
      <w:i w:val="0"/>
      <w:caps w:val="0"/>
      <w:smallCaps w:val="0"/>
      <w:strike w:val="0"/>
      <w:dstrike w:val="0"/>
      <w:vanish w:val="0"/>
      <w:color w:val="000000"/>
      <w:spacing w:val="0"/>
      <w:kern w:val="1"/>
      <w:position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57z1">
    <w:name w:val="WW8Num57z1"/>
    <w:rPr>
      <w:rFonts w:cs="Times New Roman"/>
    </w:rPr>
  </w:style>
  <w:style w:type="character" w:customStyle="1" w:styleId="WW8Num57z2">
    <w:name w:val="WW8Num57z2"/>
    <w:rPr>
      <w:rFonts w:ascii="Symbol" w:hAnsi="Symbol"/>
    </w:rPr>
  </w:style>
  <w:style w:type="character" w:customStyle="1" w:styleId="WW8Num58z0">
    <w:name w:val="WW8Num58z0"/>
    <w:rPr>
      <w:rFonts w:ascii="Symbol" w:hAnsi="Symbol"/>
    </w:rPr>
  </w:style>
  <w:style w:type="character" w:customStyle="1" w:styleId="WW8Num58z1">
    <w:name w:val="WW8Num58z1"/>
    <w:rPr>
      <w:rFonts w:ascii="Symbol" w:hAnsi="Symbol"/>
      <w:sz w:val="16"/>
    </w:rPr>
  </w:style>
  <w:style w:type="character" w:customStyle="1" w:styleId="WW8Num58z2">
    <w:name w:val="WW8Num58z2"/>
    <w:rPr>
      <w:rFonts w:ascii="Wingdings" w:hAnsi="Wingdings"/>
      <w:sz w:val="18"/>
    </w:rPr>
  </w:style>
  <w:style w:type="character" w:customStyle="1" w:styleId="WW8Num58z4">
    <w:name w:val="WW8Num58z4"/>
    <w:rPr>
      <w:rFonts w:ascii="Courier New" w:hAnsi="Courier New"/>
    </w:rPr>
  </w:style>
  <w:style w:type="character" w:customStyle="1" w:styleId="WW8Num58z5">
    <w:name w:val="WW8Num58z5"/>
    <w:rPr>
      <w:rFonts w:ascii="Wingdings" w:hAnsi="Wingdings"/>
    </w:rPr>
  </w:style>
  <w:style w:type="character" w:customStyle="1" w:styleId="WW8Num59z0">
    <w:name w:val="WW8Num59z0"/>
    <w:rPr>
      <w:rFonts w:ascii="Symbol" w:hAnsi="Symbol"/>
    </w:rPr>
  </w:style>
  <w:style w:type="character" w:customStyle="1" w:styleId="WW8Num59z1">
    <w:name w:val="WW8Num59z1"/>
    <w:rPr>
      <w:rFonts w:ascii="Courier New" w:hAnsi="Courier New"/>
    </w:rPr>
  </w:style>
  <w:style w:type="character" w:customStyle="1" w:styleId="WW8Num59z2">
    <w:name w:val="WW8Num59z2"/>
    <w:rPr>
      <w:rFonts w:ascii="Wingdings" w:hAnsi="Wingdings"/>
    </w:rPr>
  </w:style>
  <w:style w:type="character" w:customStyle="1" w:styleId="WW8Num60z0">
    <w:name w:val="WW8Num60z0"/>
    <w:rPr>
      <w:rFonts w:ascii="Symbol" w:hAnsi="Symbol"/>
    </w:rPr>
  </w:style>
  <w:style w:type="character" w:customStyle="1" w:styleId="WW8Num60z1">
    <w:name w:val="WW8Num60z1"/>
    <w:rPr>
      <w:rFonts w:cs="Times New Roman"/>
    </w:rPr>
  </w:style>
  <w:style w:type="character" w:customStyle="1" w:styleId="WW8Num60z2">
    <w:name w:val="WW8Num60z2"/>
    <w:rPr>
      <w:rFonts w:ascii="Wingdings" w:hAnsi="Wingdings"/>
      <w:sz w:val="18"/>
    </w:rPr>
  </w:style>
  <w:style w:type="character" w:customStyle="1" w:styleId="WW8Num60z4">
    <w:name w:val="WW8Num60z4"/>
    <w:rPr>
      <w:rFonts w:ascii="Courier New" w:hAnsi="Courier New"/>
    </w:rPr>
  </w:style>
  <w:style w:type="character" w:customStyle="1" w:styleId="WW8Num60z5">
    <w:name w:val="WW8Num60z5"/>
    <w:rPr>
      <w:rFonts w:ascii="Wingdings" w:hAnsi="Wingdings"/>
    </w:rPr>
  </w:style>
  <w:style w:type="character" w:customStyle="1" w:styleId="WW8Num61z0">
    <w:name w:val="WW8Num61z0"/>
    <w:rPr>
      <w:rFonts w:ascii="Symbol" w:hAnsi="Symbol"/>
    </w:rPr>
  </w:style>
  <w:style w:type="character" w:customStyle="1" w:styleId="WW8Num61z2">
    <w:name w:val="WW8Num61z2"/>
    <w:rPr>
      <w:rFonts w:ascii="Wingdings" w:hAnsi="Wingdings"/>
    </w:rPr>
  </w:style>
  <w:style w:type="character" w:customStyle="1" w:styleId="WW8Num61z4">
    <w:name w:val="WW8Num61z4"/>
    <w:rPr>
      <w:rFonts w:ascii="Courier New" w:hAnsi="Courier New"/>
    </w:rPr>
  </w:style>
  <w:style w:type="character" w:customStyle="1" w:styleId="WW8Num62z0">
    <w:name w:val="WW8Num62z0"/>
    <w:rPr>
      <w:rFonts w:ascii="Symbol" w:hAnsi="Symbol"/>
    </w:rPr>
  </w:style>
  <w:style w:type="character" w:customStyle="1" w:styleId="WW8Num62z1">
    <w:name w:val="WW8Num62z1"/>
    <w:rPr>
      <w:rFonts w:ascii="Courier New" w:hAnsi="Courier New"/>
    </w:rPr>
  </w:style>
  <w:style w:type="character" w:customStyle="1" w:styleId="WW8Num62z2">
    <w:name w:val="WW8Num62z2"/>
    <w:rPr>
      <w:rFonts w:ascii="Wingdings" w:hAnsi="Wingdings"/>
    </w:rPr>
  </w:style>
  <w:style w:type="character" w:customStyle="1" w:styleId="WW8Num63z0">
    <w:name w:val="WW8Num63z0"/>
    <w:rPr>
      <w:rFonts w:cs="Times New Roman"/>
      <w:sz w:val="24"/>
    </w:rPr>
  </w:style>
  <w:style w:type="character" w:customStyle="1" w:styleId="WW8Num63z1">
    <w:name w:val="WW8Num63z1"/>
    <w:rPr>
      <w:rFonts w:cs="Times New Roman"/>
    </w:rPr>
  </w:style>
  <w:style w:type="character" w:customStyle="1" w:styleId="WW8Num64z0">
    <w:name w:val="WW8Num64z0"/>
    <w:rPr>
      <w:rFonts w:ascii="Arial" w:hAnsi="Arial" w:cs="Times New Roman"/>
      <w:b w:val="0"/>
      <w:i w:val="0"/>
      <w:sz w:val="24"/>
    </w:rPr>
  </w:style>
  <w:style w:type="character" w:customStyle="1" w:styleId="WW8Num64z1">
    <w:name w:val="WW8Num64z1"/>
    <w:rPr>
      <w:rFonts w:cs="Times New Roman"/>
    </w:rPr>
  </w:style>
  <w:style w:type="character" w:customStyle="1" w:styleId="WW8Num65z0">
    <w:name w:val="WW8Num65z0"/>
    <w:rPr>
      <w:rFonts w:ascii="Times New Roman" w:hAnsi="Times New Roman" w:cs="Times New Roman"/>
      <w:b w:val="0"/>
      <w:bCs w:val="0"/>
      <w:i w:val="0"/>
      <w:iCs w:val="0"/>
      <w:caps w:val="0"/>
      <w:smallCaps w:val="0"/>
      <w:strike w:val="0"/>
      <w:dstrike w:val="0"/>
      <w:vanish w:val="0"/>
      <w:color w:val="000000"/>
      <w:spacing w:val="0"/>
      <w:kern w:val="1"/>
      <w:position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65z1">
    <w:name w:val="WW8Num65z1"/>
    <w:rPr>
      <w:rFonts w:cs="Times New Roman"/>
    </w:rPr>
  </w:style>
  <w:style w:type="character" w:customStyle="1" w:styleId="WW8Num66z0">
    <w:name w:val="WW8Num66z0"/>
    <w:rPr>
      <w:rFonts w:ascii="Symbol" w:hAnsi="Symbol"/>
    </w:rPr>
  </w:style>
  <w:style w:type="character" w:customStyle="1" w:styleId="WW8Num66z1">
    <w:name w:val="WW8Num66z1"/>
    <w:rPr>
      <w:rFonts w:ascii="Symbol" w:hAnsi="Symbol"/>
      <w:sz w:val="16"/>
    </w:rPr>
  </w:style>
  <w:style w:type="character" w:customStyle="1" w:styleId="WW8Num66z2">
    <w:name w:val="WW8Num66z2"/>
    <w:rPr>
      <w:rFonts w:ascii="Wingdings" w:hAnsi="Wingdings"/>
      <w:sz w:val="18"/>
    </w:rPr>
  </w:style>
  <w:style w:type="character" w:customStyle="1" w:styleId="WW8Num66z4">
    <w:name w:val="WW8Num66z4"/>
    <w:rPr>
      <w:rFonts w:ascii="Courier New" w:hAnsi="Courier New"/>
    </w:rPr>
  </w:style>
  <w:style w:type="character" w:customStyle="1" w:styleId="WW8Num66z5">
    <w:name w:val="WW8Num66z5"/>
    <w:rPr>
      <w:rFonts w:ascii="Wingdings" w:hAnsi="Wingdings"/>
    </w:rPr>
  </w:style>
  <w:style w:type="character" w:customStyle="1" w:styleId="WW8Num67z0">
    <w:name w:val="WW8Num67z0"/>
    <w:rPr>
      <w:rFonts w:cs="Times New Roman"/>
    </w:rPr>
  </w:style>
  <w:style w:type="character" w:customStyle="1" w:styleId="WW8Num68z0">
    <w:name w:val="WW8Num68z0"/>
    <w:rPr>
      <w:rFonts w:ascii="Symbol" w:hAnsi="Symbol"/>
    </w:rPr>
  </w:style>
  <w:style w:type="character" w:customStyle="1" w:styleId="WW8Num68z1">
    <w:name w:val="WW8Num68z1"/>
    <w:rPr>
      <w:rFonts w:ascii="Courier New" w:hAnsi="Courier New"/>
    </w:rPr>
  </w:style>
  <w:style w:type="character" w:customStyle="1" w:styleId="WW8Num68z2">
    <w:name w:val="WW8Num68z2"/>
    <w:rPr>
      <w:rFonts w:ascii="Wingdings" w:hAnsi="Wingdings"/>
    </w:rPr>
  </w:style>
  <w:style w:type="character" w:customStyle="1" w:styleId="WW8Num69z0">
    <w:name w:val="WW8Num69z0"/>
    <w:rPr>
      <w:rFonts w:ascii="Symbol" w:hAnsi="Symbol"/>
    </w:rPr>
  </w:style>
  <w:style w:type="character" w:customStyle="1" w:styleId="WW8Num69z1">
    <w:name w:val="WW8Num69z1"/>
    <w:rPr>
      <w:rFonts w:ascii="Courier New" w:hAnsi="Courier New"/>
    </w:rPr>
  </w:style>
  <w:style w:type="character" w:customStyle="1" w:styleId="WW8Num69z2">
    <w:name w:val="WW8Num69z2"/>
    <w:rPr>
      <w:rFonts w:ascii="Wingdings" w:hAnsi="Wingdings"/>
      <w:sz w:val="24"/>
    </w:rPr>
  </w:style>
  <w:style w:type="character" w:customStyle="1" w:styleId="WW8Num69z5">
    <w:name w:val="WW8Num69z5"/>
    <w:rPr>
      <w:rFonts w:ascii="Wingdings" w:hAnsi="Wingdings"/>
    </w:rPr>
  </w:style>
  <w:style w:type="character" w:customStyle="1" w:styleId="WW8Num70z0">
    <w:name w:val="WW8Num70z0"/>
    <w:rPr>
      <w:rFonts w:cs="Times New Roman"/>
      <w:sz w:val="24"/>
    </w:rPr>
  </w:style>
  <w:style w:type="character" w:customStyle="1" w:styleId="WW8Num70z2">
    <w:name w:val="WW8Num70z2"/>
    <w:rPr>
      <w:rFonts w:cs="Times New Roman"/>
    </w:rPr>
  </w:style>
  <w:style w:type="character" w:customStyle="1" w:styleId="WW8Num71z0">
    <w:name w:val="WW8Num71z0"/>
    <w:rPr>
      <w:rFonts w:ascii="Symbol" w:hAnsi="Symbol"/>
    </w:rPr>
  </w:style>
  <w:style w:type="character" w:customStyle="1" w:styleId="WW8Num71z1">
    <w:name w:val="WW8Num71z1"/>
    <w:rPr>
      <w:rFonts w:cs="Times New Roman"/>
    </w:rPr>
  </w:style>
  <w:style w:type="character" w:customStyle="1" w:styleId="WW8Num72z0">
    <w:name w:val="WW8Num72z0"/>
    <w:rPr>
      <w:rFonts w:ascii="Symbol" w:hAnsi="Symbol"/>
    </w:rPr>
  </w:style>
  <w:style w:type="character" w:customStyle="1" w:styleId="WW8Num72z1">
    <w:name w:val="WW8Num72z1"/>
    <w:rPr>
      <w:rFonts w:ascii="Courier New" w:hAnsi="Courier New"/>
    </w:rPr>
  </w:style>
  <w:style w:type="character" w:customStyle="1" w:styleId="WW8Num72z2">
    <w:name w:val="WW8Num72z2"/>
    <w:rPr>
      <w:rFonts w:ascii="Wingdings" w:hAnsi="Wingdings"/>
    </w:rPr>
  </w:style>
  <w:style w:type="character" w:customStyle="1" w:styleId="WW8Num73z0">
    <w:name w:val="WW8Num73z0"/>
    <w:rPr>
      <w:rFonts w:ascii="Symbol" w:hAnsi="Symbol"/>
    </w:rPr>
  </w:style>
  <w:style w:type="character" w:customStyle="1" w:styleId="WW8Num73z1">
    <w:name w:val="WW8Num73z1"/>
    <w:rPr>
      <w:rFonts w:cs="Times New Roman"/>
    </w:rPr>
  </w:style>
  <w:style w:type="character" w:customStyle="1" w:styleId="WW8Num73z2">
    <w:name w:val="WW8Num73z2"/>
    <w:rPr>
      <w:rFonts w:ascii="Wingdings" w:hAnsi="Wingdings"/>
      <w:sz w:val="18"/>
    </w:rPr>
  </w:style>
  <w:style w:type="character" w:customStyle="1" w:styleId="WW8Num73z4">
    <w:name w:val="WW8Num73z4"/>
    <w:rPr>
      <w:rFonts w:ascii="Courier New" w:hAnsi="Courier New"/>
    </w:rPr>
  </w:style>
  <w:style w:type="character" w:customStyle="1" w:styleId="WW8Num73z5">
    <w:name w:val="WW8Num73z5"/>
    <w:rPr>
      <w:rFonts w:ascii="Wingdings" w:hAnsi="Wingdings"/>
    </w:rPr>
  </w:style>
  <w:style w:type="character" w:customStyle="1" w:styleId="WW8Num74z0">
    <w:name w:val="WW8Num74z0"/>
    <w:rPr>
      <w:rFonts w:ascii="Symbol" w:hAnsi="Symbol"/>
    </w:rPr>
  </w:style>
  <w:style w:type="character" w:customStyle="1" w:styleId="WW8Num74z1">
    <w:name w:val="WW8Num74z1"/>
    <w:rPr>
      <w:rFonts w:ascii="Symbol" w:hAnsi="Symbol"/>
      <w:sz w:val="16"/>
    </w:rPr>
  </w:style>
  <w:style w:type="character" w:customStyle="1" w:styleId="WW8Num74z2">
    <w:name w:val="WW8Num74z2"/>
    <w:rPr>
      <w:rFonts w:ascii="Wingdings" w:hAnsi="Wingdings"/>
      <w:sz w:val="18"/>
    </w:rPr>
  </w:style>
  <w:style w:type="character" w:customStyle="1" w:styleId="WW8Num74z4">
    <w:name w:val="WW8Num74z4"/>
    <w:rPr>
      <w:rFonts w:ascii="Courier New" w:hAnsi="Courier New"/>
    </w:rPr>
  </w:style>
  <w:style w:type="character" w:customStyle="1" w:styleId="WW8Num74z5">
    <w:name w:val="WW8Num74z5"/>
    <w:rPr>
      <w:rFonts w:ascii="Wingdings" w:hAnsi="Wingdings"/>
    </w:rPr>
  </w:style>
  <w:style w:type="character" w:customStyle="1" w:styleId="WW8Num75z0">
    <w:name w:val="WW8Num75z0"/>
    <w:rPr>
      <w:rFonts w:ascii="Symbol" w:hAnsi="Symbol"/>
      <w:b w:val="0"/>
      <w:i w:val="0"/>
      <w:caps w:val="0"/>
      <w:smallCaps w:val="0"/>
      <w:strike w:val="0"/>
      <w:dstrike w:val="0"/>
      <w:vanish w:val="0"/>
      <w:color w:val="000000"/>
      <w:spacing w:val="0"/>
      <w:kern w:val="1"/>
      <w:position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75z1">
    <w:name w:val="WW8Num75z1"/>
    <w:rPr>
      <w:rFonts w:cs="Times New Roman"/>
    </w:rPr>
  </w:style>
  <w:style w:type="character" w:customStyle="1" w:styleId="WW8Num75z2">
    <w:name w:val="WW8Num75z2"/>
    <w:rPr>
      <w:rFonts w:ascii="Symbol" w:hAnsi="Symbol"/>
    </w:rPr>
  </w:style>
  <w:style w:type="character" w:customStyle="1" w:styleId="WW8Num76z0">
    <w:name w:val="WW8Num76z0"/>
    <w:rPr>
      <w:rFonts w:ascii="Symbol" w:hAnsi="Symbol"/>
    </w:rPr>
  </w:style>
  <w:style w:type="character" w:customStyle="1" w:styleId="WW8Num76z1">
    <w:name w:val="WW8Num76z1"/>
    <w:rPr>
      <w:rFonts w:ascii="Symbol" w:hAnsi="Symbol"/>
      <w:sz w:val="16"/>
    </w:rPr>
  </w:style>
  <w:style w:type="character" w:customStyle="1" w:styleId="WW8Num76z2">
    <w:name w:val="WW8Num76z2"/>
    <w:rPr>
      <w:rFonts w:ascii="Wingdings" w:hAnsi="Wingdings"/>
      <w:sz w:val="18"/>
    </w:rPr>
  </w:style>
  <w:style w:type="character" w:customStyle="1" w:styleId="WW8Num76z4">
    <w:name w:val="WW8Num76z4"/>
    <w:rPr>
      <w:rFonts w:ascii="Courier New" w:hAnsi="Courier New"/>
    </w:rPr>
  </w:style>
  <w:style w:type="character" w:customStyle="1" w:styleId="WW8Num76z5">
    <w:name w:val="WW8Num76z5"/>
    <w:rPr>
      <w:rFonts w:ascii="Wingdings" w:hAnsi="Wingdings"/>
    </w:rPr>
  </w:style>
  <w:style w:type="character" w:customStyle="1" w:styleId="WW8Num77z0">
    <w:name w:val="WW8Num77z0"/>
    <w:rPr>
      <w:rFonts w:ascii="Times New Roman" w:hAnsi="Times New Roman" w:cs="Times New Roman"/>
      <w:b w:val="0"/>
      <w:bCs w:val="0"/>
      <w:i w:val="0"/>
      <w:iCs w:val="0"/>
      <w:caps w:val="0"/>
      <w:smallCaps w:val="0"/>
      <w:strike w:val="0"/>
      <w:dstrike w:val="0"/>
      <w:vanish w:val="0"/>
      <w:color w:val="000000"/>
      <w:spacing w:val="0"/>
      <w:w w:val="100"/>
      <w:kern w:val="1"/>
      <w:position w:val="0"/>
      <w:sz w:val="2"/>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77z1">
    <w:name w:val="WW8Num77z1"/>
    <w:rPr>
      <w:rFonts w:cs="Times New Roman"/>
    </w:rPr>
  </w:style>
  <w:style w:type="character" w:customStyle="1" w:styleId="WW8Num78z0">
    <w:name w:val="WW8Num78z0"/>
    <w:rPr>
      <w:rFonts w:ascii="Symbol" w:hAnsi="Symbol"/>
    </w:rPr>
  </w:style>
  <w:style w:type="character" w:customStyle="1" w:styleId="WW8Num78z1">
    <w:name w:val="WW8Num78z1"/>
    <w:rPr>
      <w:rFonts w:cs="Times New Roman"/>
    </w:rPr>
  </w:style>
  <w:style w:type="character" w:customStyle="1" w:styleId="WW8Num78z2">
    <w:name w:val="WW8Num78z2"/>
    <w:rPr>
      <w:rFonts w:ascii="Wingdings" w:hAnsi="Wingdings"/>
      <w:sz w:val="18"/>
    </w:rPr>
  </w:style>
  <w:style w:type="character" w:customStyle="1" w:styleId="WW8Num78z4">
    <w:name w:val="WW8Num78z4"/>
    <w:rPr>
      <w:rFonts w:ascii="Courier New" w:hAnsi="Courier New"/>
    </w:rPr>
  </w:style>
  <w:style w:type="character" w:customStyle="1" w:styleId="WW8Num78z5">
    <w:name w:val="WW8Num78z5"/>
    <w:rPr>
      <w:rFonts w:ascii="Wingdings" w:hAnsi="Wingdings"/>
    </w:rPr>
  </w:style>
  <w:style w:type="character" w:customStyle="1" w:styleId="WW8Num79z0">
    <w:name w:val="WW8Num79z0"/>
    <w:rPr>
      <w:rFonts w:cs="Times New Roman"/>
    </w:rPr>
  </w:style>
  <w:style w:type="character" w:customStyle="1" w:styleId="WW8Num79z4">
    <w:name w:val="WW8Num79z4"/>
    <w:rPr>
      <w:rFonts w:ascii="Times New Roman" w:hAnsi="Times New Roman" w:cs="Times New Roman"/>
      <w:b w:val="0"/>
      <w:bCs w:val="0"/>
      <w:i w:val="0"/>
      <w:iCs w:val="0"/>
      <w:caps w:val="0"/>
      <w:smallCaps w:val="0"/>
      <w:strike w:val="0"/>
      <w:dstrike w:val="0"/>
      <w:vanish w:val="0"/>
      <w:color w:val="000000"/>
      <w:spacing w:val="0"/>
      <w:w w:val="100"/>
      <w:kern w:val="1"/>
      <w:position w:val="0"/>
      <w:sz w:val="2"/>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80z0">
    <w:name w:val="WW8Num80z0"/>
    <w:rPr>
      <w:rFonts w:cs="Times New Roman"/>
    </w:rPr>
  </w:style>
  <w:style w:type="character" w:customStyle="1" w:styleId="WW8Num81z0">
    <w:name w:val="WW8Num81z0"/>
    <w:rPr>
      <w:rFonts w:ascii="Times New Roman" w:hAnsi="Times New Roman" w:cs="Times New Roman"/>
      <w:b w:val="0"/>
      <w:bCs w:val="0"/>
      <w:i w:val="0"/>
      <w:iCs w:val="0"/>
      <w:caps w:val="0"/>
      <w:smallCaps w:val="0"/>
      <w:strike w:val="0"/>
      <w:dstrike w:val="0"/>
      <w:vanish w:val="0"/>
      <w:color w:val="000000"/>
      <w:spacing w:val="0"/>
      <w:kern w:val="1"/>
      <w:position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81z1">
    <w:name w:val="WW8Num81z1"/>
    <w:rPr>
      <w:rFonts w:cs="Times New Roman"/>
    </w:rPr>
  </w:style>
  <w:style w:type="character" w:customStyle="1" w:styleId="WW8Num81z2">
    <w:name w:val="WW8Num81z2"/>
    <w:rPr>
      <w:rFonts w:ascii="Symbol" w:hAnsi="Symbol"/>
    </w:rPr>
  </w:style>
  <w:style w:type="character" w:customStyle="1" w:styleId="WW8Num82z0">
    <w:name w:val="WW8Num82z0"/>
    <w:rPr>
      <w:rFonts w:ascii="Symbol" w:hAnsi="Symbol"/>
    </w:rPr>
  </w:style>
  <w:style w:type="character" w:customStyle="1" w:styleId="WW8Num82z1">
    <w:name w:val="WW8Num82z1"/>
    <w:rPr>
      <w:rFonts w:ascii="Courier New" w:hAnsi="Courier New"/>
    </w:rPr>
  </w:style>
  <w:style w:type="character" w:customStyle="1" w:styleId="WW8Num82z2">
    <w:name w:val="WW8Num82z2"/>
    <w:rPr>
      <w:rFonts w:ascii="Wingdings" w:hAnsi="Wingdings"/>
    </w:rPr>
  </w:style>
  <w:style w:type="character" w:customStyle="1" w:styleId="WW8Num83z0">
    <w:name w:val="WW8Num83z0"/>
    <w:rPr>
      <w:rFonts w:ascii="Symbol" w:hAnsi="Symbol"/>
    </w:rPr>
  </w:style>
  <w:style w:type="character" w:customStyle="1" w:styleId="WW8Num83z1">
    <w:name w:val="WW8Num83z1"/>
    <w:rPr>
      <w:rFonts w:ascii="Times New Roman" w:hAnsi="Times New Roman" w:cs="Times New Roman"/>
      <w:b w:val="0"/>
      <w:i w:val="0"/>
      <w:sz w:val="24"/>
    </w:rPr>
  </w:style>
  <w:style w:type="character" w:customStyle="1" w:styleId="WW8Num83z2">
    <w:name w:val="WW8Num83z2"/>
    <w:rPr>
      <w:rFonts w:ascii="Wingdings" w:hAnsi="Wingdings"/>
    </w:rPr>
  </w:style>
  <w:style w:type="character" w:customStyle="1" w:styleId="WW8Num83z4">
    <w:name w:val="WW8Num83z4"/>
    <w:rPr>
      <w:rFonts w:ascii="Courier New" w:hAnsi="Courier New"/>
    </w:rPr>
  </w:style>
  <w:style w:type="character" w:customStyle="1" w:styleId="WW8Num84z0">
    <w:name w:val="WW8Num84z0"/>
    <w:rPr>
      <w:rFonts w:ascii="Symbol" w:hAnsi="Symbol" w:cs="Times New Roman"/>
    </w:rPr>
  </w:style>
  <w:style w:type="character" w:customStyle="1" w:styleId="WW8Num84z4">
    <w:name w:val="WW8Num84z4"/>
    <w:rPr>
      <w:rFonts w:cs="Times New Roman"/>
    </w:rPr>
  </w:style>
  <w:style w:type="character" w:customStyle="1" w:styleId="WW8Num85z0">
    <w:name w:val="WW8Num85z0"/>
    <w:rPr>
      <w:rFonts w:ascii="Symbol" w:hAnsi="Symbol"/>
    </w:rPr>
  </w:style>
  <w:style w:type="character" w:customStyle="1" w:styleId="WW8Num85z1">
    <w:name w:val="WW8Num85z1"/>
    <w:rPr>
      <w:rFonts w:cs="Times New Roman"/>
    </w:rPr>
  </w:style>
  <w:style w:type="character" w:customStyle="1" w:styleId="WW8Num85z4">
    <w:name w:val="WW8Num85z4"/>
    <w:rPr>
      <w:rFonts w:ascii="Courier New" w:hAnsi="Courier New"/>
    </w:rPr>
  </w:style>
  <w:style w:type="character" w:customStyle="1" w:styleId="WW8Num85z5">
    <w:name w:val="WW8Num85z5"/>
    <w:rPr>
      <w:rFonts w:ascii="Wingdings" w:hAnsi="Wingdings"/>
    </w:rPr>
  </w:style>
  <w:style w:type="character" w:customStyle="1" w:styleId="WW8Num86z0">
    <w:name w:val="WW8Num86z0"/>
    <w:rPr>
      <w:rFonts w:ascii="Symbol" w:hAnsi="Symbol"/>
    </w:rPr>
  </w:style>
  <w:style w:type="character" w:customStyle="1" w:styleId="WW8Num86z1">
    <w:name w:val="WW8Num86z1"/>
    <w:rPr>
      <w:rFonts w:ascii="Courier New" w:hAnsi="Courier New"/>
    </w:rPr>
  </w:style>
  <w:style w:type="character" w:customStyle="1" w:styleId="WW8Num86z2">
    <w:name w:val="WW8Num86z2"/>
    <w:rPr>
      <w:rFonts w:ascii="Wingdings" w:hAnsi="Wingdings"/>
    </w:rPr>
  </w:style>
  <w:style w:type="character" w:customStyle="1" w:styleId="WW8Num87z0">
    <w:name w:val="WW8Num87z0"/>
    <w:rPr>
      <w:rFonts w:ascii="Symbol" w:hAnsi="Symbol"/>
    </w:rPr>
  </w:style>
  <w:style w:type="character" w:customStyle="1" w:styleId="WW8Num87z1">
    <w:name w:val="WW8Num87z1"/>
    <w:rPr>
      <w:rFonts w:ascii="Courier New" w:hAnsi="Courier New"/>
      <w:sz w:val="24"/>
    </w:rPr>
  </w:style>
  <w:style w:type="character" w:customStyle="1" w:styleId="WW8Num87z2">
    <w:name w:val="WW8Num87z2"/>
    <w:rPr>
      <w:rFonts w:ascii="Wingdings" w:hAnsi="Wingdings"/>
    </w:rPr>
  </w:style>
  <w:style w:type="character" w:customStyle="1" w:styleId="WW8Num87z4">
    <w:name w:val="WW8Num87z4"/>
    <w:rPr>
      <w:rFonts w:ascii="Courier New" w:hAnsi="Courier New"/>
    </w:rPr>
  </w:style>
  <w:style w:type="character" w:customStyle="1" w:styleId="WW8Num88z0">
    <w:name w:val="WW8Num88z0"/>
    <w:rPr>
      <w:rFonts w:ascii="Symbol" w:hAnsi="Symbol"/>
    </w:rPr>
  </w:style>
  <w:style w:type="character" w:customStyle="1" w:styleId="WW8Num88z1">
    <w:name w:val="WW8Num88z1"/>
    <w:rPr>
      <w:rFonts w:ascii="Courier New" w:hAnsi="Courier New"/>
    </w:rPr>
  </w:style>
  <w:style w:type="character" w:customStyle="1" w:styleId="WW8Num88z2">
    <w:name w:val="WW8Num88z2"/>
    <w:rPr>
      <w:rFonts w:ascii="Wingdings" w:hAnsi="Wingdings"/>
    </w:rPr>
  </w:style>
  <w:style w:type="character" w:customStyle="1" w:styleId="WW8Num89z0">
    <w:name w:val="WW8Num89z0"/>
    <w:rPr>
      <w:rFonts w:ascii="Symbol" w:hAnsi="Symbol"/>
    </w:rPr>
  </w:style>
  <w:style w:type="character" w:customStyle="1" w:styleId="WW8Num89z1">
    <w:name w:val="WW8Num89z1"/>
    <w:rPr>
      <w:rFonts w:ascii="Symbol" w:hAnsi="Symbol"/>
      <w:sz w:val="16"/>
    </w:rPr>
  </w:style>
  <w:style w:type="character" w:customStyle="1" w:styleId="WW8Num89z2">
    <w:name w:val="WW8Num89z2"/>
    <w:rPr>
      <w:rFonts w:ascii="Wingdings" w:hAnsi="Wingdings"/>
      <w:sz w:val="18"/>
    </w:rPr>
  </w:style>
  <w:style w:type="character" w:customStyle="1" w:styleId="WW8Num89z4">
    <w:name w:val="WW8Num89z4"/>
    <w:rPr>
      <w:rFonts w:ascii="Courier New" w:hAnsi="Courier New"/>
    </w:rPr>
  </w:style>
  <w:style w:type="character" w:customStyle="1" w:styleId="WW8Num89z5">
    <w:name w:val="WW8Num89z5"/>
    <w:rPr>
      <w:rFonts w:ascii="Wingdings" w:hAnsi="Wingdings"/>
    </w:rPr>
  </w:style>
  <w:style w:type="character" w:customStyle="1" w:styleId="WW8Num90z0">
    <w:name w:val="WW8Num90z0"/>
    <w:rPr>
      <w:rFonts w:cs="Times New Roman"/>
    </w:rPr>
  </w:style>
  <w:style w:type="character" w:customStyle="1" w:styleId="WW8Num91z0">
    <w:name w:val="WW8Num91z0"/>
    <w:rPr>
      <w:rFonts w:cs="Times New Roman"/>
    </w:rPr>
  </w:style>
  <w:style w:type="character" w:customStyle="1" w:styleId="WW8Num92z0">
    <w:name w:val="WW8Num92z0"/>
    <w:rPr>
      <w:rFonts w:ascii="Symbol" w:hAnsi="Symbol"/>
    </w:rPr>
  </w:style>
  <w:style w:type="character" w:customStyle="1" w:styleId="WW8Num92z1">
    <w:name w:val="WW8Num92z1"/>
    <w:rPr>
      <w:rFonts w:ascii="Courier New" w:hAnsi="Courier New"/>
    </w:rPr>
  </w:style>
  <w:style w:type="character" w:customStyle="1" w:styleId="WW8Num92z2">
    <w:name w:val="WW8Num92z2"/>
    <w:rPr>
      <w:rFonts w:ascii="Wingdings" w:hAnsi="Wingdings"/>
    </w:rPr>
  </w:style>
  <w:style w:type="character" w:customStyle="1" w:styleId="WW8Num93z0">
    <w:name w:val="WW8Num93z0"/>
    <w:rPr>
      <w:rFonts w:cs="Times New Roman"/>
    </w:rPr>
  </w:style>
  <w:style w:type="character" w:customStyle="1" w:styleId="WW8Num94z0">
    <w:name w:val="WW8Num94z0"/>
    <w:rPr>
      <w:rFonts w:cs="Times New Roman"/>
    </w:rPr>
  </w:style>
  <w:style w:type="character" w:customStyle="1" w:styleId="WW8Num95z0">
    <w:name w:val="WW8Num95z0"/>
    <w:rPr>
      <w:rFonts w:ascii="Symbol" w:hAnsi="Symbol"/>
    </w:rPr>
  </w:style>
  <w:style w:type="character" w:customStyle="1" w:styleId="WW8Num95z1">
    <w:name w:val="WW8Num95z1"/>
    <w:rPr>
      <w:rFonts w:ascii="Courier New" w:hAnsi="Courier New"/>
    </w:rPr>
  </w:style>
  <w:style w:type="character" w:customStyle="1" w:styleId="WW8Num95z2">
    <w:name w:val="WW8Num95z2"/>
    <w:rPr>
      <w:rFonts w:ascii="Wingdings" w:hAnsi="Wingdings"/>
    </w:rPr>
  </w:style>
  <w:style w:type="character" w:customStyle="1" w:styleId="WW8Num96z0">
    <w:name w:val="WW8Num96z0"/>
    <w:rPr>
      <w:rFonts w:cs="Times New Roman"/>
    </w:rPr>
  </w:style>
  <w:style w:type="character" w:customStyle="1" w:styleId="WW8Num97z0">
    <w:name w:val="WW8Num97z0"/>
    <w:rPr>
      <w:rFonts w:cs="Times New Roman"/>
    </w:rPr>
  </w:style>
  <w:style w:type="character" w:customStyle="1" w:styleId="WW8Num98z0">
    <w:name w:val="WW8Num98z0"/>
    <w:rPr>
      <w:rFonts w:ascii="Symbol" w:hAnsi="Symbol"/>
    </w:rPr>
  </w:style>
  <w:style w:type="character" w:customStyle="1" w:styleId="WW8Num98z1">
    <w:name w:val="WW8Num98z1"/>
    <w:rPr>
      <w:rFonts w:ascii="Courier New" w:hAnsi="Courier New"/>
    </w:rPr>
  </w:style>
  <w:style w:type="character" w:customStyle="1" w:styleId="WW8Num98z2">
    <w:name w:val="WW8Num98z2"/>
    <w:rPr>
      <w:rFonts w:ascii="Wingdings" w:hAnsi="Wingdings"/>
    </w:rPr>
  </w:style>
  <w:style w:type="character" w:customStyle="1" w:styleId="WW8Num99z0">
    <w:name w:val="WW8Num99z0"/>
    <w:rPr>
      <w:rFonts w:ascii="Times New Roman" w:hAnsi="Times New Roman" w:cs="Times New Roman"/>
      <w:b w:val="0"/>
      <w:bCs w:val="0"/>
      <w:i w:val="0"/>
      <w:iCs w:val="0"/>
      <w:caps w:val="0"/>
      <w:smallCaps w:val="0"/>
      <w:strike w:val="0"/>
      <w:dstrike w:val="0"/>
      <w:vanish w:val="0"/>
      <w:color w:val="000000"/>
      <w:spacing w:val="0"/>
      <w:kern w:val="1"/>
      <w:position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99z1">
    <w:name w:val="WW8Num99z1"/>
    <w:rPr>
      <w:rFonts w:cs="Times New Roman"/>
    </w:rPr>
  </w:style>
  <w:style w:type="character" w:customStyle="1" w:styleId="WW8Num99z2">
    <w:name w:val="WW8Num99z2"/>
    <w:rPr>
      <w:rFonts w:ascii="Symbol" w:hAnsi="Symbol"/>
    </w:rPr>
  </w:style>
  <w:style w:type="character" w:customStyle="1" w:styleId="WW8Num100z0">
    <w:name w:val="WW8Num100z0"/>
    <w:rPr>
      <w:rFonts w:ascii="Symbol" w:hAnsi="Symbol"/>
      <w:b w:val="0"/>
      <w:i w:val="0"/>
      <w:caps w:val="0"/>
      <w:smallCaps w:val="0"/>
      <w:strike w:val="0"/>
      <w:dstrike w:val="0"/>
      <w:vanish w:val="0"/>
      <w:color w:val="000000"/>
      <w:spacing w:val="0"/>
      <w:kern w:val="1"/>
      <w:position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100z1">
    <w:name w:val="WW8Num100z1"/>
    <w:rPr>
      <w:rFonts w:cs="Times New Roman"/>
    </w:rPr>
  </w:style>
  <w:style w:type="character" w:customStyle="1" w:styleId="WW8Num100z2">
    <w:name w:val="WW8Num100z2"/>
    <w:rPr>
      <w:rFonts w:ascii="Symbol" w:hAnsi="Symbol"/>
    </w:rPr>
  </w:style>
  <w:style w:type="character" w:customStyle="1" w:styleId="WW8Num101z0">
    <w:name w:val="WW8Num101z0"/>
    <w:rPr>
      <w:rFonts w:ascii="Symbol" w:hAnsi="Symbol"/>
    </w:rPr>
  </w:style>
  <w:style w:type="character" w:customStyle="1" w:styleId="WW8Num101z1">
    <w:name w:val="WW8Num101z1"/>
    <w:rPr>
      <w:rFonts w:ascii="Courier New" w:hAnsi="Courier New"/>
    </w:rPr>
  </w:style>
  <w:style w:type="character" w:customStyle="1" w:styleId="WW8Num101z2">
    <w:name w:val="WW8Num101z2"/>
    <w:rPr>
      <w:rFonts w:ascii="Wingdings" w:hAnsi="Wingdings"/>
    </w:rPr>
  </w:style>
  <w:style w:type="character" w:customStyle="1" w:styleId="WW8Num102z0">
    <w:name w:val="WW8Num102z0"/>
    <w:rPr>
      <w:rFonts w:cs="Times New Roman"/>
    </w:rPr>
  </w:style>
  <w:style w:type="character" w:customStyle="1" w:styleId="WW8Num103z0">
    <w:name w:val="WW8Num103z0"/>
    <w:rPr>
      <w:rFonts w:cs="Times New Roman"/>
    </w:rPr>
  </w:style>
  <w:style w:type="character" w:customStyle="1" w:styleId="WW8Num104z0">
    <w:name w:val="WW8Num104z0"/>
    <w:rPr>
      <w:rFonts w:ascii="Times New Roman" w:hAnsi="Times New Roman" w:cs="Times New Roman"/>
      <w:b w:val="0"/>
      <w:bCs w:val="0"/>
      <w:i w:val="0"/>
      <w:iCs w:val="0"/>
      <w:caps w:val="0"/>
      <w:smallCaps w:val="0"/>
      <w:strike w:val="0"/>
      <w:dstrike w:val="0"/>
      <w:vanish w:val="0"/>
      <w:color w:val="000000"/>
      <w:spacing w:val="0"/>
      <w:kern w:val="1"/>
      <w:position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104z1">
    <w:name w:val="WW8Num104z1"/>
    <w:rPr>
      <w:rFonts w:cs="Times New Roman"/>
    </w:rPr>
  </w:style>
  <w:style w:type="character" w:customStyle="1" w:styleId="WW8Num104z2">
    <w:name w:val="WW8Num104z2"/>
    <w:rPr>
      <w:rFonts w:ascii="Symbol" w:hAnsi="Symbol"/>
    </w:rPr>
  </w:style>
  <w:style w:type="character" w:customStyle="1" w:styleId="WW8Num105z0">
    <w:name w:val="WW8Num105z0"/>
    <w:rPr>
      <w:rFonts w:ascii="Symbol" w:hAnsi="Symbol"/>
    </w:rPr>
  </w:style>
  <w:style w:type="character" w:customStyle="1" w:styleId="WW8Num105z1">
    <w:name w:val="WW8Num105z1"/>
    <w:rPr>
      <w:rFonts w:ascii="Symbol" w:hAnsi="Symbol"/>
      <w:color w:val="auto"/>
    </w:rPr>
  </w:style>
  <w:style w:type="character" w:customStyle="1" w:styleId="WW8Num105z2">
    <w:name w:val="WW8Num105z2"/>
    <w:rPr>
      <w:rFonts w:ascii="Wingdings" w:hAnsi="Wingdings"/>
    </w:rPr>
  </w:style>
  <w:style w:type="character" w:customStyle="1" w:styleId="WW8Num105z4">
    <w:name w:val="WW8Num105z4"/>
    <w:rPr>
      <w:rFonts w:ascii="Courier New" w:hAnsi="Courier New"/>
    </w:rPr>
  </w:style>
  <w:style w:type="character" w:customStyle="1" w:styleId="WW8Num106z0">
    <w:name w:val="WW8Num106z0"/>
    <w:rPr>
      <w:rFonts w:cs="Times New Roman"/>
    </w:rPr>
  </w:style>
  <w:style w:type="character" w:customStyle="1" w:styleId="WW8Num107z0">
    <w:name w:val="WW8Num107z0"/>
    <w:rPr>
      <w:rFonts w:ascii="Symbol" w:hAnsi="Symbol"/>
    </w:rPr>
  </w:style>
  <w:style w:type="character" w:customStyle="1" w:styleId="WW8Num107z1">
    <w:name w:val="WW8Num107z1"/>
    <w:rPr>
      <w:rFonts w:ascii="Courier New" w:hAnsi="Courier New"/>
    </w:rPr>
  </w:style>
  <w:style w:type="character" w:customStyle="1" w:styleId="WW8Num107z2">
    <w:name w:val="WW8Num107z2"/>
    <w:rPr>
      <w:rFonts w:ascii="Wingdings" w:hAnsi="Wingdings"/>
    </w:rPr>
  </w:style>
  <w:style w:type="character" w:customStyle="1" w:styleId="WW8Num108z0">
    <w:name w:val="WW8Num108z0"/>
    <w:rPr>
      <w:rFonts w:ascii="Symbol" w:hAnsi="Symbol"/>
      <w:color w:val="auto"/>
    </w:rPr>
  </w:style>
  <w:style w:type="character" w:customStyle="1" w:styleId="WW8Num108z1">
    <w:name w:val="WW8Num108z1"/>
    <w:rPr>
      <w:rFonts w:ascii="Courier New" w:hAnsi="Courier New"/>
    </w:rPr>
  </w:style>
  <w:style w:type="character" w:customStyle="1" w:styleId="WW8Num108z2">
    <w:name w:val="WW8Num108z2"/>
    <w:rPr>
      <w:rFonts w:ascii="Wingdings" w:hAnsi="Wingdings"/>
    </w:rPr>
  </w:style>
  <w:style w:type="character" w:customStyle="1" w:styleId="WW8Num108z3">
    <w:name w:val="WW8Num108z3"/>
    <w:rPr>
      <w:rFonts w:ascii="Symbol" w:hAnsi="Symbol"/>
    </w:rPr>
  </w:style>
  <w:style w:type="character" w:customStyle="1" w:styleId="WW8Num109z0">
    <w:name w:val="WW8Num109z0"/>
    <w:rPr>
      <w:rFonts w:ascii="Symbol" w:hAnsi="Symbol"/>
    </w:rPr>
  </w:style>
  <w:style w:type="character" w:customStyle="1" w:styleId="WW8Num109z1">
    <w:name w:val="WW8Num109z1"/>
    <w:rPr>
      <w:rFonts w:ascii="Courier New" w:hAnsi="Courier New"/>
    </w:rPr>
  </w:style>
  <w:style w:type="character" w:customStyle="1" w:styleId="WW8Num109z2">
    <w:name w:val="WW8Num109z2"/>
    <w:rPr>
      <w:rFonts w:ascii="Wingdings" w:hAnsi="Wingdings"/>
    </w:rPr>
  </w:style>
  <w:style w:type="character" w:customStyle="1" w:styleId="WW8Num110z0">
    <w:name w:val="WW8Num110z0"/>
    <w:rPr>
      <w:rFonts w:ascii="Symbol" w:hAnsi="Symbol"/>
      <w:sz w:val="24"/>
    </w:rPr>
  </w:style>
  <w:style w:type="character" w:customStyle="1" w:styleId="WW8Num110z1">
    <w:name w:val="WW8Num110z1"/>
    <w:rPr>
      <w:rFonts w:ascii="Courier New" w:hAnsi="Courier New"/>
    </w:rPr>
  </w:style>
  <w:style w:type="character" w:customStyle="1" w:styleId="WW8Num110z2">
    <w:name w:val="WW8Num110z2"/>
    <w:rPr>
      <w:rFonts w:ascii="Wingdings" w:hAnsi="Wingdings"/>
    </w:rPr>
  </w:style>
  <w:style w:type="character" w:customStyle="1" w:styleId="WW8Num110z3">
    <w:name w:val="WW8Num110z3"/>
    <w:rPr>
      <w:rFonts w:ascii="Symbol" w:hAnsi="Symbol"/>
    </w:rPr>
  </w:style>
  <w:style w:type="character" w:customStyle="1" w:styleId="WW8Num111z0">
    <w:name w:val="WW8Num111z0"/>
    <w:rPr>
      <w:rFonts w:ascii="Symbol" w:hAnsi="Symbol"/>
    </w:rPr>
  </w:style>
  <w:style w:type="character" w:customStyle="1" w:styleId="WW8Num111z1">
    <w:name w:val="WW8Num111z1"/>
    <w:rPr>
      <w:rFonts w:ascii="Courier New" w:hAnsi="Courier New"/>
    </w:rPr>
  </w:style>
  <w:style w:type="character" w:customStyle="1" w:styleId="WW8Num111z2">
    <w:name w:val="WW8Num111z2"/>
    <w:rPr>
      <w:rFonts w:ascii="Wingdings" w:hAnsi="Wingdings"/>
    </w:rPr>
  </w:style>
  <w:style w:type="character" w:customStyle="1" w:styleId="WW8Num112z0">
    <w:name w:val="WW8Num112z0"/>
    <w:rPr>
      <w:rFonts w:ascii="Symbol" w:hAnsi="Symbol"/>
    </w:rPr>
  </w:style>
  <w:style w:type="character" w:customStyle="1" w:styleId="WW8Num112z1">
    <w:name w:val="WW8Num112z1"/>
    <w:rPr>
      <w:rFonts w:ascii="Courier New" w:hAnsi="Courier New"/>
    </w:rPr>
  </w:style>
  <w:style w:type="character" w:customStyle="1" w:styleId="WW8Num112z2">
    <w:name w:val="WW8Num112z2"/>
    <w:rPr>
      <w:rFonts w:ascii="Wingdings" w:hAnsi="Wingdings"/>
    </w:rPr>
  </w:style>
  <w:style w:type="character" w:customStyle="1" w:styleId="DefaultParagraphFont1">
    <w:name w:val="Default Paragraph Font1"/>
  </w:style>
  <w:style w:type="character" w:customStyle="1" w:styleId="DocumentMapChar">
    <w:name w:val="Document Map Char"/>
    <w:rPr>
      <w:rFonts w:ascii="Tahoma" w:hAnsi="Tahoma" w:cs="Tahoma"/>
      <w:i/>
      <w:sz w:val="16"/>
      <w:szCs w:val="16"/>
      <w:lang w:val="ru-RU" w:eastAsia="ar-SA" w:bidi="ar-SA"/>
    </w:rPr>
  </w:style>
  <w:style w:type="character" w:customStyle="1" w:styleId="TitleChar">
    <w:name w:val="Title Char"/>
    <w:rPr>
      <w:rFonts w:ascii="Cambria" w:hAnsi="Cambria" w:cs="Times New Roman"/>
      <w:b/>
      <w:bCs/>
      <w:i/>
      <w:kern w:val="1"/>
      <w:sz w:val="32"/>
      <w:szCs w:val="32"/>
      <w:lang w:val="ru-RU"/>
    </w:rPr>
  </w:style>
  <w:style w:type="character" w:customStyle="1" w:styleId="TitleChar1">
    <w:name w:val="Title Char1"/>
    <w:rPr>
      <w:rFonts w:ascii="Cambria" w:hAnsi="Cambria" w:cs="Cambria"/>
      <w:b/>
      <w:bCs/>
      <w:kern w:val="1"/>
      <w:sz w:val="32"/>
      <w:szCs w:val="32"/>
      <w:lang w:val="ru-RU" w:eastAsia="ar-SA" w:bidi="ar-SA"/>
    </w:rPr>
  </w:style>
  <w:style w:type="character" w:customStyle="1" w:styleId="FooterChar1">
    <w:name w:val="Footer Char1"/>
    <w:rPr>
      <w:rFonts w:ascii="ГОСТ тип А" w:hAnsi="ГОСТ тип А" w:cs="Times New Roman"/>
      <w:i/>
      <w:sz w:val="28"/>
      <w:lang w:val="ru-RU" w:eastAsia="ar-SA" w:bidi="ar-SA"/>
    </w:rPr>
  </w:style>
  <w:style w:type="character" w:styleId="a6">
    <w:name w:val="Hyperlink"/>
    <w:rPr>
      <w:rFonts w:cs="Times New Roman"/>
      <w:color w:val="0000FF"/>
      <w:u w:val="single"/>
    </w:rPr>
  </w:style>
  <w:style w:type="character" w:customStyle="1" w:styleId="Char">
    <w:name w:val="титульный лист центр Char"/>
    <w:rPr>
      <w:rFonts w:cs="Times New Roman"/>
      <w:b/>
      <w:bCs/>
      <w:sz w:val="28"/>
      <w:szCs w:val="28"/>
      <w:lang w:val="ru-RU" w:eastAsia="ar-SA" w:bidi="ar-SA"/>
    </w:rPr>
  </w:style>
  <w:style w:type="character" w:customStyle="1" w:styleId="BalloonTextChar">
    <w:name w:val="Balloon Text Char"/>
    <w:rPr>
      <w:rFonts w:ascii="Tahoma" w:hAnsi="Tahoma" w:cs="Tahoma"/>
      <w:i/>
      <w:sz w:val="16"/>
      <w:szCs w:val="16"/>
      <w:lang w:val="ru-RU" w:eastAsia="ar-SA" w:bidi="ar-SA"/>
    </w:rPr>
  </w:style>
  <w:style w:type="character" w:customStyle="1" w:styleId="Heading4Char">
    <w:name w:val="Heading 4 Char"/>
    <w:rPr>
      <w:b/>
      <w:bCs/>
      <w:sz w:val="24"/>
      <w:szCs w:val="28"/>
      <w:lang w:val="ru-RU" w:eastAsia="ar-SA" w:bidi="ar-SA"/>
    </w:rPr>
  </w:style>
  <w:style w:type="character" w:customStyle="1" w:styleId="Heading5Char">
    <w:name w:val="Heading 5 Char"/>
    <w:rPr>
      <w:rFonts w:ascii="Calibri" w:hAnsi="Calibri"/>
      <w:b/>
      <w:bCs/>
      <w:i/>
      <w:iCs/>
      <w:sz w:val="26"/>
      <w:szCs w:val="26"/>
      <w:lang w:val="ru-RU" w:eastAsia="ar-SA" w:bidi="ar-SA"/>
    </w:rPr>
  </w:style>
  <w:style w:type="character" w:customStyle="1" w:styleId="Heading6Char">
    <w:name w:val="Heading 6 Char"/>
    <w:rPr>
      <w:rFonts w:ascii="Calibri" w:hAnsi="Calibri"/>
      <w:b/>
      <w:bCs/>
      <w:i/>
      <w:sz w:val="22"/>
      <w:szCs w:val="22"/>
      <w:lang w:val="ru-RU" w:eastAsia="ar-SA" w:bidi="ar-SA"/>
    </w:rPr>
  </w:style>
  <w:style w:type="character" w:customStyle="1" w:styleId="Heading7Char">
    <w:name w:val="Heading 7 Char"/>
    <w:rPr>
      <w:rFonts w:ascii="Calibri" w:hAnsi="Calibri" w:cs="Times New Roman"/>
      <w:i/>
      <w:sz w:val="24"/>
      <w:szCs w:val="24"/>
      <w:lang w:val="ru-RU"/>
    </w:rPr>
  </w:style>
  <w:style w:type="character" w:customStyle="1" w:styleId="Heading8Char">
    <w:name w:val="Heading 8 Char"/>
    <w:rPr>
      <w:rFonts w:ascii="Calibri" w:hAnsi="Calibri" w:cs="Times New Roman"/>
      <w:iCs/>
      <w:sz w:val="24"/>
      <w:szCs w:val="24"/>
      <w:lang w:val="ru-RU"/>
    </w:rPr>
  </w:style>
  <w:style w:type="character" w:customStyle="1" w:styleId="Heading9Char">
    <w:name w:val="Heading 9 Char"/>
    <w:rPr>
      <w:rFonts w:ascii="Cambria" w:hAnsi="Cambria" w:cs="Times New Roman"/>
      <w:i/>
      <w:sz w:val="22"/>
      <w:szCs w:val="22"/>
      <w:lang w:val="ru-RU"/>
    </w:rPr>
  </w:style>
  <w:style w:type="character" w:customStyle="1" w:styleId="Heading1Char">
    <w:name w:val="Heading 1 Char"/>
    <w:rPr>
      <w:b/>
      <w:sz w:val="24"/>
      <w:lang w:val="ru-RU" w:eastAsia="ar-SA" w:bidi="ar-SA"/>
    </w:rPr>
  </w:style>
  <w:style w:type="character" w:customStyle="1" w:styleId="Heading2Char">
    <w:name w:val="Heading 2 Char"/>
    <w:rPr>
      <w:rFonts w:cs="Arial"/>
      <w:b/>
      <w:bCs/>
      <w:iCs/>
      <w:sz w:val="24"/>
      <w:szCs w:val="28"/>
      <w:lang w:val="ru-RU" w:eastAsia="ar-SA" w:bidi="ar-SA"/>
    </w:rPr>
  </w:style>
  <w:style w:type="character" w:customStyle="1" w:styleId="Heading3Char">
    <w:name w:val="Heading 3 Char"/>
    <w:rPr>
      <w:rFonts w:cs="Arial"/>
      <w:b/>
      <w:bCs/>
      <w:sz w:val="24"/>
      <w:szCs w:val="26"/>
      <w:lang w:val="ru-RU" w:eastAsia="ar-SA" w:bidi="ar-SA"/>
    </w:rPr>
  </w:style>
  <w:style w:type="character" w:customStyle="1" w:styleId="BalloonTextChar1">
    <w:name w:val="Balloon Text Char1"/>
    <w:rPr>
      <w:rFonts w:ascii="Tahoma" w:hAnsi="Tahoma" w:cs="Tahoma"/>
      <w:sz w:val="16"/>
      <w:szCs w:val="16"/>
    </w:rPr>
  </w:style>
  <w:style w:type="character" w:customStyle="1" w:styleId="Heading1Char1">
    <w:name w:val="Heading 1 Char1"/>
    <w:rPr>
      <w:rFonts w:ascii="Arial" w:hAnsi="Arial" w:cs="Arial"/>
      <w:b/>
      <w:bCs/>
      <w:caps/>
      <w:kern w:val="1"/>
      <w:sz w:val="24"/>
      <w:szCs w:val="24"/>
    </w:rPr>
  </w:style>
  <w:style w:type="character" w:customStyle="1" w:styleId="Heading2Char1">
    <w:name w:val="Heading 2 Char1"/>
    <w:rPr>
      <w:rFonts w:ascii="Arial" w:hAnsi="Arial" w:cs="Arial"/>
      <w:b/>
      <w:bCs/>
      <w:sz w:val="24"/>
      <w:szCs w:val="24"/>
    </w:rPr>
  </w:style>
  <w:style w:type="character" w:customStyle="1" w:styleId="SubtitleChar">
    <w:name w:val="Subtitle Char"/>
    <w:rPr>
      <w:rFonts w:ascii="Cambria" w:hAnsi="Cambria" w:cs="Times New Roman"/>
      <w:i/>
      <w:sz w:val="24"/>
      <w:szCs w:val="24"/>
      <w:lang w:val="ru-RU"/>
    </w:rPr>
  </w:style>
  <w:style w:type="character" w:customStyle="1" w:styleId="SubtitleChar1">
    <w:name w:val="Subtitle Char1"/>
    <w:rPr>
      <w:rFonts w:ascii="Cambria" w:hAnsi="Cambria" w:cs="Cambria"/>
      <w:sz w:val="24"/>
      <w:szCs w:val="24"/>
      <w:lang w:val="ru-RU" w:eastAsia="ar-SA" w:bidi="ar-SA"/>
    </w:rPr>
  </w:style>
  <w:style w:type="character" w:customStyle="1" w:styleId="QuoteChar">
    <w:name w:val="Quote Char"/>
    <w:rPr>
      <w:rFonts w:cs="Times New Roman"/>
      <w:i/>
      <w:iCs/>
      <w:color w:val="000000"/>
      <w:sz w:val="24"/>
      <w:szCs w:val="24"/>
      <w:lang w:val="ru-RU" w:eastAsia="ar-SA" w:bidi="ar-SA"/>
    </w:rPr>
  </w:style>
  <w:style w:type="character" w:customStyle="1" w:styleId="Heading3Char1">
    <w:name w:val="Heading 3 Char1"/>
    <w:rPr>
      <w:rFonts w:ascii="Arial" w:hAnsi="Arial" w:cs="Arial"/>
      <w:b/>
      <w:bCs/>
      <w:sz w:val="24"/>
      <w:szCs w:val="24"/>
    </w:rPr>
  </w:style>
  <w:style w:type="character" w:customStyle="1" w:styleId="Heading4Char1">
    <w:name w:val="Heading 4 Char1"/>
    <w:rPr>
      <w:rFonts w:ascii="Arial" w:hAnsi="Arial" w:cs="Arial"/>
      <w:b/>
      <w:bCs/>
      <w:sz w:val="24"/>
      <w:szCs w:val="24"/>
    </w:rPr>
  </w:style>
  <w:style w:type="character" w:customStyle="1" w:styleId="Heading5Char1">
    <w:name w:val="Heading 5 Char1"/>
    <w:rPr>
      <w:rFonts w:ascii="Arial" w:hAnsi="Arial" w:cs="Arial"/>
      <w:b/>
      <w:bCs/>
      <w:i/>
      <w:iCs/>
      <w:sz w:val="24"/>
      <w:szCs w:val="24"/>
    </w:rPr>
  </w:style>
  <w:style w:type="character" w:customStyle="1" w:styleId="Heading6Char1">
    <w:name w:val="Heading 6 Char1"/>
    <w:rPr>
      <w:rFonts w:ascii="Arial" w:hAnsi="Arial" w:cs="Arial"/>
      <w:b/>
      <w:bCs/>
      <w:i/>
      <w:iCs/>
      <w:sz w:val="24"/>
      <w:szCs w:val="24"/>
    </w:rPr>
  </w:style>
  <w:style w:type="character" w:customStyle="1" w:styleId="Heading7Char1">
    <w:name w:val="Heading 7 Char1"/>
    <w:rPr>
      <w:rFonts w:ascii="Arial" w:hAnsi="Arial" w:cs="Arial"/>
      <w:i/>
      <w:iCs/>
      <w:sz w:val="24"/>
      <w:szCs w:val="24"/>
      <w:lang w:val="ru-RU" w:eastAsia="ar-SA" w:bidi="ar-SA"/>
    </w:rPr>
  </w:style>
  <w:style w:type="character" w:customStyle="1" w:styleId="Heading8Char1">
    <w:name w:val="Heading 8 Char1"/>
    <w:rPr>
      <w:rFonts w:ascii="Arial" w:hAnsi="Arial" w:cs="Arial"/>
      <w:i/>
      <w:iCs/>
      <w:sz w:val="24"/>
      <w:szCs w:val="24"/>
      <w:lang w:val="ru-RU" w:eastAsia="ar-SA" w:bidi="ar-SA"/>
    </w:rPr>
  </w:style>
  <w:style w:type="character" w:customStyle="1" w:styleId="Heading9Char1">
    <w:name w:val="Heading 9 Char1"/>
    <w:rPr>
      <w:rFonts w:ascii="Arial" w:hAnsi="Arial" w:cs="Arial"/>
      <w:sz w:val="22"/>
      <w:szCs w:val="22"/>
      <w:lang w:val="ru-RU" w:eastAsia="ar-SA" w:bidi="ar-SA"/>
    </w:rPr>
  </w:style>
  <w:style w:type="character" w:customStyle="1" w:styleId="CommentReference1">
    <w:name w:val="Comment Reference1"/>
    <w:rPr>
      <w:rFonts w:cs="Times New Roman"/>
      <w:sz w:val="16"/>
      <w:szCs w:val="16"/>
    </w:rPr>
  </w:style>
  <w:style w:type="character" w:customStyle="1" w:styleId="CommentTextChar">
    <w:name w:val="Comment Text Char"/>
    <w:rPr>
      <w:rFonts w:cs="Times New Roman"/>
      <w:lang w:val="ru-RU" w:eastAsia="ar-SA" w:bidi="ar-SA"/>
    </w:rPr>
  </w:style>
  <w:style w:type="character" w:customStyle="1" w:styleId="HeaderChar">
    <w:name w:val="Header Char"/>
    <w:rPr>
      <w:rFonts w:ascii="ГОСТ тип А" w:hAnsi="ГОСТ тип А" w:cs="Times New Roman"/>
      <w:i/>
      <w:sz w:val="28"/>
      <w:lang w:val="ru-RU" w:eastAsia="ar-SA" w:bidi="ar-SA"/>
    </w:rPr>
  </w:style>
  <w:style w:type="character" w:customStyle="1" w:styleId="HeaderChar1">
    <w:name w:val="Header Char1"/>
    <w:rPr>
      <w:rFonts w:cs="Times New Roman"/>
      <w:sz w:val="24"/>
      <w:szCs w:val="24"/>
      <w:lang w:val="ru-RU"/>
    </w:rPr>
  </w:style>
  <w:style w:type="character" w:customStyle="1" w:styleId="FooterChar">
    <w:name w:val="Footer Char"/>
    <w:rPr>
      <w:rFonts w:cs="Times New Roman"/>
      <w:sz w:val="24"/>
      <w:szCs w:val="24"/>
      <w:lang w:val="ru-RU"/>
    </w:rPr>
  </w:style>
  <w:style w:type="character" w:customStyle="1" w:styleId="DocumentMapChar1">
    <w:name w:val="Document Map Char1"/>
    <w:rPr>
      <w:rFonts w:ascii="Tahoma" w:hAnsi="Tahoma" w:cs="Tahoma"/>
      <w:sz w:val="16"/>
      <w:szCs w:val="16"/>
      <w:lang w:val="ru-RU"/>
    </w:rPr>
  </w:style>
  <w:style w:type="character" w:customStyle="1" w:styleId="Char0">
    <w:name w:val="Перечисление_ненумерованное Char"/>
    <w:rPr>
      <w:rFonts w:cs="Times New Roman"/>
      <w:sz w:val="24"/>
      <w:szCs w:val="24"/>
      <w:lang w:val="ru-RU" w:eastAsia="ar-SA" w:bidi="ar-SA"/>
    </w:rPr>
  </w:style>
  <w:style w:type="character" w:customStyle="1" w:styleId="phBulletCharChar">
    <w:name w:val="ph_Bullet Char Char"/>
    <w:rPr>
      <w:sz w:val="24"/>
      <w:szCs w:val="24"/>
      <w:lang w:val="ru-RU" w:eastAsia="ar-SA" w:bidi="ar-SA"/>
    </w:rPr>
  </w:style>
  <w:style w:type="character" w:customStyle="1" w:styleId="CharChar">
    <w:name w:val="титульний лист текст Char Char"/>
    <w:rPr>
      <w:rFonts w:cs="Times New Roman"/>
      <w:sz w:val="24"/>
      <w:szCs w:val="24"/>
      <w:lang w:val="ru-RU" w:eastAsia="ar-SA" w:bidi="ar-SA"/>
    </w:rPr>
  </w:style>
  <w:style w:type="character" w:customStyle="1" w:styleId="CharChar0">
    <w:name w:val="титульний лист подчеркнутый Char Char"/>
    <w:rPr>
      <w:rFonts w:cs="Times New Roman"/>
      <w:sz w:val="24"/>
      <w:szCs w:val="24"/>
      <w:u w:val="single"/>
      <w:lang w:val="ru-RU" w:eastAsia="ar-SA" w:bidi="ar-SA"/>
    </w:rPr>
  </w:style>
  <w:style w:type="character" w:styleId="a7">
    <w:name w:val="FollowedHyperlink"/>
    <w:rPr>
      <w:rFonts w:cs="Times New Roman"/>
      <w:color w:val="800080"/>
      <w:u w:val="single"/>
    </w:rPr>
  </w:style>
  <w:style w:type="character" w:customStyle="1" w:styleId="CommentSubjectChar">
    <w:name w:val="Comment Subject Char"/>
    <w:rPr>
      <w:rFonts w:cs="Times New Roman"/>
      <w:b/>
      <w:bCs/>
      <w:lang w:val="ru-RU" w:eastAsia="ar-SA" w:bidi="ar-SA"/>
    </w:rPr>
  </w:style>
  <w:style w:type="character" w:customStyle="1" w:styleId="TableTextCharChar">
    <w:name w:val="Table Text Char Char"/>
    <w:rPr>
      <w:rFonts w:cs="Times New Roman"/>
      <w:sz w:val="24"/>
      <w:szCs w:val="24"/>
      <w:lang w:val="ru-RU" w:eastAsia="ar-SA" w:bidi="ar-SA"/>
    </w:rPr>
  </w:style>
  <w:style w:type="character" w:styleId="a8">
    <w:name w:val="page number"/>
    <w:rPr>
      <w:rFonts w:cs="Times New Roman"/>
    </w:rPr>
  </w:style>
  <w:style w:type="character" w:customStyle="1" w:styleId="BodyTextChar">
    <w:name w:val="Body Text Char"/>
    <w:rPr>
      <w:rFonts w:cs="Times New Roman"/>
      <w:sz w:val="24"/>
      <w:lang w:val="ru-RU" w:eastAsia="ar-SA" w:bidi="ar-SA"/>
    </w:rPr>
  </w:style>
  <w:style w:type="character" w:customStyle="1" w:styleId="FootnoteTextChar">
    <w:name w:val="Footnote Text Char"/>
    <w:rPr>
      <w:rFonts w:cs="Times New Roman"/>
      <w:sz w:val="24"/>
      <w:szCs w:val="24"/>
      <w:lang w:val="ru-RU" w:eastAsia="ar-SA" w:bidi="ar-SA"/>
    </w:rPr>
  </w:style>
  <w:style w:type="character" w:customStyle="1" w:styleId="BodyText2Char">
    <w:name w:val="Body Text 2 Char"/>
    <w:rPr>
      <w:rFonts w:cs="Times New Roman"/>
      <w:color w:val="0000FF"/>
      <w:sz w:val="24"/>
      <w:szCs w:val="24"/>
      <w:lang w:val="ru-RU" w:eastAsia="ar-SA" w:bidi="ar-SA"/>
    </w:rPr>
  </w:style>
  <w:style w:type="character" w:customStyle="1" w:styleId="BodyTextIndentChar">
    <w:name w:val="Body Text Indent Char"/>
    <w:rPr>
      <w:rFonts w:cs="Times New Roman"/>
      <w:sz w:val="24"/>
      <w:szCs w:val="24"/>
      <w:lang w:val="ru-RU" w:eastAsia="ar-SA" w:bidi="ar-SA"/>
    </w:rPr>
  </w:style>
  <w:style w:type="character" w:customStyle="1" w:styleId="EndnoteTextChar">
    <w:name w:val="Endnote Text Char"/>
    <w:rPr>
      <w:rFonts w:ascii="TimesET" w:hAnsi="TimesET" w:cs="Times New Roman"/>
      <w:color w:val="000000"/>
      <w:sz w:val="24"/>
      <w:szCs w:val="24"/>
      <w:lang w:val="ru-RU" w:eastAsia="ar-SA" w:bidi="ar-SA"/>
    </w:rPr>
  </w:style>
  <w:style w:type="character" w:styleId="a9">
    <w:name w:val="line number"/>
    <w:rPr>
      <w:rFonts w:cs="Times New Roman"/>
    </w:rPr>
  </w:style>
  <w:style w:type="character" w:customStyle="1" w:styleId="BodyTextIndent2Char">
    <w:name w:val="Body Text Indent 2 Char"/>
    <w:rPr>
      <w:rFonts w:cs="Times New Roman"/>
      <w:i/>
      <w:sz w:val="24"/>
      <w:szCs w:val="24"/>
      <w:lang w:val="ru-RU" w:eastAsia="ar-SA" w:bidi="ar-SA"/>
    </w:rPr>
  </w:style>
  <w:style w:type="character" w:customStyle="1" w:styleId="aa">
    <w:name w:val="Основной шрифт"/>
  </w:style>
  <w:style w:type="character" w:styleId="ab">
    <w:name w:val="Strong"/>
    <w:uiPriority w:val="22"/>
    <w:qFormat/>
    <w:rPr>
      <w:rFonts w:cs="Times New Roman"/>
      <w:b/>
      <w:bCs/>
    </w:rPr>
  </w:style>
  <w:style w:type="character" w:customStyle="1" w:styleId="HTMLPreformattedChar">
    <w:name w:val="HTML Preformatted Char"/>
    <w:rPr>
      <w:rFonts w:ascii="Courier" w:eastAsia="Times New Roman" w:hAnsi="Courier" w:cs="Courier New"/>
      <w:color w:val="000000"/>
      <w:sz w:val="18"/>
      <w:szCs w:val="18"/>
      <w:lang w:val="ru-RU" w:eastAsia="ar-SA" w:bidi="ar-SA"/>
    </w:rPr>
  </w:style>
  <w:style w:type="character" w:customStyle="1" w:styleId="tx1">
    <w:name w:val="tx1"/>
    <w:rPr>
      <w:rFonts w:cs="Times New Roman"/>
      <w:b/>
      <w:bCs/>
    </w:rPr>
  </w:style>
  <w:style w:type="character" w:customStyle="1" w:styleId="CharChar2">
    <w:name w:val="Char Char2"/>
    <w:rPr>
      <w:rFonts w:ascii="Arial" w:hAnsi="Arial" w:cs="Arial"/>
      <w:b/>
      <w:bCs/>
      <w:kern w:val="1"/>
      <w:sz w:val="32"/>
      <w:szCs w:val="32"/>
      <w:lang w:val="ru-RU" w:eastAsia="ar-SA" w:bidi="ar-SA"/>
    </w:rPr>
  </w:style>
  <w:style w:type="character" w:customStyle="1" w:styleId="zag1">
    <w:name w:val="zag1"/>
    <w:rPr>
      <w:rFonts w:cs="Times New Roman"/>
    </w:rPr>
  </w:style>
  <w:style w:type="character" w:styleId="ac">
    <w:name w:val="Emphasis"/>
    <w:qFormat/>
    <w:rPr>
      <w:rFonts w:cs="Times New Roman"/>
      <w:i/>
      <w:iCs/>
    </w:rPr>
  </w:style>
  <w:style w:type="character" w:customStyle="1" w:styleId="m1">
    <w:name w:val="m1"/>
    <w:rPr>
      <w:rFonts w:cs="Times New Roman"/>
      <w:color w:val="0000FF"/>
    </w:rPr>
  </w:style>
  <w:style w:type="character" w:customStyle="1" w:styleId="CharChar16">
    <w:name w:val="Char Char16"/>
    <w:rPr>
      <w:rFonts w:ascii="Arial" w:hAnsi="Arial" w:cs="Arial"/>
      <w:b/>
      <w:bCs/>
      <w:caps/>
      <w:kern w:val="1"/>
      <w:sz w:val="32"/>
      <w:szCs w:val="32"/>
      <w:lang w:val="ru-RU" w:eastAsia="ar-SA" w:bidi="ar-SA"/>
    </w:rPr>
  </w:style>
  <w:style w:type="character" w:customStyle="1" w:styleId="CharChar14">
    <w:name w:val="Char Char14"/>
    <w:rPr>
      <w:rFonts w:ascii="Arial" w:hAnsi="Arial" w:cs="Arial"/>
      <w:b/>
      <w:bCs/>
      <w:sz w:val="26"/>
      <w:szCs w:val="26"/>
      <w:lang w:val="ru-RU" w:eastAsia="ar-SA" w:bidi="ar-SA"/>
    </w:rPr>
  </w:style>
  <w:style w:type="character" w:customStyle="1" w:styleId="CharChar12">
    <w:name w:val="Char Char12"/>
    <w:rPr>
      <w:rFonts w:ascii="Arial" w:hAnsi="Arial" w:cs="Times New Roman"/>
      <w:b/>
      <w:bCs/>
      <w:i/>
      <w:iCs/>
      <w:sz w:val="26"/>
      <w:szCs w:val="26"/>
      <w:lang w:val="ru-RU" w:eastAsia="ar-SA" w:bidi="ar-SA"/>
    </w:rPr>
  </w:style>
  <w:style w:type="character" w:customStyle="1" w:styleId="SubtleEmphasis1">
    <w:name w:val="Subtle Emphasis1"/>
    <w:rPr>
      <w:rFonts w:eastAsia="Times New Roman" w:cs="Times New Roman"/>
      <w:i/>
      <w:iCs/>
      <w:color w:val="808080"/>
      <w:sz w:val="22"/>
      <w:szCs w:val="22"/>
      <w:lang w:val="en-US"/>
    </w:rPr>
  </w:style>
  <w:style w:type="character" w:customStyle="1" w:styleId="ad">
    <w:name w:val="Символ сноски"/>
    <w:rPr>
      <w:rFonts w:cs="Times New Roman"/>
      <w:vertAlign w:val="superscript"/>
    </w:rPr>
  </w:style>
  <w:style w:type="character" w:customStyle="1" w:styleId="BodyTextIndent3Char">
    <w:name w:val="Body Text Indent 3 Char"/>
    <w:rPr>
      <w:rFonts w:cs="Times New Roman"/>
      <w:sz w:val="16"/>
      <w:szCs w:val="16"/>
      <w:lang w:val="ru-RU" w:eastAsia="ar-SA" w:bidi="ar-SA"/>
    </w:rPr>
  </w:style>
  <w:style w:type="character" w:customStyle="1" w:styleId="s1">
    <w:name w:val="s1"/>
    <w:rPr>
      <w:rFonts w:ascii="Times New Roman" w:hAnsi="Times New Roman" w:cs="Times New Roman"/>
      <w:b/>
      <w:bCs/>
      <w:color w:val="000000"/>
      <w:sz w:val="20"/>
      <w:szCs w:val="20"/>
      <w:u w:val="none"/>
      <w:lang w:val="en-US" w:eastAsia="ar-SA" w:bidi="ar-SA"/>
    </w:rPr>
  </w:style>
  <w:style w:type="character" w:customStyle="1" w:styleId="PlainTextChar">
    <w:name w:val="Plain Text Char"/>
    <w:rPr>
      <w:rFonts w:ascii="Courier New" w:hAnsi="Courier New" w:cs="Courier New"/>
      <w:lang w:val="ru-RU" w:eastAsia="ar-SA" w:bidi="ar-SA"/>
    </w:rPr>
  </w:style>
  <w:style w:type="character" w:customStyle="1" w:styleId="H1Char">
    <w:name w:val="H1 Char"/>
    <w:rPr>
      <w:rFonts w:ascii="Arial" w:hAnsi="Arial" w:cs="Arial"/>
      <w:b/>
      <w:bCs/>
      <w:kern w:val="1"/>
      <w:sz w:val="32"/>
      <w:szCs w:val="32"/>
      <w:lang w:val="ru-RU" w:eastAsia="ar-SA" w:bidi="ar-SA"/>
    </w:rPr>
  </w:style>
  <w:style w:type="character" w:customStyle="1" w:styleId="Heading3CharChar">
    <w:name w:val="Heading 3 Char Char"/>
    <w:rPr>
      <w:rFonts w:ascii="Arial" w:hAnsi="Arial" w:cs="Arial"/>
      <w:b/>
      <w:bCs/>
      <w:sz w:val="26"/>
      <w:szCs w:val="26"/>
      <w:lang w:val="ru-RU" w:eastAsia="ar-SA" w:bidi="ar-SA"/>
    </w:rPr>
  </w:style>
  <w:style w:type="character" w:customStyle="1" w:styleId="BodyText3Char">
    <w:name w:val="Body Text 3 Char"/>
    <w:rPr>
      <w:rFonts w:cs="Times New Roman"/>
      <w:sz w:val="16"/>
      <w:szCs w:val="16"/>
      <w:lang w:val="en-US" w:eastAsia="ar-SA" w:bidi="ar-SA"/>
    </w:rPr>
  </w:style>
  <w:style w:type="character" w:customStyle="1" w:styleId="pi1">
    <w:name w:val="pi1"/>
    <w:rPr>
      <w:rFonts w:cs="Times New Roman"/>
      <w:color w:val="0000FF"/>
    </w:rPr>
  </w:style>
  <w:style w:type="character" w:customStyle="1" w:styleId="t1">
    <w:name w:val="t1"/>
    <w:rPr>
      <w:rFonts w:cs="Times New Roman"/>
      <w:color w:val="990000"/>
    </w:rPr>
  </w:style>
  <w:style w:type="character" w:customStyle="1" w:styleId="ListParagraphChar">
    <w:name w:val="List Paragraph Char"/>
    <w:rPr>
      <w:rFonts w:cs="Times New Roman"/>
      <w:sz w:val="24"/>
      <w:szCs w:val="24"/>
      <w:lang w:val="ru-RU" w:eastAsia="ar-SA" w:bidi="ar-SA"/>
    </w:rPr>
  </w:style>
  <w:style w:type="character" w:customStyle="1" w:styleId="StyleListParagraphAfter10ptLinespacingMultiple115Char">
    <w:name w:val="Style List Paragraph + After:  10 pt Line spacing:  Multiple 1.15 ... Char"/>
    <w:basedOn w:val="ListParagraphChar"/>
    <w:rPr>
      <w:rFonts w:cs="Times New Roman"/>
      <w:sz w:val="24"/>
      <w:szCs w:val="24"/>
      <w:lang w:val="ru-RU" w:eastAsia="ar-SA" w:bidi="ar-SA"/>
    </w:rPr>
  </w:style>
  <w:style w:type="character" w:customStyle="1" w:styleId="CaptionChar">
    <w:name w:val="Caption Char"/>
    <w:rPr>
      <w:rFonts w:cs="Times New Roman"/>
      <w:bCs/>
      <w:sz w:val="24"/>
      <w:lang w:val="ru-RU" w:eastAsia="ar-SA" w:bidi="ar-SA"/>
    </w:rPr>
  </w:style>
  <w:style w:type="character" w:customStyle="1" w:styleId="zakonspanusual">
    <w:name w:val="zakon_spanusual"/>
    <w:rPr>
      <w:rFonts w:cs="Times New Roman"/>
    </w:rPr>
  </w:style>
  <w:style w:type="character" w:customStyle="1" w:styleId="zakonnavy">
    <w:name w:val="zakon_navy"/>
    <w:rPr>
      <w:rFonts w:cs="Times New Roman"/>
    </w:rPr>
  </w:style>
  <w:style w:type="character" w:customStyle="1" w:styleId="StyleCaptionBoldItalicChar">
    <w:name w:val="Style Caption + Bold Italic Char"/>
    <w:rPr>
      <w:rFonts w:cs="Times New Roman"/>
      <w:bCs/>
      <w:iCs/>
      <w:sz w:val="24"/>
      <w:lang w:val="ru-RU" w:eastAsia="ar-SA" w:bidi="ar-SA"/>
    </w:rPr>
  </w:style>
  <w:style w:type="character" w:customStyle="1" w:styleId="ae">
    <w:name w:val="Маркеры списка"/>
    <w:rPr>
      <w:rFonts w:ascii="OpenSymbol" w:eastAsia="OpenSymbol" w:hAnsi="OpenSymbol" w:cs="OpenSymbol"/>
    </w:rPr>
  </w:style>
  <w:style w:type="character" w:customStyle="1" w:styleId="af">
    <w:name w:val="Символ нумерации"/>
  </w:style>
  <w:style w:type="paragraph" w:styleId="af0">
    <w:name w:val="Title"/>
    <w:basedOn w:val="BalloonText1"/>
    <w:next w:val="af1"/>
    <w:qFormat/>
    <w:pPr>
      <w:spacing w:before="240" w:after="60"/>
      <w:ind w:firstLine="720"/>
      <w:jc w:val="center"/>
    </w:pPr>
    <w:rPr>
      <w:rFonts w:ascii="Cambria" w:hAnsi="Cambria" w:cs="Cambria"/>
      <w:b/>
      <w:bCs/>
      <w:i w:val="0"/>
      <w:kern w:val="1"/>
      <w:sz w:val="32"/>
      <w:szCs w:val="32"/>
    </w:rPr>
  </w:style>
  <w:style w:type="paragraph" w:styleId="af1">
    <w:name w:val="Body Text"/>
    <w:basedOn w:val="a2"/>
    <w:pPr>
      <w:spacing w:line="360" w:lineRule="auto"/>
      <w:ind w:firstLine="709"/>
    </w:pPr>
    <w:rPr>
      <w:rFonts w:ascii="Times New Roman" w:hAnsi="Times New Roman"/>
      <w:i w:val="0"/>
      <w:sz w:val="24"/>
    </w:rPr>
  </w:style>
  <w:style w:type="paragraph" w:styleId="af2">
    <w:name w:val="List"/>
    <w:basedOn w:val="af1"/>
    <w:rPr>
      <w:rFonts w:cs="Mangal"/>
    </w:rPr>
  </w:style>
  <w:style w:type="paragraph" w:customStyle="1" w:styleId="23">
    <w:name w:val="Название2"/>
    <w:basedOn w:val="a2"/>
    <w:pPr>
      <w:suppressLineNumbers/>
      <w:spacing w:before="120" w:after="120"/>
    </w:pPr>
    <w:rPr>
      <w:rFonts w:cs="Mangal"/>
      <w:iCs/>
      <w:sz w:val="24"/>
      <w:szCs w:val="24"/>
    </w:rPr>
  </w:style>
  <w:style w:type="paragraph" w:customStyle="1" w:styleId="24">
    <w:name w:val="Указатель2"/>
    <w:basedOn w:val="a2"/>
    <w:pPr>
      <w:suppressLineNumbers/>
    </w:pPr>
    <w:rPr>
      <w:rFonts w:cs="Mangal"/>
    </w:rPr>
  </w:style>
  <w:style w:type="paragraph" w:customStyle="1" w:styleId="14">
    <w:name w:val="Название1"/>
    <w:basedOn w:val="a2"/>
    <w:pPr>
      <w:suppressLineNumbers/>
      <w:spacing w:before="120" w:after="120"/>
    </w:pPr>
    <w:rPr>
      <w:rFonts w:cs="Mangal"/>
      <w:iCs/>
      <w:sz w:val="24"/>
      <w:szCs w:val="24"/>
    </w:rPr>
  </w:style>
  <w:style w:type="paragraph" w:customStyle="1" w:styleId="15">
    <w:name w:val="Указатель1"/>
    <w:basedOn w:val="a2"/>
    <w:pPr>
      <w:suppressLineNumbers/>
    </w:pPr>
    <w:rPr>
      <w:rFonts w:cs="Mangal"/>
    </w:rPr>
  </w:style>
  <w:style w:type="paragraph" w:customStyle="1" w:styleId="DocumentMap1">
    <w:name w:val="Document Map1"/>
    <w:basedOn w:val="a2"/>
    <w:rPr>
      <w:rFonts w:ascii="Tahoma" w:hAnsi="Tahoma" w:cs="Tahoma"/>
      <w:sz w:val="16"/>
      <w:szCs w:val="16"/>
    </w:rPr>
  </w:style>
  <w:style w:type="paragraph" w:customStyle="1" w:styleId="af3">
    <w:name w:val="Штамп"/>
    <w:basedOn w:val="a2"/>
    <w:pPr>
      <w:jc w:val="center"/>
    </w:pPr>
    <w:rPr>
      <w:sz w:val="18"/>
      <w:lang w:val="ru-BY"/>
    </w:rPr>
  </w:style>
  <w:style w:type="paragraph" w:styleId="af4">
    <w:name w:val="header"/>
    <w:basedOn w:val="a2"/>
    <w:pPr>
      <w:tabs>
        <w:tab w:val="center" w:pos="4153"/>
        <w:tab w:val="right" w:pos="8306"/>
      </w:tabs>
    </w:pPr>
  </w:style>
  <w:style w:type="paragraph" w:styleId="af5">
    <w:name w:val="footer"/>
    <w:basedOn w:val="a2"/>
    <w:pPr>
      <w:tabs>
        <w:tab w:val="center" w:pos="4153"/>
        <w:tab w:val="right" w:pos="8306"/>
      </w:tabs>
    </w:pPr>
  </w:style>
  <w:style w:type="paragraph" w:customStyle="1" w:styleId="af6">
    <w:name w:val="Формула"/>
    <w:basedOn w:val="a2"/>
    <w:next w:val="a2"/>
    <w:pPr>
      <w:spacing w:before="60" w:after="60"/>
      <w:ind w:left="567"/>
    </w:pPr>
  </w:style>
  <w:style w:type="paragraph" w:customStyle="1" w:styleId="Caption1">
    <w:name w:val="Caption1"/>
    <w:basedOn w:val="a2"/>
    <w:next w:val="a2"/>
    <w:pPr>
      <w:spacing w:before="120" w:after="120"/>
      <w:jc w:val="center"/>
    </w:pPr>
    <w:rPr>
      <w:rFonts w:ascii="Times New Roman" w:hAnsi="Times New Roman"/>
      <w:bCs/>
      <w:i w:val="0"/>
      <w:sz w:val="24"/>
    </w:rPr>
  </w:style>
  <w:style w:type="paragraph" w:customStyle="1" w:styleId="af7">
    <w:name w:val="Таблица"/>
    <w:basedOn w:val="a2"/>
    <w:pPr>
      <w:jc w:val="center"/>
    </w:pPr>
    <w:rPr>
      <w:sz w:val="24"/>
    </w:rPr>
  </w:style>
  <w:style w:type="paragraph" w:customStyle="1" w:styleId="BalloonText1">
    <w:name w:val="Balloon Text1"/>
    <w:basedOn w:val="a2"/>
    <w:rPr>
      <w:rFonts w:ascii="Tahoma" w:hAnsi="Tahoma" w:cs="Tahoma"/>
      <w:sz w:val="16"/>
      <w:szCs w:val="16"/>
    </w:rPr>
  </w:style>
  <w:style w:type="paragraph" w:styleId="af8">
    <w:name w:val="Subtitle"/>
    <w:basedOn w:val="a2"/>
    <w:next w:val="a2"/>
    <w:qFormat/>
    <w:pPr>
      <w:spacing w:after="60" w:line="360" w:lineRule="auto"/>
      <w:ind w:firstLine="720"/>
      <w:jc w:val="left"/>
    </w:pPr>
    <w:rPr>
      <w:rFonts w:ascii="Cambria" w:hAnsi="Cambria" w:cs="Cambria"/>
      <w:i w:val="0"/>
      <w:sz w:val="24"/>
      <w:szCs w:val="24"/>
    </w:rPr>
  </w:style>
  <w:style w:type="paragraph" w:styleId="16">
    <w:name w:val="toc 1"/>
    <w:basedOn w:val="a2"/>
    <w:next w:val="a2"/>
    <w:pPr>
      <w:spacing w:before="120" w:after="120" w:line="360" w:lineRule="auto"/>
      <w:ind w:firstLine="720"/>
      <w:jc w:val="left"/>
    </w:pPr>
    <w:rPr>
      <w:rFonts w:ascii="Calibri" w:hAnsi="Calibri"/>
      <w:b/>
      <w:bCs/>
      <w:i w:val="0"/>
      <w:caps/>
      <w:sz w:val="20"/>
    </w:rPr>
  </w:style>
  <w:style w:type="paragraph" w:styleId="25">
    <w:name w:val="toc 2"/>
    <w:basedOn w:val="a2"/>
    <w:next w:val="a2"/>
    <w:pPr>
      <w:spacing w:line="360" w:lineRule="auto"/>
      <w:ind w:left="240" w:firstLine="720"/>
      <w:jc w:val="left"/>
    </w:pPr>
    <w:rPr>
      <w:rFonts w:ascii="Calibri" w:hAnsi="Calibri"/>
      <w:i w:val="0"/>
      <w:smallCaps/>
      <w:sz w:val="20"/>
    </w:rPr>
  </w:style>
  <w:style w:type="paragraph" w:styleId="31">
    <w:name w:val="toc 3"/>
    <w:basedOn w:val="a2"/>
    <w:next w:val="a2"/>
    <w:pPr>
      <w:spacing w:line="360" w:lineRule="auto"/>
      <w:ind w:left="480" w:firstLine="720"/>
      <w:jc w:val="left"/>
    </w:pPr>
    <w:rPr>
      <w:rFonts w:ascii="Calibri" w:hAnsi="Calibri"/>
      <w:iCs/>
      <w:sz w:val="20"/>
    </w:rPr>
  </w:style>
  <w:style w:type="paragraph" w:customStyle="1" w:styleId="Heading0">
    <w:name w:val="Heading 0"/>
    <w:basedOn w:val="a2"/>
    <w:next w:val="a2"/>
    <w:pPr>
      <w:keepNext/>
      <w:pageBreakBefore/>
      <w:spacing w:after="120" w:line="360" w:lineRule="auto"/>
      <w:ind w:firstLine="720"/>
      <w:jc w:val="center"/>
    </w:pPr>
    <w:rPr>
      <w:rFonts w:ascii="Arial" w:hAnsi="Arial" w:cs="Arial"/>
      <w:b/>
      <w:bCs/>
      <w:i w:val="0"/>
      <w:caps/>
      <w:sz w:val="24"/>
      <w:szCs w:val="24"/>
      <w:lang w:val="en-US"/>
    </w:rPr>
  </w:style>
  <w:style w:type="paragraph" w:customStyle="1" w:styleId="af9">
    <w:name w:val="титульный лист центр"/>
    <w:basedOn w:val="a2"/>
    <w:pPr>
      <w:spacing w:before="40"/>
      <w:jc w:val="center"/>
    </w:pPr>
    <w:rPr>
      <w:rFonts w:ascii="Times New Roman" w:hAnsi="Times New Roman"/>
      <w:b/>
      <w:bCs/>
      <w:i w:val="0"/>
      <w:szCs w:val="28"/>
    </w:rPr>
  </w:style>
  <w:style w:type="paragraph" w:customStyle="1" w:styleId="Normal1page">
    <w:name w:val="Normal_1_page"/>
    <w:basedOn w:val="a2"/>
    <w:pPr>
      <w:jc w:val="left"/>
    </w:pPr>
    <w:rPr>
      <w:rFonts w:ascii="Times New Roman" w:hAnsi="Times New Roman"/>
      <w:i w:val="0"/>
      <w:sz w:val="24"/>
      <w:szCs w:val="24"/>
    </w:rPr>
  </w:style>
  <w:style w:type="paragraph" w:customStyle="1" w:styleId="EPAMlogo">
    <w:name w:val="EPAM_logo"/>
    <w:basedOn w:val="a2"/>
    <w:pPr>
      <w:widowControl w:val="0"/>
      <w:autoSpaceDE w:val="0"/>
      <w:spacing w:before="280" w:after="280"/>
      <w:ind w:left="-288"/>
      <w:jc w:val="left"/>
    </w:pPr>
    <w:rPr>
      <w:rFonts w:ascii="Haettenschweiler" w:hAnsi="Haettenschweiler" w:cs="Haettenschweiler"/>
      <w:iCs/>
      <w:color w:val="000080"/>
      <w:sz w:val="120"/>
      <w:szCs w:val="120"/>
    </w:rPr>
  </w:style>
  <w:style w:type="paragraph" w:customStyle="1" w:styleId="EPAMlogo2">
    <w:name w:val="EPAM_logo2"/>
    <w:basedOn w:val="a2"/>
    <w:pPr>
      <w:jc w:val="center"/>
    </w:pPr>
    <w:rPr>
      <w:rFonts w:ascii="Arial" w:hAnsi="Arial" w:cs="Arial"/>
      <w:b/>
      <w:bCs/>
      <w:i w:val="0"/>
      <w:sz w:val="16"/>
      <w:szCs w:val="16"/>
    </w:rPr>
  </w:style>
  <w:style w:type="paragraph" w:customStyle="1" w:styleId="EPAM">
    <w:name w:val="EPAM_реквизиты"/>
    <w:basedOn w:val="a2"/>
    <w:pPr>
      <w:ind w:hanging="14"/>
      <w:jc w:val="center"/>
    </w:pPr>
    <w:rPr>
      <w:rFonts w:ascii="Arial" w:hAnsi="Arial" w:cs="Arial"/>
      <w:i w:val="0"/>
      <w:sz w:val="15"/>
      <w:szCs w:val="15"/>
    </w:rPr>
  </w:style>
  <w:style w:type="paragraph" w:customStyle="1" w:styleId="ListParagraph1">
    <w:name w:val="List Paragraph1"/>
    <w:basedOn w:val="a2"/>
    <w:pPr>
      <w:spacing w:line="360" w:lineRule="auto"/>
      <w:ind w:firstLine="720"/>
      <w:jc w:val="left"/>
    </w:pPr>
    <w:rPr>
      <w:rFonts w:ascii="Times New Roman" w:hAnsi="Times New Roman"/>
      <w:i w:val="0"/>
      <w:sz w:val="24"/>
      <w:szCs w:val="24"/>
    </w:rPr>
  </w:style>
  <w:style w:type="paragraph" w:customStyle="1" w:styleId="Quote1">
    <w:name w:val="Quote1"/>
    <w:basedOn w:val="a2"/>
    <w:next w:val="a2"/>
    <w:pPr>
      <w:spacing w:line="360" w:lineRule="auto"/>
      <w:ind w:firstLine="720"/>
      <w:jc w:val="left"/>
    </w:pPr>
    <w:rPr>
      <w:rFonts w:ascii="Times New Roman" w:hAnsi="Times New Roman"/>
      <w:iCs/>
      <w:color w:val="000000"/>
      <w:sz w:val="24"/>
      <w:szCs w:val="24"/>
    </w:rPr>
  </w:style>
  <w:style w:type="paragraph" w:customStyle="1" w:styleId="TOCHeading1">
    <w:name w:val="TOC Heading1"/>
    <w:basedOn w:val="1"/>
    <w:next w:val="a2"/>
    <w:pPr>
      <w:pageBreakBefore w:val="0"/>
      <w:numPr>
        <w:numId w:val="0"/>
      </w:numPr>
      <w:suppressAutoHyphens w:val="0"/>
      <w:spacing w:before="240" w:after="60" w:line="360" w:lineRule="auto"/>
    </w:pPr>
    <w:rPr>
      <w:rFonts w:ascii="Cambria" w:hAnsi="Cambria" w:cs="Cambria"/>
      <w:bCs/>
      <w:i/>
      <w:kern w:val="1"/>
      <w:szCs w:val="24"/>
    </w:rPr>
  </w:style>
  <w:style w:type="paragraph" w:customStyle="1" w:styleId="Heading1unnumbered">
    <w:name w:val="Heading 1 unnumbered"/>
    <w:basedOn w:val="1"/>
    <w:pPr>
      <w:numPr>
        <w:numId w:val="0"/>
      </w:numPr>
      <w:suppressAutoHyphens w:val="0"/>
      <w:spacing w:before="0" w:after="120" w:line="360" w:lineRule="auto"/>
    </w:pPr>
    <w:rPr>
      <w:rFonts w:ascii="Arial" w:hAnsi="Arial" w:cs="Arial"/>
      <w:bCs/>
      <w:i/>
      <w:caps/>
      <w:kern w:val="1"/>
      <w:szCs w:val="24"/>
    </w:rPr>
  </w:style>
  <w:style w:type="paragraph" w:customStyle="1" w:styleId="afa">
    <w:name w:val="Приложение"/>
    <w:basedOn w:val="2"/>
    <w:next w:val="a2"/>
    <w:pPr>
      <w:pageBreakBefore/>
      <w:numPr>
        <w:ilvl w:val="0"/>
        <w:numId w:val="0"/>
      </w:numPr>
      <w:suppressLineNumbers/>
      <w:spacing w:before="0" w:line="360" w:lineRule="auto"/>
      <w:jc w:val="center"/>
    </w:pPr>
    <w:rPr>
      <w:rFonts w:ascii="Arial" w:hAnsi="Arial"/>
      <w:i/>
      <w:iCs w:val="0"/>
      <w:szCs w:val="24"/>
    </w:rPr>
  </w:style>
  <w:style w:type="paragraph" w:customStyle="1" w:styleId="1levelBulleted">
    <w:name w:val="1_level_Bulleted"/>
    <w:basedOn w:val="a2"/>
    <w:pPr>
      <w:numPr>
        <w:numId w:val="13"/>
      </w:numPr>
      <w:spacing w:line="360" w:lineRule="auto"/>
      <w:jc w:val="left"/>
    </w:pPr>
    <w:rPr>
      <w:rFonts w:ascii="Times New Roman" w:hAnsi="Times New Roman"/>
      <w:i w:val="0"/>
      <w:sz w:val="24"/>
      <w:szCs w:val="24"/>
    </w:rPr>
  </w:style>
  <w:style w:type="paragraph" w:customStyle="1" w:styleId="listBulleted">
    <w:name w:val="list_Bulleted"/>
    <w:basedOn w:val="a2"/>
    <w:pPr>
      <w:numPr>
        <w:numId w:val="15"/>
      </w:numPr>
      <w:spacing w:line="360" w:lineRule="auto"/>
      <w:jc w:val="left"/>
    </w:pPr>
    <w:rPr>
      <w:rFonts w:ascii="Times New Roman" w:hAnsi="Times New Roman"/>
      <w:i w:val="0"/>
      <w:sz w:val="24"/>
      <w:szCs w:val="24"/>
      <w:lang w:val="en-US"/>
    </w:rPr>
  </w:style>
  <w:style w:type="paragraph" w:customStyle="1" w:styleId="listLettered">
    <w:name w:val="list_Lettered"/>
    <w:basedOn w:val="a2"/>
    <w:pPr>
      <w:numPr>
        <w:numId w:val="20"/>
      </w:numPr>
      <w:tabs>
        <w:tab w:val="left" w:pos="0"/>
      </w:tabs>
      <w:spacing w:line="360" w:lineRule="auto"/>
      <w:ind w:left="1080" w:firstLine="0"/>
      <w:jc w:val="left"/>
    </w:pPr>
    <w:rPr>
      <w:rFonts w:ascii="Times New Roman" w:hAnsi="Times New Roman"/>
      <w:i w:val="0"/>
      <w:sz w:val="24"/>
      <w:szCs w:val="24"/>
      <w:lang w:val="en-US"/>
    </w:rPr>
  </w:style>
  <w:style w:type="paragraph" w:customStyle="1" w:styleId="CommentText1">
    <w:name w:val="Comment Text1"/>
    <w:basedOn w:val="a2"/>
    <w:pPr>
      <w:spacing w:before="40"/>
      <w:jc w:val="left"/>
    </w:pPr>
    <w:rPr>
      <w:rFonts w:ascii="Times New Roman" w:hAnsi="Times New Roman"/>
      <w:i w:val="0"/>
      <w:sz w:val="20"/>
    </w:rPr>
  </w:style>
  <w:style w:type="paragraph" w:customStyle="1" w:styleId="afb">
    <w:name w:val="ШТ Бок. надписи"/>
    <w:pPr>
      <w:suppressAutoHyphens/>
      <w:ind w:left="144"/>
      <w:jc w:val="center"/>
    </w:pPr>
    <w:rPr>
      <w:rFonts w:eastAsia="Arial"/>
      <w:sz w:val="19"/>
      <w:szCs w:val="19"/>
      <w:lang w:val="en-US" w:eastAsia="ar-SA"/>
      <w14:shadow w14:blurRad="50800" w14:dist="38100" w14:dir="2700000" w14:sx="100000" w14:sy="100000" w14:kx="0" w14:ky="0" w14:algn="tl">
        <w14:srgbClr w14:val="000000">
          <w14:alpha w14:val="60000"/>
        </w14:srgbClr>
      </w14:shadow>
    </w:rPr>
  </w:style>
  <w:style w:type="paragraph" w:customStyle="1" w:styleId="N">
    <w:name w:val="ШТ Док.N"/>
    <w:pPr>
      <w:suppressAutoHyphens/>
      <w:spacing w:before="240"/>
      <w:jc w:val="center"/>
    </w:pPr>
    <w:rPr>
      <w:rFonts w:eastAsia="Arial"/>
      <w:b/>
      <w:bCs/>
      <w:sz w:val="32"/>
      <w:szCs w:val="32"/>
      <w:lang w:val="en-US" w:eastAsia="ar-SA"/>
    </w:rPr>
  </w:style>
  <w:style w:type="paragraph" w:customStyle="1" w:styleId="afc">
    <w:name w:val="ШТ Центр. надписи"/>
    <w:basedOn w:val="a2"/>
    <w:pPr>
      <w:spacing w:line="360" w:lineRule="auto"/>
      <w:jc w:val="center"/>
    </w:pPr>
    <w:rPr>
      <w:rFonts w:ascii="Times New Roman" w:hAnsi="Times New Roman"/>
      <w:i w:val="0"/>
      <w:sz w:val="18"/>
      <w:szCs w:val="18"/>
      <w:lang w:val="ru-BY"/>
    </w:rPr>
  </w:style>
  <w:style w:type="paragraph" w:customStyle="1" w:styleId="Normaltable">
    <w:name w:val="Normal_table"/>
    <w:basedOn w:val="a2"/>
    <w:pPr>
      <w:spacing w:after="120"/>
      <w:jc w:val="left"/>
    </w:pPr>
    <w:rPr>
      <w:rFonts w:ascii="Times New Roman" w:hAnsi="Times New Roman"/>
      <w:i w:val="0"/>
      <w:sz w:val="24"/>
      <w:szCs w:val="24"/>
    </w:rPr>
  </w:style>
  <w:style w:type="paragraph" w:styleId="40">
    <w:name w:val="toc 4"/>
    <w:basedOn w:val="a2"/>
    <w:next w:val="a2"/>
    <w:pPr>
      <w:spacing w:line="360" w:lineRule="auto"/>
      <w:ind w:left="720" w:firstLine="720"/>
      <w:jc w:val="left"/>
    </w:pPr>
    <w:rPr>
      <w:rFonts w:ascii="Calibri" w:hAnsi="Calibri"/>
      <w:i w:val="0"/>
      <w:sz w:val="18"/>
      <w:szCs w:val="18"/>
    </w:rPr>
  </w:style>
  <w:style w:type="paragraph" w:styleId="50">
    <w:name w:val="toc 5"/>
    <w:basedOn w:val="a2"/>
    <w:next w:val="a2"/>
    <w:pPr>
      <w:spacing w:line="360" w:lineRule="auto"/>
      <w:ind w:left="960" w:firstLine="720"/>
      <w:jc w:val="left"/>
    </w:pPr>
    <w:rPr>
      <w:rFonts w:ascii="Calibri" w:hAnsi="Calibri"/>
      <w:i w:val="0"/>
      <w:sz w:val="18"/>
      <w:szCs w:val="18"/>
    </w:rPr>
  </w:style>
  <w:style w:type="paragraph" w:styleId="60">
    <w:name w:val="toc 6"/>
    <w:basedOn w:val="a2"/>
    <w:next w:val="a2"/>
    <w:pPr>
      <w:spacing w:line="360" w:lineRule="auto"/>
      <w:ind w:left="1200" w:firstLine="720"/>
      <w:jc w:val="left"/>
    </w:pPr>
    <w:rPr>
      <w:rFonts w:ascii="Calibri" w:hAnsi="Calibri"/>
      <w:i w:val="0"/>
      <w:sz w:val="18"/>
      <w:szCs w:val="18"/>
    </w:rPr>
  </w:style>
  <w:style w:type="paragraph" w:styleId="70">
    <w:name w:val="toc 7"/>
    <w:basedOn w:val="a2"/>
    <w:next w:val="a2"/>
    <w:pPr>
      <w:spacing w:line="360" w:lineRule="auto"/>
      <w:ind w:left="1440" w:firstLine="720"/>
      <w:jc w:val="left"/>
    </w:pPr>
    <w:rPr>
      <w:rFonts w:ascii="Calibri" w:hAnsi="Calibri"/>
      <w:i w:val="0"/>
      <w:sz w:val="18"/>
      <w:szCs w:val="18"/>
    </w:rPr>
  </w:style>
  <w:style w:type="paragraph" w:styleId="80">
    <w:name w:val="toc 8"/>
    <w:basedOn w:val="a2"/>
    <w:next w:val="a2"/>
    <w:pPr>
      <w:spacing w:line="360" w:lineRule="auto"/>
      <w:ind w:left="1680" w:firstLine="720"/>
      <w:jc w:val="left"/>
    </w:pPr>
    <w:rPr>
      <w:rFonts w:ascii="Calibri" w:hAnsi="Calibri"/>
      <w:i w:val="0"/>
      <w:sz w:val="18"/>
      <w:szCs w:val="18"/>
    </w:rPr>
  </w:style>
  <w:style w:type="paragraph" w:styleId="90">
    <w:name w:val="toc 9"/>
    <w:basedOn w:val="a2"/>
    <w:next w:val="a2"/>
    <w:pPr>
      <w:spacing w:line="360" w:lineRule="auto"/>
      <w:ind w:left="1920" w:firstLine="720"/>
      <w:jc w:val="left"/>
    </w:pPr>
    <w:rPr>
      <w:rFonts w:ascii="Calibri" w:hAnsi="Calibri"/>
      <w:i w:val="0"/>
      <w:sz w:val="18"/>
      <w:szCs w:val="18"/>
    </w:rPr>
  </w:style>
  <w:style w:type="paragraph" w:customStyle="1" w:styleId="Headingdontincludeintabofcont">
    <w:name w:val="Heading_dont_include_in_tab_of_cont"/>
    <w:basedOn w:val="a2"/>
    <w:next w:val="a2"/>
    <w:pPr>
      <w:pageBreakBefore/>
      <w:spacing w:after="120" w:line="360" w:lineRule="auto"/>
      <w:ind w:firstLine="720"/>
      <w:jc w:val="center"/>
    </w:pPr>
    <w:rPr>
      <w:rFonts w:ascii="Arial" w:hAnsi="Arial" w:cs="Arial"/>
      <w:b/>
      <w:bCs/>
      <w:i w:val="0"/>
      <w:caps/>
      <w:sz w:val="24"/>
      <w:szCs w:val="24"/>
    </w:rPr>
  </w:style>
  <w:style w:type="paragraph" w:customStyle="1" w:styleId="Imagestyle">
    <w:name w:val="Image_style"/>
    <w:basedOn w:val="a2"/>
    <w:next w:val="Caption1"/>
    <w:pPr>
      <w:keepNext/>
      <w:spacing w:line="360" w:lineRule="auto"/>
      <w:jc w:val="center"/>
    </w:pPr>
    <w:rPr>
      <w:rFonts w:ascii="Times New Roman" w:hAnsi="Times New Roman"/>
      <w:i w:val="0"/>
      <w:sz w:val="24"/>
      <w:szCs w:val="24"/>
      <w:lang w:val="en-US"/>
    </w:rPr>
  </w:style>
  <w:style w:type="paragraph" w:customStyle="1" w:styleId="Captiontable">
    <w:name w:val="Caption_table"/>
    <w:basedOn w:val="Caption1"/>
    <w:pPr>
      <w:keepNext/>
      <w:spacing w:after="240"/>
      <w:jc w:val="left"/>
    </w:pPr>
    <w:rPr>
      <w:b/>
      <w:bCs w:val="0"/>
      <w:i/>
      <w:szCs w:val="24"/>
    </w:rPr>
  </w:style>
  <w:style w:type="paragraph" w:customStyle="1" w:styleId="listNumberred">
    <w:name w:val="list_Numberred"/>
    <w:basedOn w:val="a2"/>
    <w:pPr>
      <w:numPr>
        <w:numId w:val="4"/>
      </w:numPr>
      <w:spacing w:line="360" w:lineRule="auto"/>
      <w:jc w:val="left"/>
    </w:pPr>
    <w:rPr>
      <w:rFonts w:ascii="Times New Roman" w:hAnsi="Times New Roman"/>
      <w:i w:val="0"/>
      <w:sz w:val="24"/>
      <w:szCs w:val="24"/>
    </w:rPr>
  </w:style>
  <w:style w:type="paragraph" w:customStyle="1" w:styleId="phBullet">
    <w:name w:val="ph_Bullet"/>
    <w:basedOn w:val="a2"/>
    <w:pPr>
      <w:numPr>
        <w:numId w:val="5"/>
      </w:numPr>
      <w:tabs>
        <w:tab w:val="left" w:pos="284"/>
      </w:tabs>
      <w:spacing w:before="40"/>
      <w:jc w:val="left"/>
    </w:pPr>
    <w:rPr>
      <w:rFonts w:ascii="Times New Roman" w:hAnsi="Times New Roman"/>
      <w:i w:val="0"/>
      <w:sz w:val="24"/>
      <w:szCs w:val="24"/>
    </w:rPr>
  </w:style>
  <w:style w:type="paragraph" w:customStyle="1" w:styleId="10">
    <w:name w:val="Перечисление_1_уровень_цифра"/>
    <w:basedOn w:val="a2"/>
    <w:pPr>
      <w:numPr>
        <w:numId w:val="7"/>
      </w:numPr>
      <w:spacing w:before="60" w:after="60"/>
      <w:jc w:val="left"/>
    </w:pPr>
    <w:rPr>
      <w:rFonts w:ascii="Times New Roman" w:hAnsi="Times New Roman"/>
      <w:i w:val="0"/>
      <w:sz w:val="24"/>
      <w:szCs w:val="24"/>
    </w:rPr>
  </w:style>
  <w:style w:type="paragraph" w:customStyle="1" w:styleId="afd">
    <w:name w:val="Перечисление_ненумерованное"/>
    <w:basedOn w:val="a2"/>
    <w:pPr>
      <w:tabs>
        <w:tab w:val="left" w:pos="284"/>
      </w:tabs>
      <w:spacing w:before="60" w:after="60"/>
      <w:ind w:left="1080" w:hanging="360"/>
      <w:jc w:val="left"/>
    </w:pPr>
    <w:rPr>
      <w:rFonts w:ascii="Times New Roman" w:hAnsi="Times New Roman"/>
      <w:i w:val="0"/>
      <w:sz w:val="24"/>
      <w:szCs w:val="24"/>
    </w:rPr>
  </w:style>
  <w:style w:type="paragraph" w:customStyle="1" w:styleId="22">
    <w:name w:val="Перечисление_2_уровень_буква"/>
    <w:basedOn w:val="10"/>
    <w:pPr>
      <w:numPr>
        <w:numId w:val="17"/>
      </w:numPr>
    </w:pPr>
  </w:style>
  <w:style w:type="paragraph" w:customStyle="1" w:styleId="CaptionImage">
    <w:name w:val="Caption_Image"/>
    <w:basedOn w:val="Caption1"/>
    <w:pPr>
      <w:spacing w:before="40" w:after="240"/>
    </w:pPr>
    <w:rPr>
      <w:b/>
      <w:i/>
    </w:rPr>
  </w:style>
  <w:style w:type="paragraph" w:customStyle="1" w:styleId="TableHead">
    <w:name w:val="Table Head"/>
    <w:basedOn w:val="a2"/>
    <w:next w:val="a2"/>
    <w:pPr>
      <w:spacing w:before="120" w:after="60"/>
      <w:jc w:val="center"/>
    </w:pPr>
    <w:rPr>
      <w:rFonts w:ascii="Times New Roman" w:hAnsi="Times New Roman"/>
      <w:b/>
      <w:i w:val="0"/>
      <w:sz w:val="20"/>
      <w:lang w:val="en-GB" w:eastAsia="he-IL" w:bidi="he-IL"/>
    </w:rPr>
  </w:style>
  <w:style w:type="paragraph" w:customStyle="1" w:styleId="afe">
    <w:name w:val="ШТ Лев.надписи"/>
    <w:pPr>
      <w:suppressAutoHyphens/>
    </w:pPr>
    <w:rPr>
      <w:rFonts w:eastAsia="Arial"/>
      <w:sz w:val="18"/>
      <w:szCs w:val="18"/>
      <w:lang w:val="en-US" w:eastAsia="ar-SA"/>
    </w:rPr>
  </w:style>
  <w:style w:type="paragraph" w:customStyle="1" w:styleId="aff">
    <w:name w:val="ШТ Фирма"/>
    <w:pPr>
      <w:suppressAutoHyphens/>
      <w:spacing w:before="240"/>
      <w:jc w:val="center"/>
    </w:pPr>
    <w:rPr>
      <w:rFonts w:eastAsia="Arial"/>
      <w:b/>
      <w:bCs/>
      <w:sz w:val="32"/>
      <w:szCs w:val="32"/>
      <w:lang w:val="en-US" w:eastAsia="ar-SA"/>
    </w:rPr>
  </w:style>
  <w:style w:type="paragraph" w:customStyle="1" w:styleId="TableofFigures1">
    <w:name w:val="Table of Figures1"/>
    <w:basedOn w:val="a2"/>
    <w:next w:val="a2"/>
    <w:pPr>
      <w:spacing w:before="40"/>
      <w:ind w:left="480" w:hanging="480"/>
      <w:jc w:val="left"/>
    </w:pPr>
    <w:rPr>
      <w:rFonts w:ascii="Times New Roman" w:hAnsi="Times New Roman"/>
      <w:i w:val="0"/>
      <w:sz w:val="24"/>
      <w:szCs w:val="24"/>
    </w:rPr>
  </w:style>
  <w:style w:type="paragraph" w:customStyle="1" w:styleId="TableofAuthorities1">
    <w:name w:val="Table of Authorities1"/>
    <w:basedOn w:val="a2"/>
    <w:next w:val="a2"/>
    <w:pPr>
      <w:spacing w:before="40"/>
      <w:ind w:left="240" w:hanging="240"/>
      <w:jc w:val="left"/>
    </w:pPr>
    <w:rPr>
      <w:rFonts w:ascii="Times New Roman" w:hAnsi="Times New Roman"/>
      <w:i w:val="0"/>
      <w:sz w:val="24"/>
      <w:szCs w:val="24"/>
    </w:rPr>
  </w:style>
  <w:style w:type="paragraph" w:customStyle="1" w:styleId="aff0">
    <w:name w:val="титульний лист текст"/>
    <w:basedOn w:val="a2"/>
    <w:pPr>
      <w:spacing w:before="40" w:after="120" w:line="360" w:lineRule="auto"/>
      <w:jc w:val="left"/>
    </w:pPr>
    <w:rPr>
      <w:rFonts w:ascii="Times New Roman" w:hAnsi="Times New Roman"/>
      <w:i w:val="0"/>
      <w:sz w:val="24"/>
      <w:szCs w:val="24"/>
    </w:rPr>
  </w:style>
  <w:style w:type="paragraph" w:customStyle="1" w:styleId="aff1">
    <w:name w:val="титульний лист выделенный"/>
    <w:basedOn w:val="aff0"/>
    <w:rPr>
      <w:b/>
      <w:bCs/>
      <w:sz w:val="28"/>
    </w:rPr>
  </w:style>
  <w:style w:type="paragraph" w:customStyle="1" w:styleId="aff2">
    <w:name w:val="титульный лист выделенный норм"/>
    <w:basedOn w:val="aff1"/>
    <w:pPr>
      <w:jc w:val="center"/>
    </w:pPr>
    <w:rPr>
      <w:b w:val="0"/>
    </w:rPr>
  </w:style>
  <w:style w:type="paragraph" w:customStyle="1" w:styleId="CaptionTable0">
    <w:name w:val="Caption_Table"/>
    <w:basedOn w:val="Caption1"/>
    <w:pPr>
      <w:spacing w:before="40" w:after="240"/>
      <w:jc w:val="right"/>
    </w:pPr>
    <w:rPr>
      <w:i/>
      <w:sz w:val="20"/>
    </w:rPr>
  </w:style>
  <w:style w:type="paragraph" w:customStyle="1" w:styleId="aff3">
    <w:name w:val="лист согласования"/>
    <w:basedOn w:val="a2"/>
    <w:pPr>
      <w:spacing w:before="40" w:after="120"/>
      <w:jc w:val="left"/>
    </w:pPr>
    <w:rPr>
      <w:rFonts w:ascii="Arial" w:hAnsi="Arial"/>
      <w:i w:val="0"/>
      <w:sz w:val="24"/>
      <w:szCs w:val="24"/>
    </w:rPr>
  </w:style>
  <w:style w:type="paragraph" w:customStyle="1" w:styleId="aff4">
    <w:name w:val="титульний лист подчеркнутый"/>
    <w:basedOn w:val="aff0"/>
    <w:rPr>
      <w:u w:val="single"/>
    </w:rPr>
  </w:style>
  <w:style w:type="paragraph" w:customStyle="1" w:styleId="CommentSubject1">
    <w:name w:val="Comment Subject1"/>
    <w:basedOn w:val="CommentText1"/>
    <w:next w:val="CommentText1"/>
    <w:rPr>
      <w:b/>
      <w:bCs/>
    </w:rPr>
  </w:style>
  <w:style w:type="paragraph" w:customStyle="1" w:styleId="12">
    <w:name w:val="Перечисление_1_уровень_буква"/>
    <w:basedOn w:val="a2"/>
    <w:pPr>
      <w:numPr>
        <w:numId w:val="19"/>
      </w:numPr>
      <w:jc w:val="left"/>
    </w:pPr>
    <w:rPr>
      <w:rFonts w:ascii="Times New Roman" w:hAnsi="Times New Roman"/>
      <w:i w:val="0"/>
      <w:sz w:val="24"/>
      <w:szCs w:val="24"/>
    </w:rPr>
  </w:style>
  <w:style w:type="paragraph" w:customStyle="1" w:styleId="Revision1">
    <w:name w:val="Revision1"/>
    <w:pPr>
      <w:suppressAutoHyphens/>
    </w:pPr>
    <w:rPr>
      <w:rFonts w:eastAsia="Arial"/>
      <w:sz w:val="24"/>
      <w:szCs w:val="24"/>
      <w:lang w:val="ru-RU" w:eastAsia="ar-SA"/>
    </w:rPr>
  </w:style>
  <w:style w:type="paragraph" w:customStyle="1" w:styleId="a">
    <w:name w:val="Перечисление"/>
    <w:basedOn w:val="a2"/>
    <w:pPr>
      <w:widowControl w:val="0"/>
      <w:numPr>
        <w:numId w:val="10"/>
      </w:numPr>
      <w:suppressLineNumbers/>
      <w:spacing w:before="80" w:after="40"/>
      <w:jc w:val="left"/>
    </w:pPr>
    <w:rPr>
      <w:rFonts w:ascii="Times New Roman" w:hAnsi="Times New Roman"/>
      <w:i w:val="0"/>
      <w:sz w:val="20"/>
    </w:rPr>
  </w:style>
  <w:style w:type="paragraph" w:customStyle="1" w:styleId="aff5">
    <w:name w:val="Примечание"/>
    <w:basedOn w:val="a2"/>
    <w:pPr>
      <w:spacing w:before="120" w:after="120"/>
      <w:jc w:val="left"/>
    </w:pPr>
    <w:rPr>
      <w:rFonts w:ascii="Times New Roman" w:hAnsi="Times New Roman"/>
      <w:i w:val="0"/>
      <w:sz w:val="20"/>
      <w:szCs w:val="24"/>
    </w:rPr>
  </w:style>
  <w:style w:type="paragraph" w:customStyle="1" w:styleId="NormalIndent1">
    <w:name w:val="Normal Indent1"/>
    <w:basedOn w:val="a2"/>
    <w:pPr>
      <w:widowControl w:val="0"/>
      <w:spacing w:before="120" w:after="120" w:line="240" w:lineRule="atLeast"/>
      <w:ind w:left="720"/>
    </w:pPr>
    <w:rPr>
      <w:rFonts w:ascii="Times New Roman" w:hAnsi="Times New Roman"/>
      <w:i w:val="0"/>
      <w:sz w:val="20"/>
      <w:lang w:val="en-US"/>
    </w:rPr>
  </w:style>
  <w:style w:type="paragraph" w:customStyle="1" w:styleId="TableText">
    <w:name w:val="Table Text"/>
    <w:basedOn w:val="a2"/>
    <w:pPr>
      <w:spacing w:before="60" w:after="60"/>
    </w:pPr>
    <w:rPr>
      <w:rFonts w:ascii="Times New Roman" w:hAnsi="Times New Roman"/>
      <w:i w:val="0"/>
      <w:sz w:val="24"/>
      <w:szCs w:val="24"/>
    </w:rPr>
  </w:style>
  <w:style w:type="paragraph" w:customStyle="1" w:styleId="a1">
    <w:name w:val="Отступ"/>
    <w:basedOn w:val="a2"/>
    <w:pPr>
      <w:widowControl w:val="0"/>
      <w:numPr>
        <w:numId w:val="21"/>
      </w:numPr>
      <w:spacing w:before="60" w:line="240" w:lineRule="atLeast"/>
    </w:pPr>
    <w:rPr>
      <w:rFonts w:ascii="Times New Roman" w:hAnsi="Times New Roman"/>
      <w:i w:val="0"/>
      <w:sz w:val="24"/>
      <w:szCs w:val="24"/>
    </w:rPr>
  </w:style>
  <w:style w:type="paragraph" w:customStyle="1" w:styleId="ListBullet21">
    <w:name w:val="List Bullet 21"/>
    <w:basedOn w:val="a2"/>
    <w:pPr>
      <w:ind w:left="566" w:hanging="283"/>
    </w:pPr>
    <w:rPr>
      <w:rFonts w:ascii="Times New Roman" w:hAnsi="Times New Roman"/>
      <w:i w:val="0"/>
    </w:rPr>
  </w:style>
  <w:style w:type="paragraph" w:customStyle="1" w:styleId="ToDO">
    <w:name w:val="ToDO"/>
    <w:basedOn w:val="a2"/>
    <w:pPr>
      <w:spacing w:before="120" w:after="120"/>
    </w:pPr>
    <w:rPr>
      <w:rFonts w:ascii="Times New Roman" w:hAnsi="Times New Roman"/>
      <w:i w:val="0"/>
      <w:color w:val="FF0000"/>
      <w:sz w:val="24"/>
      <w:szCs w:val="24"/>
      <w:lang w:val="en-US"/>
    </w:rPr>
  </w:style>
  <w:style w:type="paragraph" w:customStyle="1" w:styleId="BigHeader">
    <w:name w:val="Big Header"/>
    <w:basedOn w:val="a2"/>
    <w:pPr>
      <w:spacing w:before="120" w:after="120"/>
      <w:jc w:val="right"/>
    </w:pPr>
    <w:rPr>
      <w:rFonts w:ascii="Times New Roman" w:hAnsi="Times New Roman"/>
      <w:i w:val="0"/>
      <w:sz w:val="24"/>
      <w:szCs w:val="24"/>
    </w:rPr>
  </w:style>
  <w:style w:type="paragraph" w:customStyle="1" w:styleId="120">
    <w:name w:val="Абзац 12"/>
    <w:basedOn w:val="a2"/>
    <w:pPr>
      <w:spacing w:before="120" w:after="120"/>
      <w:ind w:firstLine="851"/>
    </w:pPr>
    <w:rPr>
      <w:rFonts w:ascii="Times New Roman" w:hAnsi="Times New Roman"/>
      <w:i w:val="0"/>
      <w:sz w:val="24"/>
      <w:szCs w:val="24"/>
    </w:rPr>
  </w:style>
  <w:style w:type="paragraph" w:customStyle="1" w:styleId="121">
    <w:name w:val="Абзац 12 синий"/>
    <w:basedOn w:val="120"/>
    <w:rPr>
      <w:color w:val="0000FF"/>
    </w:rPr>
  </w:style>
  <w:style w:type="paragraph" w:customStyle="1" w:styleId="aff6">
    <w:name w:val="ПЕРЕЧЕНЬ"/>
    <w:basedOn w:val="a2"/>
    <w:pPr>
      <w:pageBreakBefore/>
      <w:spacing w:before="240" w:after="240"/>
      <w:jc w:val="center"/>
    </w:pPr>
    <w:rPr>
      <w:rFonts w:ascii="Garamond" w:hAnsi="Garamond"/>
      <w:b/>
      <w:i w:val="0"/>
      <w:caps/>
      <w:sz w:val="36"/>
      <w14:shadow w14:blurRad="50800" w14:dist="38100" w14:dir="2700000" w14:sx="100000" w14:sy="100000" w14:kx="0" w14:ky="0" w14:algn="tl">
        <w14:srgbClr w14:val="000000">
          <w14:alpha w14:val="60000"/>
        </w14:srgbClr>
      </w14:shadow>
    </w:rPr>
  </w:style>
  <w:style w:type="paragraph" w:customStyle="1" w:styleId="a0">
    <w:name w:val="Перечень А"/>
    <w:basedOn w:val="a2"/>
    <w:pPr>
      <w:numPr>
        <w:numId w:val="16"/>
      </w:numPr>
      <w:tabs>
        <w:tab w:val="left" w:pos="1134"/>
        <w:tab w:val="left" w:pos="1211"/>
      </w:tabs>
      <w:spacing w:before="120" w:after="120"/>
    </w:pPr>
    <w:rPr>
      <w:rFonts w:ascii="Times New Roman" w:hAnsi="Times New Roman"/>
      <w:i w:val="0"/>
      <w:sz w:val="24"/>
    </w:rPr>
  </w:style>
  <w:style w:type="paragraph" w:customStyle="1" w:styleId="aff7">
    <w:name w:val="Перечень АА"/>
    <w:basedOn w:val="a0"/>
    <w:pPr>
      <w:tabs>
        <w:tab w:val="clear" w:pos="1134"/>
        <w:tab w:val="clear" w:pos="1211"/>
      </w:tabs>
      <w:spacing w:before="0" w:after="0" w:line="360" w:lineRule="auto"/>
      <w:ind w:left="0" w:firstLine="720"/>
      <w:jc w:val="left"/>
    </w:pPr>
    <w:rPr>
      <w:szCs w:val="24"/>
    </w:rPr>
  </w:style>
  <w:style w:type="paragraph" w:customStyle="1" w:styleId="aff8">
    <w:name w:val="Подзаголовок приложения"/>
    <w:next w:val="a2"/>
    <w:pPr>
      <w:pageBreakBefore/>
      <w:tabs>
        <w:tab w:val="left" w:pos="2088"/>
      </w:tabs>
      <w:suppressAutoHyphens/>
      <w:spacing w:after="120"/>
      <w:ind w:left="360" w:hanging="72"/>
      <w:jc w:val="right"/>
    </w:pPr>
    <w:rPr>
      <w:rFonts w:ascii="Garamond" w:eastAsia="Arial" w:hAnsi="Garamond"/>
      <w:b/>
      <w:caps/>
      <w:sz w:val="28"/>
      <w:lang w:val="ru-RU" w:eastAsia="ar-SA"/>
      <w14:shadow w14:blurRad="50800" w14:dist="38100" w14:dir="2700000" w14:sx="100000" w14:sy="100000" w14:kx="0" w14:ky="0" w14:algn="tl">
        <w14:srgbClr w14:val="000000">
          <w14:alpha w14:val="60000"/>
        </w14:srgbClr>
      </w14:shadow>
    </w:rPr>
  </w:style>
  <w:style w:type="paragraph" w:customStyle="1" w:styleId="aff9">
    <w:name w:val="Текст таблицы"/>
    <w:basedOn w:val="120"/>
    <w:pPr>
      <w:ind w:firstLine="0"/>
      <w:jc w:val="left"/>
    </w:pPr>
  </w:style>
  <w:style w:type="paragraph" w:customStyle="1" w:styleId="affa">
    <w:name w:val="Содержание"/>
    <w:basedOn w:val="a2"/>
    <w:next w:val="a2"/>
    <w:pPr>
      <w:pageBreakBefore/>
      <w:spacing w:before="240" w:after="240"/>
      <w:jc w:val="center"/>
    </w:pPr>
    <w:rPr>
      <w:rFonts w:ascii="Garamond" w:hAnsi="Garamond"/>
      <w:b/>
      <w:i w:val="0"/>
      <w:caps/>
      <w:sz w:val="36"/>
      <w14:shadow w14:blurRad="50800" w14:dist="38100" w14:dir="2700000" w14:sx="100000" w14:sy="100000" w14:kx="0" w14:ky="0" w14:algn="tl">
        <w14:srgbClr w14:val="000000">
          <w14:alpha w14:val="60000"/>
        </w14:srgbClr>
      </w14:shadow>
    </w:rPr>
  </w:style>
  <w:style w:type="paragraph" w:customStyle="1" w:styleId="17">
    <w:name w:val="Нумерованный 1"/>
    <w:basedOn w:val="a2"/>
    <w:pPr>
      <w:tabs>
        <w:tab w:val="left" w:pos="720"/>
        <w:tab w:val="left" w:pos="936"/>
      </w:tabs>
      <w:spacing w:before="120" w:after="120"/>
    </w:pPr>
    <w:rPr>
      <w:rFonts w:ascii="Times New Roman" w:hAnsi="Times New Roman"/>
      <w:i w:val="0"/>
      <w:szCs w:val="24"/>
    </w:rPr>
  </w:style>
  <w:style w:type="paragraph" w:styleId="affb">
    <w:name w:val="footnote text"/>
    <w:basedOn w:val="a2"/>
    <w:pPr>
      <w:spacing w:before="120" w:after="120"/>
    </w:pPr>
    <w:rPr>
      <w:rFonts w:ascii="Times New Roman" w:hAnsi="Times New Roman"/>
      <w:i w:val="0"/>
      <w:sz w:val="24"/>
      <w:szCs w:val="24"/>
    </w:rPr>
  </w:style>
  <w:style w:type="paragraph" w:customStyle="1" w:styleId="BodyText21">
    <w:name w:val="Body Text 21"/>
    <w:basedOn w:val="a2"/>
    <w:pPr>
      <w:spacing w:before="120" w:after="120"/>
    </w:pPr>
    <w:rPr>
      <w:rFonts w:ascii="Times New Roman" w:hAnsi="Times New Roman"/>
      <w:i w:val="0"/>
      <w:color w:val="0000FF"/>
      <w:sz w:val="24"/>
      <w:szCs w:val="24"/>
    </w:rPr>
  </w:style>
  <w:style w:type="paragraph" w:styleId="affc">
    <w:name w:val="Body Text Indent"/>
    <w:basedOn w:val="a2"/>
    <w:pPr>
      <w:spacing w:before="120" w:after="120"/>
      <w:ind w:firstLine="567"/>
    </w:pPr>
    <w:rPr>
      <w:rFonts w:ascii="Times New Roman" w:hAnsi="Times New Roman"/>
      <w:i w:val="0"/>
      <w:sz w:val="24"/>
      <w:szCs w:val="24"/>
    </w:rPr>
  </w:style>
  <w:style w:type="paragraph" w:customStyle="1" w:styleId="NormalWeb1">
    <w:name w:val="Normal (Web)1"/>
    <w:basedOn w:val="a2"/>
    <w:pPr>
      <w:spacing w:before="100" w:after="100"/>
    </w:pPr>
    <w:rPr>
      <w:rFonts w:ascii="Microsoft Sans Serif" w:hAnsi="Microsoft Sans Serif"/>
      <w:i w:val="0"/>
      <w:sz w:val="18"/>
      <w:szCs w:val="24"/>
    </w:rPr>
  </w:style>
  <w:style w:type="paragraph" w:styleId="affd">
    <w:name w:val="endnote text"/>
    <w:basedOn w:val="a2"/>
    <w:pPr>
      <w:spacing w:before="120" w:after="120"/>
      <w:ind w:firstLine="851"/>
    </w:pPr>
    <w:rPr>
      <w:rFonts w:ascii="TimesET" w:hAnsi="TimesET"/>
      <w:i w:val="0"/>
      <w:color w:val="000000"/>
      <w:sz w:val="20"/>
      <w:szCs w:val="24"/>
    </w:rPr>
  </w:style>
  <w:style w:type="paragraph" w:customStyle="1" w:styleId="Normal1">
    <w:name w:val="Normal1"/>
    <w:pPr>
      <w:suppressAutoHyphens/>
      <w:spacing w:before="100" w:after="100"/>
    </w:pPr>
    <w:rPr>
      <w:rFonts w:eastAsia="Arial"/>
      <w:sz w:val="24"/>
      <w:lang w:val="ru-RU" w:eastAsia="ar-SA"/>
    </w:rPr>
  </w:style>
  <w:style w:type="paragraph" w:customStyle="1" w:styleId="size1">
    <w:name w:val="size1"/>
    <w:basedOn w:val="a2"/>
    <w:pPr>
      <w:spacing w:before="100" w:after="100"/>
    </w:pPr>
    <w:rPr>
      <w:rFonts w:ascii="Times New Roman" w:hAnsi="Times New Roman"/>
      <w:i w:val="0"/>
      <w:sz w:val="24"/>
      <w:szCs w:val="24"/>
    </w:rPr>
  </w:style>
  <w:style w:type="paragraph" w:customStyle="1" w:styleId="122">
    <w:name w:val="Абзац 12 с номером"/>
    <w:basedOn w:val="120"/>
    <w:pPr>
      <w:tabs>
        <w:tab w:val="left" w:pos="851"/>
      </w:tabs>
      <w:ind w:firstLine="0"/>
    </w:pPr>
  </w:style>
  <w:style w:type="paragraph" w:customStyle="1" w:styleId="affe">
    <w:name w:val="Аннотация"/>
    <w:basedOn w:val="affa"/>
    <w:next w:val="120"/>
  </w:style>
  <w:style w:type="paragraph" w:customStyle="1" w:styleId="afff">
    <w:name w:val="Колонтитул"/>
    <w:basedOn w:val="a2"/>
    <w:pPr>
      <w:spacing w:before="120" w:after="120"/>
    </w:pPr>
    <w:rPr>
      <w:rFonts w:ascii="Times New Roman" w:hAnsi="Times New Roman"/>
      <w:i w:val="0"/>
      <w:sz w:val="20"/>
      <w:szCs w:val="24"/>
    </w:rPr>
  </w:style>
  <w:style w:type="paragraph" w:customStyle="1" w:styleId="18">
    <w:name w:val="Номер 1"/>
    <w:basedOn w:val="a2"/>
    <w:pPr>
      <w:tabs>
        <w:tab w:val="left" w:pos="1134"/>
        <w:tab w:val="left" w:pos="1211"/>
      </w:tabs>
      <w:spacing w:before="120" w:after="120"/>
      <w:ind w:left="1134" w:hanging="283"/>
    </w:pPr>
    <w:rPr>
      <w:rFonts w:ascii="Times New Roman" w:hAnsi="Times New Roman"/>
      <w:i w:val="0"/>
      <w:sz w:val="24"/>
      <w:szCs w:val="24"/>
    </w:rPr>
  </w:style>
  <w:style w:type="paragraph" w:customStyle="1" w:styleId="26">
    <w:name w:val="Номер 2"/>
    <w:basedOn w:val="a2"/>
    <w:pPr>
      <w:tabs>
        <w:tab w:val="left" w:pos="1588"/>
      </w:tabs>
      <w:spacing w:before="120" w:after="120"/>
      <w:ind w:left="1588" w:hanging="454"/>
    </w:pPr>
    <w:rPr>
      <w:rFonts w:ascii="Times New Roman" w:hAnsi="Times New Roman"/>
      <w:i w:val="0"/>
      <w:sz w:val="24"/>
      <w:szCs w:val="24"/>
    </w:rPr>
  </w:style>
  <w:style w:type="paragraph" w:customStyle="1" w:styleId="32">
    <w:name w:val="Номер 3"/>
    <w:basedOn w:val="a2"/>
    <w:pPr>
      <w:tabs>
        <w:tab w:val="left" w:pos="2155"/>
        <w:tab w:val="left" w:pos="2308"/>
      </w:tabs>
      <w:spacing w:before="120" w:after="120"/>
      <w:ind w:left="2155" w:hanging="567"/>
    </w:pPr>
    <w:rPr>
      <w:rFonts w:ascii="Times New Roman" w:hAnsi="Times New Roman"/>
      <w:i w:val="0"/>
      <w:sz w:val="24"/>
      <w:szCs w:val="24"/>
    </w:rPr>
  </w:style>
  <w:style w:type="paragraph" w:customStyle="1" w:styleId="41">
    <w:name w:val="Номер 4"/>
    <w:basedOn w:val="a2"/>
    <w:pPr>
      <w:tabs>
        <w:tab w:val="left" w:pos="2722"/>
      </w:tabs>
      <w:spacing w:before="120" w:after="120"/>
      <w:ind w:left="3005" w:hanging="794"/>
    </w:pPr>
    <w:rPr>
      <w:rFonts w:ascii="Times New Roman" w:hAnsi="Times New Roman"/>
      <w:i w:val="0"/>
      <w:sz w:val="24"/>
      <w:szCs w:val="24"/>
    </w:rPr>
  </w:style>
  <w:style w:type="paragraph" w:customStyle="1" w:styleId="BodyTextIndent21">
    <w:name w:val="Body Text Indent 21"/>
    <w:basedOn w:val="a2"/>
    <w:pPr>
      <w:widowControl w:val="0"/>
      <w:spacing w:before="120" w:after="120"/>
      <w:ind w:firstLine="567"/>
    </w:pPr>
    <w:rPr>
      <w:rFonts w:ascii="Times New Roman" w:hAnsi="Times New Roman"/>
      <w:sz w:val="24"/>
      <w:szCs w:val="24"/>
    </w:rPr>
  </w:style>
  <w:style w:type="paragraph" w:customStyle="1" w:styleId="afff0">
    <w:name w:val="Перечень ААА"/>
    <w:basedOn w:val="aff7"/>
    <w:pPr>
      <w:tabs>
        <w:tab w:val="left" w:pos="1134"/>
        <w:tab w:val="left" w:pos="2155"/>
      </w:tabs>
      <w:spacing w:before="120" w:after="120" w:line="240" w:lineRule="auto"/>
      <w:ind w:left="2155" w:hanging="567"/>
      <w:jc w:val="both"/>
    </w:pPr>
    <w:rPr>
      <w:szCs w:val="20"/>
    </w:rPr>
  </w:style>
  <w:style w:type="paragraph" w:customStyle="1" w:styleId="afff1">
    <w:name w:val="Перечень АААА"/>
    <w:basedOn w:val="a0"/>
    <w:pPr>
      <w:tabs>
        <w:tab w:val="clear" w:pos="1134"/>
        <w:tab w:val="clear" w:pos="1211"/>
      </w:tabs>
      <w:spacing w:before="0" w:after="0" w:line="360" w:lineRule="auto"/>
      <w:ind w:left="0" w:firstLine="720"/>
      <w:jc w:val="left"/>
    </w:pPr>
    <w:rPr>
      <w:szCs w:val="24"/>
    </w:rPr>
  </w:style>
  <w:style w:type="paragraph" w:customStyle="1" w:styleId="afff2">
    <w:name w:val="Рисунок"/>
    <w:basedOn w:val="a2"/>
    <w:pPr>
      <w:spacing w:before="120" w:after="120"/>
      <w:jc w:val="center"/>
    </w:pPr>
    <w:rPr>
      <w:rFonts w:ascii="Times New Roman" w:hAnsi="Times New Roman"/>
      <w:i w:val="0"/>
      <w:sz w:val="22"/>
    </w:rPr>
  </w:style>
  <w:style w:type="paragraph" w:customStyle="1" w:styleId="afff3">
    <w:name w:val="Таблица заголовок"/>
    <w:basedOn w:val="120"/>
    <w:pPr>
      <w:ind w:firstLine="0"/>
      <w:jc w:val="center"/>
    </w:pPr>
    <w:rPr>
      <w:b/>
      <w:szCs w:val="20"/>
    </w:rPr>
  </w:style>
  <w:style w:type="paragraph" w:customStyle="1" w:styleId="afff4">
    <w:name w:val="Таблица текст"/>
    <w:basedOn w:val="120"/>
    <w:pPr>
      <w:ind w:firstLine="0"/>
      <w:jc w:val="left"/>
    </w:pPr>
    <w:rPr>
      <w:szCs w:val="20"/>
    </w:rPr>
  </w:style>
  <w:style w:type="paragraph" w:customStyle="1" w:styleId="afff5">
    <w:name w:val="указатель"/>
    <w:basedOn w:val="a2"/>
    <w:next w:val="a2"/>
    <w:pPr>
      <w:autoSpaceDE w:val="0"/>
      <w:spacing w:before="120" w:after="120"/>
      <w:ind w:firstLine="567"/>
    </w:pPr>
    <w:rPr>
      <w:rFonts w:ascii="Times New Roman" w:hAnsi="Times New Roman"/>
      <w:i w:val="0"/>
      <w:sz w:val="20"/>
    </w:rPr>
  </w:style>
  <w:style w:type="paragraph" w:customStyle="1" w:styleId="19">
    <w:name w:val="указатель 1"/>
    <w:basedOn w:val="a2"/>
    <w:next w:val="a2"/>
    <w:pPr>
      <w:tabs>
        <w:tab w:val="right" w:pos="4176"/>
      </w:tabs>
      <w:autoSpaceDE w:val="0"/>
      <w:spacing w:before="120" w:after="120"/>
      <w:ind w:left="240" w:hanging="240"/>
    </w:pPr>
    <w:rPr>
      <w:rFonts w:ascii="Times New Roman" w:hAnsi="Times New Roman"/>
      <w:i w:val="0"/>
      <w:sz w:val="20"/>
    </w:rPr>
  </w:style>
  <w:style w:type="paragraph" w:customStyle="1" w:styleId="27">
    <w:name w:val="указатель 2"/>
    <w:basedOn w:val="a2"/>
    <w:next w:val="a2"/>
    <w:pPr>
      <w:tabs>
        <w:tab w:val="right" w:pos="4176"/>
      </w:tabs>
      <w:autoSpaceDE w:val="0"/>
      <w:spacing w:before="120" w:after="120"/>
      <w:ind w:left="480" w:hanging="240"/>
    </w:pPr>
    <w:rPr>
      <w:rFonts w:ascii="Times New Roman" w:hAnsi="Times New Roman"/>
      <w:i w:val="0"/>
      <w:sz w:val="20"/>
    </w:rPr>
  </w:style>
  <w:style w:type="paragraph" w:customStyle="1" w:styleId="33">
    <w:name w:val="указатель 3"/>
    <w:basedOn w:val="a2"/>
    <w:next w:val="a2"/>
    <w:pPr>
      <w:tabs>
        <w:tab w:val="right" w:pos="4176"/>
      </w:tabs>
      <w:autoSpaceDE w:val="0"/>
      <w:spacing w:before="120" w:after="120"/>
      <w:ind w:left="720" w:hanging="240"/>
    </w:pPr>
    <w:rPr>
      <w:rFonts w:ascii="Times New Roman" w:hAnsi="Times New Roman"/>
      <w:i w:val="0"/>
      <w:sz w:val="20"/>
    </w:rPr>
  </w:style>
  <w:style w:type="paragraph" w:customStyle="1" w:styleId="42">
    <w:name w:val="указатель 4"/>
    <w:basedOn w:val="a2"/>
    <w:next w:val="a2"/>
    <w:pPr>
      <w:tabs>
        <w:tab w:val="right" w:pos="4176"/>
      </w:tabs>
      <w:autoSpaceDE w:val="0"/>
      <w:spacing w:before="120" w:after="120"/>
      <w:ind w:left="960" w:hanging="240"/>
    </w:pPr>
    <w:rPr>
      <w:rFonts w:ascii="Times New Roman" w:hAnsi="Times New Roman"/>
      <w:i w:val="0"/>
      <w:sz w:val="20"/>
    </w:rPr>
  </w:style>
  <w:style w:type="paragraph" w:customStyle="1" w:styleId="51">
    <w:name w:val="указатель 5"/>
    <w:basedOn w:val="a2"/>
    <w:next w:val="a2"/>
    <w:pPr>
      <w:tabs>
        <w:tab w:val="right" w:pos="4176"/>
      </w:tabs>
      <w:autoSpaceDE w:val="0"/>
      <w:spacing w:before="120" w:after="120"/>
      <w:ind w:left="1200" w:hanging="240"/>
    </w:pPr>
    <w:rPr>
      <w:rFonts w:ascii="Times New Roman" w:hAnsi="Times New Roman"/>
      <w:i w:val="0"/>
      <w:sz w:val="20"/>
    </w:rPr>
  </w:style>
  <w:style w:type="paragraph" w:customStyle="1" w:styleId="61">
    <w:name w:val="указатель 6"/>
    <w:basedOn w:val="a2"/>
    <w:next w:val="a2"/>
    <w:pPr>
      <w:tabs>
        <w:tab w:val="right" w:pos="4176"/>
      </w:tabs>
      <w:autoSpaceDE w:val="0"/>
      <w:spacing w:before="120" w:after="120"/>
      <w:ind w:left="1440" w:hanging="240"/>
    </w:pPr>
    <w:rPr>
      <w:rFonts w:ascii="Times New Roman" w:hAnsi="Times New Roman"/>
      <w:i w:val="0"/>
      <w:sz w:val="20"/>
    </w:rPr>
  </w:style>
  <w:style w:type="paragraph" w:customStyle="1" w:styleId="71">
    <w:name w:val="указатель 7"/>
    <w:basedOn w:val="a2"/>
    <w:next w:val="a2"/>
    <w:pPr>
      <w:tabs>
        <w:tab w:val="right" w:pos="4176"/>
      </w:tabs>
      <w:autoSpaceDE w:val="0"/>
      <w:spacing w:before="120" w:after="120"/>
      <w:ind w:left="1680" w:hanging="240"/>
    </w:pPr>
    <w:rPr>
      <w:rFonts w:ascii="Times New Roman" w:hAnsi="Times New Roman"/>
      <w:i w:val="0"/>
      <w:sz w:val="20"/>
    </w:rPr>
  </w:style>
  <w:style w:type="paragraph" w:customStyle="1" w:styleId="81">
    <w:name w:val="указатель 8"/>
    <w:basedOn w:val="a2"/>
    <w:next w:val="a2"/>
    <w:pPr>
      <w:tabs>
        <w:tab w:val="right" w:pos="4176"/>
      </w:tabs>
      <w:autoSpaceDE w:val="0"/>
      <w:spacing w:before="120" w:after="120"/>
      <w:ind w:left="1920" w:hanging="240"/>
    </w:pPr>
    <w:rPr>
      <w:rFonts w:ascii="Times New Roman" w:hAnsi="Times New Roman"/>
      <w:i w:val="0"/>
      <w:sz w:val="20"/>
    </w:rPr>
  </w:style>
  <w:style w:type="paragraph" w:customStyle="1" w:styleId="91">
    <w:name w:val="указатель 9"/>
    <w:basedOn w:val="a2"/>
    <w:next w:val="a2"/>
    <w:pPr>
      <w:tabs>
        <w:tab w:val="right" w:pos="4176"/>
      </w:tabs>
      <w:autoSpaceDE w:val="0"/>
      <w:spacing w:before="120" w:after="120"/>
      <w:ind w:left="2160" w:hanging="240"/>
    </w:pPr>
    <w:rPr>
      <w:rFonts w:ascii="Times New Roman" w:hAnsi="Times New Roman"/>
      <w:i w:val="0"/>
      <w:sz w:val="20"/>
    </w:rPr>
  </w:style>
  <w:style w:type="paragraph" w:customStyle="1" w:styleId="afff6">
    <w:name w:val="Содержимое таблицы"/>
    <w:basedOn w:val="a2"/>
    <w:pPr>
      <w:suppressLineNumbers/>
    </w:pPr>
  </w:style>
  <w:style w:type="paragraph" w:customStyle="1" w:styleId="afff7">
    <w:name w:val="Заголовок таблицы"/>
    <w:basedOn w:val="120"/>
    <w:pPr>
      <w:ind w:firstLine="0"/>
      <w:jc w:val="center"/>
    </w:pPr>
    <w:rPr>
      <w:b/>
    </w:rPr>
  </w:style>
  <w:style w:type="paragraph" w:customStyle="1" w:styleId="H2">
    <w:name w:val="H2"/>
    <w:basedOn w:val="Normal1"/>
    <w:next w:val="Normal1"/>
    <w:pPr>
      <w:keepNext/>
    </w:pPr>
    <w:rPr>
      <w:b/>
      <w:sz w:val="36"/>
    </w:rPr>
  </w:style>
  <w:style w:type="paragraph" w:customStyle="1" w:styleId="110">
    <w:name w:val="Абзац 11"/>
    <w:basedOn w:val="a2"/>
    <w:pPr>
      <w:widowControl w:val="0"/>
      <w:overflowPunct w:val="0"/>
      <w:autoSpaceDE w:val="0"/>
      <w:spacing w:before="120" w:after="120"/>
      <w:ind w:firstLine="851"/>
      <w:textAlignment w:val="baseline"/>
    </w:pPr>
    <w:rPr>
      <w:rFonts w:ascii="Courier New" w:hAnsi="Courier New"/>
      <w:i w:val="0"/>
      <w:sz w:val="22"/>
      <w:szCs w:val="24"/>
    </w:rPr>
  </w:style>
  <w:style w:type="paragraph" w:customStyle="1" w:styleId="1a">
    <w:name w:val="Текст выноски1"/>
    <w:basedOn w:val="a2"/>
    <w:pPr>
      <w:spacing w:before="120" w:after="120"/>
    </w:pPr>
    <w:rPr>
      <w:rFonts w:ascii="Tahoma" w:hAnsi="Tahoma" w:cs="Tahoma"/>
      <w:i w:val="0"/>
      <w:sz w:val="16"/>
      <w:szCs w:val="16"/>
    </w:rPr>
  </w:style>
  <w:style w:type="paragraph" w:customStyle="1" w:styleId="NormalWeb2">
    <w:name w:val="Normal (Web)2"/>
    <w:basedOn w:val="a2"/>
    <w:pPr>
      <w:spacing w:before="280" w:after="280"/>
    </w:pPr>
    <w:rPr>
      <w:rFonts w:ascii="Arial" w:hAnsi="Arial" w:cs="Arial"/>
      <w:i w:val="0"/>
      <w:sz w:val="20"/>
    </w:rPr>
  </w:style>
  <w:style w:type="paragraph" w:customStyle="1" w:styleId="HTMLPreformatted1">
    <w:name w:val="HTML Preformatted1"/>
    <w:basedOn w:val="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pPr>
    <w:rPr>
      <w:rFonts w:ascii="Courier" w:hAnsi="Courier" w:cs="Courier New"/>
      <w:i w:val="0"/>
      <w:color w:val="000000"/>
      <w:sz w:val="18"/>
      <w:szCs w:val="18"/>
    </w:rPr>
  </w:style>
  <w:style w:type="paragraph" w:customStyle="1" w:styleId="afff8">
    <w:name w:val="Основной"/>
    <w:basedOn w:val="a2"/>
    <w:pPr>
      <w:widowControl w:val="0"/>
      <w:spacing w:before="60" w:line="240" w:lineRule="atLeast"/>
      <w:ind w:firstLine="709"/>
    </w:pPr>
    <w:rPr>
      <w:rFonts w:ascii="Times New Roman" w:hAnsi="Times New Roman"/>
      <w:i w:val="0"/>
      <w:sz w:val="24"/>
      <w:szCs w:val="24"/>
    </w:rPr>
  </w:style>
  <w:style w:type="paragraph" w:customStyle="1" w:styleId="XMLText">
    <w:name w:val="XML Text"/>
    <w:pPr>
      <w:suppressAutoHyphens/>
    </w:pPr>
    <w:rPr>
      <w:rFonts w:ascii="Arial" w:eastAsia="Arial" w:hAnsi="Arial" w:cs="Courier New"/>
      <w:color w:val="000000"/>
      <w:sz w:val="16"/>
      <w:szCs w:val="18"/>
      <w:lang w:val="en-US" w:eastAsia="ar-SA"/>
    </w:rPr>
  </w:style>
  <w:style w:type="paragraph" w:customStyle="1" w:styleId="11">
    <w:name w:val="1 Заголовок"/>
    <w:basedOn w:val="a2"/>
    <w:pPr>
      <w:numPr>
        <w:numId w:val="8"/>
      </w:numPr>
    </w:pPr>
    <w:rPr>
      <w:rFonts w:ascii="Times New Roman" w:hAnsi="Times New Roman"/>
      <w:i w:val="0"/>
      <w:sz w:val="24"/>
      <w:szCs w:val="24"/>
    </w:rPr>
  </w:style>
  <w:style w:type="paragraph" w:customStyle="1" w:styleId="21">
    <w:name w:val="2 Заголовок"/>
    <w:basedOn w:val="a2"/>
    <w:pPr>
      <w:numPr>
        <w:numId w:val="9"/>
      </w:numPr>
    </w:pPr>
    <w:rPr>
      <w:rFonts w:ascii="Times New Roman" w:hAnsi="Times New Roman"/>
      <w:i w:val="0"/>
      <w:sz w:val="24"/>
      <w:szCs w:val="24"/>
    </w:rPr>
  </w:style>
  <w:style w:type="paragraph" w:customStyle="1" w:styleId="34">
    <w:name w:val="3 Заголовок"/>
    <w:basedOn w:val="a2"/>
    <w:rPr>
      <w:rFonts w:ascii="Times New Roman" w:hAnsi="Times New Roman"/>
      <w:i w:val="0"/>
      <w:sz w:val="24"/>
      <w:szCs w:val="24"/>
    </w:rPr>
  </w:style>
  <w:style w:type="paragraph" w:customStyle="1" w:styleId="43">
    <w:name w:val="4 Заголовок"/>
    <w:basedOn w:val="a2"/>
    <w:rPr>
      <w:rFonts w:ascii="Times New Roman" w:hAnsi="Times New Roman"/>
      <w:i w:val="0"/>
      <w:sz w:val="24"/>
      <w:szCs w:val="24"/>
    </w:rPr>
  </w:style>
  <w:style w:type="paragraph" w:customStyle="1" w:styleId="52">
    <w:name w:val="5 Заголовок"/>
    <w:basedOn w:val="a2"/>
    <w:rPr>
      <w:rFonts w:ascii="Times New Roman" w:hAnsi="Times New Roman"/>
      <w:i w:val="0"/>
      <w:sz w:val="24"/>
      <w:szCs w:val="24"/>
    </w:rPr>
  </w:style>
  <w:style w:type="paragraph" w:customStyle="1" w:styleId="62">
    <w:name w:val="6 Заголовок"/>
    <w:basedOn w:val="a2"/>
    <w:rPr>
      <w:rFonts w:ascii="Times New Roman" w:hAnsi="Times New Roman"/>
      <w:i w:val="0"/>
      <w:sz w:val="24"/>
      <w:szCs w:val="24"/>
    </w:rPr>
  </w:style>
  <w:style w:type="paragraph" w:customStyle="1" w:styleId="72">
    <w:name w:val="7 Заголовок"/>
    <w:basedOn w:val="a2"/>
    <w:rPr>
      <w:rFonts w:ascii="Times New Roman" w:hAnsi="Times New Roman"/>
      <w:i w:val="0"/>
      <w:sz w:val="24"/>
      <w:szCs w:val="24"/>
    </w:rPr>
  </w:style>
  <w:style w:type="paragraph" w:customStyle="1" w:styleId="ListContinue21">
    <w:name w:val="List Continue 21"/>
    <w:basedOn w:val="a2"/>
    <w:pPr>
      <w:spacing w:after="120"/>
      <w:ind w:left="566"/>
    </w:pPr>
    <w:rPr>
      <w:rFonts w:ascii="Times New Roman" w:hAnsi="Times New Roman"/>
      <w:i w:val="0"/>
    </w:rPr>
  </w:style>
  <w:style w:type="paragraph" w:customStyle="1" w:styleId="ListContinue41">
    <w:name w:val="List Continue 41"/>
    <w:basedOn w:val="a2"/>
    <w:pPr>
      <w:spacing w:before="120" w:after="120"/>
      <w:ind w:left="1440"/>
    </w:pPr>
    <w:rPr>
      <w:rFonts w:ascii="Times New Roman" w:hAnsi="Times New Roman"/>
      <w:i w:val="0"/>
      <w:sz w:val="24"/>
      <w:szCs w:val="24"/>
    </w:rPr>
  </w:style>
  <w:style w:type="paragraph" w:customStyle="1" w:styleId="ListBullet41">
    <w:name w:val="List Bullet 41"/>
    <w:basedOn w:val="a2"/>
    <w:pPr>
      <w:tabs>
        <w:tab w:val="left" w:pos="1209"/>
      </w:tabs>
      <w:ind w:left="1209" w:hanging="360"/>
    </w:pPr>
    <w:rPr>
      <w:rFonts w:ascii="Times New Roman" w:hAnsi="Times New Roman"/>
      <w:i w:val="0"/>
      <w:sz w:val="24"/>
      <w:szCs w:val="24"/>
    </w:rPr>
  </w:style>
  <w:style w:type="paragraph" w:customStyle="1" w:styleId="afff9">
    <w:name w:val="Абзац"/>
    <w:basedOn w:val="a2"/>
    <w:pPr>
      <w:ind w:firstLine="709"/>
    </w:pPr>
    <w:rPr>
      <w:rFonts w:ascii="Times New Roman" w:hAnsi="Times New Roman"/>
      <w:i w:val="0"/>
      <w:sz w:val="24"/>
    </w:rPr>
  </w:style>
  <w:style w:type="paragraph" w:customStyle="1" w:styleId="afffa">
    <w:name w:val="Основной Знак"/>
    <w:basedOn w:val="a2"/>
    <w:pPr>
      <w:widowControl w:val="0"/>
      <w:spacing w:before="60" w:line="240" w:lineRule="atLeast"/>
      <w:ind w:firstLine="709"/>
    </w:pPr>
    <w:rPr>
      <w:rFonts w:ascii="Times New Roman" w:hAnsi="Times New Roman"/>
      <w:i w:val="0"/>
      <w:sz w:val="24"/>
      <w:szCs w:val="24"/>
    </w:rPr>
  </w:style>
  <w:style w:type="paragraph" w:customStyle="1" w:styleId="Default">
    <w:name w:val="Default"/>
    <w:pPr>
      <w:suppressAutoHyphens/>
    </w:pPr>
    <w:rPr>
      <w:rFonts w:ascii="TimesNewRoman" w:eastAsia="Arial" w:hAnsi="TimesNewRoman"/>
      <w:lang w:val="ru-RU" w:eastAsia="ar-SA"/>
    </w:rPr>
  </w:style>
  <w:style w:type="paragraph" w:customStyle="1" w:styleId="NormalBlack">
    <w:name w:val="Normal + Black"/>
    <w:basedOn w:val="a2"/>
    <w:pPr>
      <w:spacing w:before="120" w:after="120"/>
      <w:jc w:val="center"/>
    </w:pPr>
    <w:rPr>
      <w:rFonts w:ascii="Times New Roman" w:hAnsi="Times New Roman"/>
      <w:i w:val="0"/>
      <w:color w:val="000000"/>
      <w:sz w:val="24"/>
      <w:szCs w:val="24"/>
    </w:rPr>
  </w:style>
  <w:style w:type="paragraph" w:customStyle="1" w:styleId="ListBullet1">
    <w:name w:val="List Bullet1"/>
    <w:basedOn w:val="a2"/>
    <w:pPr>
      <w:numPr>
        <w:numId w:val="3"/>
      </w:numPr>
      <w:spacing w:before="120" w:after="120"/>
    </w:pPr>
    <w:rPr>
      <w:rFonts w:ascii="Times New Roman" w:hAnsi="Times New Roman"/>
      <w:i w:val="0"/>
      <w:sz w:val="24"/>
      <w:szCs w:val="24"/>
    </w:rPr>
  </w:style>
  <w:style w:type="paragraph" w:customStyle="1" w:styleId="CharChar1">
    <w:name w:val="Знак Char Char"/>
    <w:basedOn w:val="a2"/>
    <w:pPr>
      <w:spacing w:after="160" w:line="240" w:lineRule="exact"/>
    </w:pPr>
    <w:rPr>
      <w:rFonts w:ascii="Times New Roman" w:hAnsi="Times New Roman"/>
      <w:i w:val="0"/>
      <w:lang w:val="en-US"/>
    </w:rPr>
  </w:style>
  <w:style w:type="paragraph" w:customStyle="1" w:styleId="CharChar3">
    <w:name w:val="Char Char"/>
    <w:basedOn w:val="a2"/>
    <w:pPr>
      <w:spacing w:after="160" w:line="240" w:lineRule="exact"/>
    </w:pPr>
    <w:rPr>
      <w:rFonts w:ascii="Times New Roman" w:hAnsi="Times New Roman"/>
      <w:bCs/>
      <w:i w:val="0"/>
      <w:lang w:val="en-US"/>
    </w:rPr>
  </w:style>
  <w:style w:type="paragraph" w:customStyle="1" w:styleId="CharChar10">
    <w:name w:val="Char Char1"/>
    <w:basedOn w:val="a2"/>
    <w:pPr>
      <w:spacing w:after="160" w:line="240" w:lineRule="exact"/>
    </w:pPr>
    <w:rPr>
      <w:rFonts w:ascii="Times New Roman" w:hAnsi="Times New Roman"/>
      <w:bCs/>
      <w:i w:val="0"/>
      <w:lang w:val="en-US"/>
    </w:rPr>
  </w:style>
  <w:style w:type="paragraph" w:customStyle="1" w:styleId="ListBullet31">
    <w:name w:val="List Bullet 31"/>
    <w:basedOn w:val="a2"/>
    <w:pPr>
      <w:numPr>
        <w:numId w:val="2"/>
      </w:numPr>
      <w:spacing w:before="120" w:after="120"/>
    </w:pPr>
    <w:rPr>
      <w:rFonts w:ascii="Times New Roman" w:hAnsi="Times New Roman"/>
      <w:i w:val="0"/>
      <w:sz w:val="24"/>
      <w:szCs w:val="24"/>
    </w:rPr>
  </w:style>
  <w:style w:type="paragraph" w:customStyle="1" w:styleId="20">
    <w:name w:val="Перечисления_2_уровень_цифра"/>
    <w:basedOn w:val="a2"/>
    <w:pPr>
      <w:numPr>
        <w:numId w:val="6"/>
      </w:numPr>
      <w:ind w:left="0" w:firstLine="0"/>
      <w:jc w:val="left"/>
    </w:pPr>
    <w:rPr>
      <w:rFonts w:ascii="Times New Roman" w:hAnsi="Times New Roman"/>
      <w:i w:val="0"/>
      <w:sz w:val="24"/>
      <w:szCs w:val="24"/>
    </w:rPr>
  </w:style>
  <w:style w:type="paragraph" w:customStyle="1" w:styleId="DecimalAligned">
    <w:name w:val="Decimal Aligned"/>
    <w:basedOn w:val="a2"/>
    <w:pPr>
      <w:tabs>
        <w:tab w:val="decimal" w:pos="360"/>
      </w:tabs>
      <w:spacing w:after="200" w:line="276" w:lineRule="auto"/>
      <w:jc w:val="left"/>
    </w:pPr>
    <w:rPr>
      <w:rFonts w:ascii="Calibri" w:hAnsi="Calibri"/>
      <w:i w:val="0"/>
      <w:sz w:val="22"/>
      <w:szCs w:val="22"/>
      <w:lang w:val="en-US"/>
    </w:rPr>
  </w:style>
  <w:style w:type="paragraph" w:customStyle="1" w:styleId="Style2">
    <w:name w:val="Style2"/>
    <w:basedOn w:val="20"/>
    <w:pPr>
      <w:numPr>
        <w:numId w:val="18"/>
      </w:numPr>
      <w:tabs>
        <w:tab w:val="left" w:pos="1211"/>
      </w:tabs>
      <w:ind w:left="1584" w:hanging="283"/>
    </w:pPr>
  </w:style>
  <w:style w:type="paragraph" w:customStyle="1" w:styleId="30">
    <w:name w:val="Перечисление_3_уровень"/>
    <w:basedOn w:val="a2"/>
    <w:pPr>
      <w:numPr>
        <w:numId w:val="22"/>
      </w:numPr>
      <w:jc w:val="left"/>
    </w:pPr>
    <w:rPr>
      <w:rFonts w:ascii="Times New Roman" w:hAnsi="Times New Roman"/>
      <w:i w:val="0"/>
      <w:sz w:val="24"/>
      <w:szCs w:val="24"/>
    </w:rPr>
  </w:style>
  <w:style w:type="paragraph" w:customStyle="1" w:styleId="TableText0">
    <w:name w:val="Table_Text"/>
    <w:basedOn w:val="a2"/>
    <w:pPr>
      <w:widowControl w:val="0"/>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30" w:after="30" w:line="200" w:lineRule="atLeast"/>
      <w:jc w:val="left"/>
    </w:pPr>
    <w:rPr>
      <w:rFonts w:ascii="Times" w:hAnsi="Times"/>
      <w:i w:val="0"/>
      <w:sz w:val="20"/>
      <w:lang w:val="en-GB"/>
    </w:rPr>
  </w:style>
  <w:style w:type="paragraph" w:customStyle="1" w:styleId="Heding">
    <w:name w:val="Heding_протокол"/>
    <w:basedOn w:val="3"/>
    <w:pPr>
      <w:numPr>
        <w:ilvl w:val="0"/>
        <w:numId w:val="0"/>
      </w:numPr>
      <w:suppressAutoHyphens w:val="0"/>
      <w:spacing w:before="240" w:after="120" w:line="360" w:lineRule="auto"/>
      <w:ind w:left="720"/>
    </w:pPr>
    <w:rPr>
      <w:rFonts w:ascii="Arial" w:hAnsi="Arial"/>
      <w:i/>
    </w:rPr>
  </w:style>
  <w:style w:type="paragraph" w:customStyle="1" w:styleId="Title">
    <w:name w:val="Title_протокол"/>
    <w:basedOn w:val="af0"/>
    <w:pPr>
      <w:keepNext/>
      <w:pageBreakBefore/>
      <w:ind w:left="1080" w:right="1440"/>
    </w:pPr>
    <w:rPr>
      <w:rFonts w:cs="Times New Roman"/>
    </w:rPr>
  </w:style>
  <w:style w:type="paragraph" w:customStyle="1" w:styleId="afffb">
    <w:name w:val="Приложения"/>
    <w:basedOn w:val="1"/>
    <w:next w:val="afa"/>
    <w:pPr>
      <w:numPr>
        <w:numId w:val="0"/>
      </w:numPr>
      <w:suppressAutoHyphens w:val="0"/>
      <w:spacing w:after="120"/>
    </w:pPr>
    <w:rPr>
      <w:rFonts w:ascii="Arial" w:hAnsi="Arial" w:cs="Arial"/>
      <w:bCs/>
      <w:i/>
      <w:caps/>
      <w:kern w:val="1"/>
      <w:sz w:val="32"/>
      <w:szCs w:val="32"/>
    </w:rPr>
  </w:style>
  <w:style w:type="paragraph" w:customStyle="1" w:styleId="Heading">
    <w:name w:val="Heading_Протокол"/>
    <w:basedOn w:val="a2"/>
    <w:pPr>
      <w:pageBreakBefore/>
      <w:spacing w:before="120" w:after="120"/>
      <w:jc w:val="center"/>
    </w:pPr>
    <w:rPr>
      <w:rFonts w:ascii="Arial" w:hAnsi="Arial" w:cs="Arial"/>
      <w:b/>
      <w:i w:val="0"/>
      <w:sz w:val="24"/>
      <w:szCs w:val="24"/>
    </w:rPr>
  </w:style>
  <w:style w:type="paragraph" w:customStyle="1" w:styleId="BodyTextIndent31">
    <w:name w:val="Body Text Indent 31"/>
    <w:basedOn w:val="a2"/>
    <w:pPr>
      <w:spacing w:before="30" w:after="120"/>
      <w:ind w:left="283"/>
      <w:jc w:val="left"/>
    </w:pPr>
    <w:rPr>
      <w:rFonts w:ascii="Times New Roman" w:hAnsi="Times New Roman"/>
      <w:i w:val="0"/>
      <w:sz w:val="16"/>
      <w:szCs w:val="16"/>
    </w:rPr>
  </w:style>
  <w:style w:type="paragraph" w:customStyle="1" w:styleId="KZ">
    <w:name w:val="Стандарт KZ"/>
    <w:basedOn w:val="a2"/>
    <w:pPr>
      <w:ind w:firstLine="708"/>
    </w:pPr>
    <w:rPr>
      <w:rFonts w:ascii="Times New Roman" w:hAnsi="Times New Roman"/>
      <w:i w:val="0"/>
      <w:szCs w:val="28"/>
      <w:lang w:val="ru-BY"/>
    </w:rPr>
  </w:style>
  <w:style w:type="paragraph" w:customStyle="1" w:styleId="PlainText1">
    <w:name w:val="Plain Text1"/>
    <w:basedOn w:val="a2"/>
    <w:pPr>
      <w:jc w:val="left"/>
    </w:pPr>
    <w:rPr>
      <w:rFonts w:ascii="Courier New" w:hAnsi="Courier New" w:cs="Courier New"/>
      <w:i w:val="0"/>
      <w:sz w:val="20"/>
    </w:rPr>
  </w:style>
  <w:style w:type="paragraph" w:customStyle="1" w:styleId="afffc">
    <w:name w:val="Нумерованный"/>
    <w:basedOn w:val="a2"/>
    <w:pPr>
      <w:tabs>
        <w:tab w:val="left" w:pos="964"/>
      </w:tabs>
      <w:ind w:left="964" w:hanging="397"/>
      <w:jc w:val="left"/>
    </w:pPr>
    <w:rPr>
      <w:rFonts w:ascii="Times New Roman" w:hAnsi="Times New Roman"/>
      <w:i w:val="0"/>
      <w:sz w:val="24"/>
      <w:szCs w:val="24"/>
    </w:rPr>
  </w:style>
  <w:style w:type="paragraph" w:customStyle="1" w:styleId="StyleCourierNew10ptFirstline125cm">
    <w:name w:val="Style Courier New 10 pt First line:  125 cm"/>
    <w:basedOn w:val="a2"/>
    <w:pPr>
      <w:spacing w:before="30" w:after="30"/>
      <w:jc w:val="left"/>
    </w:pPr>
    <w:rPr>
      <w:rFonts w:ascii="Courier New" w:hAnsi="Courier New"/>
      <w:i w:val="0"/>
      <w:sz w:val="20"/>
    </w:rPr>
  </w:style>
  <w:style w:type="paragraph" w:customStyle="1" w:styleId="afffd">
    <w:name w:val="Маркированный"/>
    <w:basedOn w:val="a2"/>
    <w:pPr>
      <w:tabs>
        <w:tab w:val="left" w:pos="851"/>
        <w:tab w:val="left" w:pos="1429"/>
      </w:tabs>
      <w:spacing w:before="120" w:after="120" w:line="288" w:lineRule="auto"/>
      <w:ind w:firstLine="567"/>
    </w:pPr>
    <w:rPr>
      <w:rFonts w:ascii="Times New Roman" w:hAnsi="Times New Roman"/>
      <w:i w:val="0"/>
      <w:color w:val="000000"/>
      <w:sz w:val="24"/>
    </w:rPr>
  </w:style>
  <w:style w:type="paragraph" w:customStyle="1" w:styleId="TableHead0">
    <w:name w:val="TableHead"/>
    <w:basedOn w:val="a2"/>
    <w:pPr>
      <w:shd w:val="clear" w:color="auto" w:fill="C0C0C0"/>
      <w:jc w:val="center"/>
    </w:pPr>
    <w:rPr>
      <w:rFonts w:ascii="Times New Roman" w:hAnsi="Times New Roman"/>
      <w:b/>
      <w:i w:val="0"/>
      <w:sz w:val="24"/>
      <w:szCs w:val="24"/>
    </w:rPr>
  </w:style>
  <w:style w:type="paragraph" w:customStyle="1" w:styleId="afffe">
    <w:name w:val="Центрировать"/>
    <w:basedOn w:val="a2"/>
    <w:next w:val="a2"/>
    <w:pPr>
      <w:spacing w:line="288" w:lineRule="auto"/>
      <w:jc w:val="center"/>
    </w:pPr>
    <w:rPr>
      <w:rFonts w:ascii="Times New Roman" w:hAnsi="Times New Roman"/>
      <w:b/>
      <w:bCs/>
      <w:i w:val="0"/>
      <w:sz w:val="24"/>
      <w:szCs w:val="18"/>
    </w:rPr>
  </w:style>
  <w:style w:type="paragraph" w:customStyle="1" w:styleId="affff">
    <w:name w:val="Основной текст ГОСТ"/>
    <w:basedOn w:val="a2"/>
    <w:pPr>
      <w:ind w:firstLine="706"/>
      <w:jc w:val="left"/>
    </w:pPr>
    <w:rPr>
      <w:rFonts w:ascii="Times New Roman" w:hAnsi="Times New Roman"/>
      <w:i w:val="0"/>
      <w:sz w:val="24"/>
      <w:szCs w:val="24"/>
    </w:rPr>
  </w:style>
  <w:style w:type="paragraph" w:customStyle="1" w:styleId="StyleCenteredBefore5ptAfter5pt">
    <w:name w:val="Style Centered Before:  5 pt After:  5 pt"/>
    <w:basedOn w:val="a2"/>
    <w:pPr>
      <w:spacing w:before="120" w:after="120"/>
      <w:jc w:val="center"/>
    </w:pPr>
    <w:rPr>
      <w:rFonts w:ascii="Times New Roman" w:hAnsi="Times New Roman"/>
      <w:i w:val="0"/>
      <w:sz w:val="24"/>
    </w:rPr>
  </w:style>
  <w:style w:type="paragraph" w:customStyle="1" w:styleId="affff0">
    <w:name w:val="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2"/>
    <w:pPr>
      <w:spacing w:after="160" w:line="240" w:lineRule="exact"/>
      <w:jc w:val="left"/>
    </w:pPr>
    <w:rPr>
      <w:rFonts w:ascii="Times New Roman" w:hAnsi="Times New Roman"/>
      <w:i w:val="0"/>
      <w:lang w:val="en-US"/>
    </w:rPr>
  </w:style>
  <w:style w:type="paragraph" w:customStyle="1" w:styleId="CharChar4">
    <w:name w:val="Знак Знак Char Char"/>
    <w:basedOn w:val="a2"/>
    <w:pPr>
      <w:spacing w:after="160" w:line="240" w:lineRule="exact"/>
      <w:jc w:val="left"/>
    </w:pPr>
    <w:rPr>
      <w:rFonts w:ascii="Times New Roman" w:hAnsi="Times New Roman"/>
      <w:i w:val="0"/>
      <w:lang w:val="en-US"/>
    </w:rPr>
  </w:style>
  <w:style w:type="paragraph" w:customStyle="1" w:styleId="BodyText31">
    <w:name w:val="Body Text 31"/>
    <w:basedOn w:val="a2"/>
    <w:pPr>
      <w:spacing w:after="120"/>
      <w:jc w:val="left"/>
    </w:pPr>
    <w:rPr>
      <w:rFonts w:ascii="Times New Roman" w:hAnsi="Times New Roman"/>
      <w:i w:val="0"/>
      <w:sz w:val="16"/>
      <w:szCs w:val="16"/>
      <w:lang w:val="en-US"/>
    </w:rPr>
  </w:style>
  <w:style w:type="paragraph" w:customStyle="1" w:styleId="ListNumber1">
    <w:name w:val="List Number1"/>
    <w:basedOn w:val="a2"/>
    <w:pPr>
      <w:tabs>
        <w:tab w:val="left" w:pos="360"/>
      </w:tabs>
      <w:ind w:left="360" w:hanging="360"/>
      <w:jc w:val="left"/>
    </w:pPr>
    <w:rPr>
      <w:rFonts w:ascii="Times New Roman" w:hAnsi="Times New Roman"/>
      <w:i w:val="0"/>
      <w:sz w:val="24"/>
      <w:szCs w:val="24"/>
    </w:rPr>
  </w:style>
  <w:style w:type="paragraph" w:customStyle="1" w:styleId="Captionstyle">
    <w:name w:val="Caption_style"/>
    <w:basedOn w:val="af1"/>
    <w:pPr>
      <w:keepLines/>
      <w:widowControl w:val="0"/>
      <w:spacing w:after="120" w:line="240" w:lineRule="atLeast"/>
      <w:ind w:firstLine="720"/>
      <w:jc w:val="center"/>
    </w:pPr>
    <w:rPr>
      <w:i/>
      <w:sz w:val="16"/>
      <w:lang w:val="en-US"/>
    </w:rPr>
  </w:style>
  <w:style w:type="paragraph" w:customStyle="1" w:styleId="28">
    <w:name w:val="Абзац списка2"/>
    <w:basedOn w:val="a2"/>
    <w:pPr>
      <w:spacing w:after="200" w:line="276" w:lineRule="auto"/>
      <w:ind w:left="720"/>
      <w:jc w:val="left"/>
    </w:pPr>
    <w:rPr>
      <w:rFonts w:ascii="Calibri" w:hAnsi="Calibri"/>
      <w:i w:val="0"/>
      <w:sz w:val="22"/>
      <w:szCs w:val="22"/>
    </w:rPr>
  </w:style>
  <w:style w:type="paragraph" w:customStyle="1" w:styleId="Heading1">
    <w:name w:val="Heading_1_Прил"/>
    <w:basedOn w:val="1"/>
    <w:pPr>
      <w:pageBreakBefore w:val="0"/>
      <w:numPr>
        <w:numId w:val="14"/>
      </w:numPr>
      <w:tabs>
        <w:tab w:val="left" w:pos="432"/>
      </w:tabs>
      <w:suppressAutoHyphens w:val="0"/>
      <w:spacing w:before="240" w:line="360" w:lineRule="auto"/>
      <w:ind w:firstLine="0"/>
    </w:pPr>
    <w:rPr>
      <w:rFonts w:ascii="Arial" w:hAnsi="Arial" w:cs="Arial"/>
      <w:bCs/>
      <w:i/>
      <w:kern w:val="1"/>
      <w:szCs w:val="24"/>
    </w:rPr>
  </w:style>
  <w:style w:type="paragraph" w:customStyle="1" w:styleId="Heading2">
    <w:name w:val="Heading_2_Прил"/>
    <w:basedOn w:val="2"/>
    <w:next w:val="a2"/>
    <w:pPr>
      <w:numPr>
        <w:ilvl w:val="0"/>
        <w:numId w:val="0"/>
      </w:numPr>
      <w:tabs>
        <w:tab w:val="left" w:pos="432"/>
      </w:tabs>
      <w:suppressAutoHyphens w:val="0"/>
      <w:spacing w:before="240" w:line="360" w:lineRule="auto"/>
      <w:ind w:left="1152" w:hanging="432"/>
    </w:pPr>
    <w:rPr>
      <w:rFonts w:ascii="Arial" w:hAnsi="Arial"/>
      <w:i/>
      <w:iCs w:val="0"/>
      <w:szCs w:val="24"/>
    </w:rPr>
  </w:style>
  <w:style w:type="paragraph" w:customStyle="1" w:styleId="Heading3">
    <w:name w:val="Heading_3_Прил"/>
    <w:basedOn w:val="3"/>
    <w:pPr>
      <w:numPr>
        <w:ilvl w:val="0"/>
        <w:numId w:val="0"/>
      </w:numPr>
      <w:tabs>
        <w:tab w:val="left" w:pos="432"/>
      </w:tabs>
      <w:suppressAutoHyphens w:val="0"/>
      <w:spacing w:before="240" w:after="120" w:line="360" w:lineRule="auto"/>
      <w:ind w:left="1152" w:hanging="432"/>
    </w:pPr>
    <w:rPr>
      <w:rFonts w:ascii="Arial" w:hAnsi="Arial"/>
      <w:i/>
      <w:szCs w:val="24"/>
    </w:rPr>
  </w:style>
  <w:style w:type="paragraph" w:customStyle="1" w:styleId="1b">
    <w:name w:val="Абзац списка1"/>
    <w:basedOn w:val="a2"/>
    <w:pPr>
      <w:spacing w:after="200" w:line="276" w:lineRule="auto"/>
      <w:ind w:left="720"/>
      <w:jc w:val="left"/>
    </w:pPr>
    <w:rPr>
      <w:rFonts w:ascii="Calibri" w:hAnsi="Calibri"/>
      <w:i w:val="0"/>
      <w:sz w:val="22"/>
      <w:szCs w:val="22"/>
    </w:rPr>
  </w:style>
  <w:style w:type="paragraph" w:customStyle="1" w:styleId="Style8">
    <w:name w:val="Style8"/>
    <w:basedOn w:val="11"/>
    <w:next w:val="StyleCourierNew10ptFirstline125cm"/>
  </w:style>
  <w:style w:type="paragraph" w:customStyle="1" w:styleId="StyleListParagraphAfter10ptLinespacingMultiple115">
    <w:name w:val="Style List Paragraph + After:  10 pt Line spacing:  Multiple 1.15 ..."/>
    <w:basedOn w:val="ListParagraph1"/>
    <w:pPr>
      <w:spacing w:after="200" w:line="276" w:lineRule="auto"/>
    </w:pPr>
    <w:rPr>
      <w:szCs w:val="20"/>
    </w:rPr>
  </w:style>
  <w:style w:type="paragraph" w:customStyle="1" w:styleId="Firstline127mm">
    <w:name w:val="First line:  12.7 mm"/>
    <w:basedOn w:val="a2"/>
    <w:pPr>
      <w:keepNext/>
      <w:ind w:firstLine="720"/>
    </w:pPr>
    <w:rPr>
      <w:iCs/>
    </w:rPr>
  </w:style>
  <w:style w:type="paragraph" w:customStyle="1" w:styleId="Heanding4">
    <w:name w:val="Heanding 4"/>
    <w:basedOn w:val="af1"/>
  </w:style>
  <w:style w:type="paragraph" w:customStyle="1" w:styleId="Heading4Bold">
    <w:name w:val="Heading 4 + Bold"/>
    <w:basedOn w:val="Heanding4"/>
    <w:pPr>
      <w:ind w:left="835" w:firstLine="0"/>
    </w:pPr>
    <w:rPr>
      <w:b/>
    </w:rPr>
  </w:style>
  <w:style w:type="paragraph" w:customStyle="1" w:styleId="Userstyle">
    <w:name w:val="User style"/>
    <w:basedOn w:val="a2"/>
    <w:pPr>
      <w:spacing w:line="360" w:lineRule="auto"/>
    </w:pPr>
    <w:rPr>
      <w:rFonts w:ascii="Times New Roman" w:hAnsi="Times New Roman"/>
      <w:i w:val="0"/>
      <w:sz w:val="24"/>
    </w:rPr>
  </w:style>
  <w:style w:type="paragraph" w:customStyle="1" w:styleId="ListNumber41">
    <w:name w:val="List Number 41"/>
    <w:basedOn w:val="a2"/>
    <w:pPr>
      <w:numPr>
        <w:numId w:val="12"/>
      </w:numPr>
    </w:pPr>
  </w:style>
  <w:style w:type="paragraph" w:customStyle="1" w:styleId="StyleCaptionBoldItalic">
    <w:name w:val="Style Caption + Bold Italic"/>
    <w:basedOn w:val="Caption1"/>
    <w:rPr>
      <w:iCs/>
    </w:rPr>
  </w:style>
  <w:style w:type="paragraph" w:customStyle="1" w:styleId="100">
    <w:name w:val="Оглавление 10"/>
    <w:basedOn w:val="15"/>
    <w:pPr>
      <w:tabs>
        <w:tab w:val="right" w:leader="dot" w:pos="7091"/>
      </w:tabs>
      <w:ind w:left="2547"/>
    </w:pPr>
  </w:style>
  <w:style w:type="paragraph" w:styleId="affff1">
    <w:name w:val="TOC Heading"/>
    <w:basedOn w:val="1"/>
    <w:next w:val="a2"/>
    <w:qFormat/>
    <w:pPr>
      <w:keepLines/>
      <w:pageBreakBefore w:val="0"/>
      <w:numPr>
        <w:numId w:val="0"/>
      </w:numPr>
      <w:suppressAutoHyphens w:val="0"/>
      <w:spacing w:before="480" w:after="0" w:line="276" w:lineRule="auto"/>
    </w:pPr>
    <w:rPr>
      <w:rFonts w:ascii="Cambria" w:hAnsi="Cambria"/>
      <w:bCs/>
      <w:color w:val="365F91"/>
      <w:sz w:val="28"/>
      <w:szCs w:val="28"/>
    </w:rPr>
  </w:style>
  <w:style w:type="paragraph" w:styleId="affff2">
    <w:name w:val="Normal (Web)"/>
    <w:basedOn w:val="a2"/>
    <w:uiPriority w:val="99"/>
    <w:unhideWhenUsed/>
    <w:rsid w:val="00F56A49"/>
    <w:pPr>
      <w:suppressAutoHyphens w:val="0"/>
      <w:spacing w:before="100" w:beforeAutospacing="1" w:after="100" w:afterAutospacing="1"/>
      <w:jc w:val="left"/>
    </w:pPr>
    <w:rPr>
      <w:rFonts w:ascii="Times New Roman" w:hAnsi="Times New Roman"/>
      <w:i w:val="0"/>
      <w:sz w:val="24"/>
      <w:szCs w:val="24"/>
      <w:lang w:val="ru-BY" w:eastAsia="ru-B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574634">
      <w:bodyDiv w:val="1"/>
      <w:marLeft w:val="0"/>
      <w:marRight w:val="0"/>
      <w:marTop w:val="0"/>
      <w:marBottom w:val="0"/>
      <w:divBdr>
        <w:top w:val="none" w:sz="0" w:space="0" w:color="auto"/>
        <w:left w:val="none" w:sz="0" w:space="0" w:color="auto"/>
        <w:bottom w:val="none" w:sz="0" w:space="0" w:color="auto"/>
        <w:right w:val="none" w:sz="0" w:space="0" w:color="auto"/>
      </w:divBdr>
    </w:div>
    <w:div w:id="327169932">
      <w:bodyDiv w:val="1"/>
      <w:marLeft w:val="0"/>
      <w:marRight w:val="0"/>
      <w:marTop w:val="0"/>
      <w:marBottom w:val="0"/>
      <w:divBdr>
        <w:top w:val="none" w:sz="0" w:space="0" w:color="auto"/>
        <w:left w:val="none" w:sz="0" w:space="0" w:color="auto"/>
        <w:bottom w:val="none" w:sz="0" w:space="0" w:color="auto"/>
        <w:right w:val="none" w:sz="0" w:space="0" w:color="auto"/>
      </w:divBdr>
    </w:div>
    <w:div w:id="363098684">
      <w:bodyDiv w:val="1"/>
      <w:marLeft w:val="0"/>
      <w:marRight w:val="0"/>
      <w:marTop w:val="0"/>
      <w:marBottom w:val="0"/>
      <w:divBdr>
        <w:top w:val="none" w:sz="0" w:space="0" w:color="auto"/>
        <w:left w:val="none" w:sz="0" w:space="0" w:color="auto"/>
        <w:bottom w:val="none" w:sz="0" w:space="0" w:color="auto"/>
        <w:right w:val="none" w:sz="0" w:space="0" w:color="auto"/>
      </w:divBdr>
    </w:div>
    <w:div w:id="470098399">
      <w:bodyDiv w:val="1"/>
      <w:marLeft w:val="0"/>
      <w:marRight w:val="0"/>
      <w:marTop w:val="0"/>
      <w:marBottom w:val="0"/>
      <w:divBdr>
        <w:top w:val="none" w:sz="0" w:space="0" w:color="auto"/>
        <w:left w:val="none" w:sz="0" w:space="0" w:color="auto"/>
        <w:bottom w:val="none" w:sz="0" w:space="0" w:color="auto"/>
        <w:right w:val="none" w:sz="0" w:space="0" w:color="auto"/>
      </w:divBdr>
    </w:div>
    <w:div w:id="529883552">
      <w:bodyDiv w:val="1"/>
      <w:marLeft w:val="0"/>
      <w:marRight w:val="0"/>
      <w:marTop w:val="0"/>
      <w:marBottom w:val="0"/>
      <w:divBdr>
        <w:top w:val="none" w:sz="0" w:space="0" w:color="auto"/>
        <w:left w:val="none" w:sz="0" w:space="0" w:color="auto"/>
        <w:bottom w:val="none" w:sz="0" w:space="0" w:color="auto"/>
        <w:right w:val="none" w:sz="0" w:space="0" w:color="auto"/>
      </w:divBdr>
    </w:div>
    <w:div w:id="594485321">
      <w:bodyDiv w:val="1"/>
      <w:marLeft w:val="0"/>
      <w:marRight w:val="0"/>
      <w:marTop w:val="0"/>
      <w:marBottom w:val="0"/>
      <w:divBdr>
        <w:top w:val="none" w:sz="0" w:space="0" w:color="auto"/>
        <w:left w:val="none" w:sz="0" w:space="0" w:color="auto"/>
        <w:bottom w:val="none" w:sz="0" w:space="0" w:color="auto"/>
        <w:right w:val="none" w:sz="0" w:space="0" w:color="auto"/>
      </w:divBdr>
    </w:div>
    <w:div w:id="735709218">
      <w:bodyDiv w:val="1"/>
      <w:marLeft w:val="0"/>
      <w:marRight w:val="0"/>
      <w:marTop w:val="0"/>
      <w:marBottom w:val="0"/>
      <w:divBdr>
        <w:top w:val="none" w:sz="0" w:space="0" w:color="auto"/>
        <w:left w:val="none" w:sz="0" w:space="0" w:color="auto"/>
        <w:bottom w:val="none" w:sz="0" w:space="0" w:color="auto"/>
        <w:right w:val="none" w:sz="0" w:space="0" w:color="auto"/>
      </w:divBdr>
    </w:div>
    <w:div w:id="749497769">
      <w:bodyDiv w:val="1"/>
      <w:marLeft w:val="0"/>
      <w:marRight w:val="0"/>
      <w:marTop w:val="0"/>
      <w:marBottom w:val="0"/>
      <w:divBdr>
        <w:top w:val="none" w:sz="0" w:space="0" w:color="auto"/>
        <w:left w:val="none" w:sz="0" w:space="0" w:color="auto"/>
        <w:bottom w:val="none" w:sz="0" w:space="0" w:color="auto"/>
        <w:right w:val="none" w:sz="0" w:space="0" w:color="auto"/>
      </w:divBdr>
    </w:div>
    <w:div w:id="860818590">
      <w:bodyDiv w:val="1"/>
      <w:marLeft w:val="0"/>
      <w:marRight w:val="0"/>
      <w:marTop w:val="0"/>
      <w:marBottom w:val="0"/>
      <w:divBdr>
        <w:top w:val="none" w:sz="0" w:space="0" w:color="auto"/>
        <w:left w:val="none" w:sz="0" w:space="0" w:color="auto"/>
        <w:bottom w:val="none" w:sz="0" w:space="0" w:color="auto"/>
        <w:right w:val="none" w:sz="0" w:space="0" w:color="auto"/>
      </w:divBdr>
    </w:div>
    <w:div w:id="1068650768">
      <w:bodyDiv w:val="1"/>
      <w:marLeft w:val="0"/>
      <w:marRight w:val="0"/>
      <w:marTop w:val="0"/>
      <w:marBottom w:val="0"/>
      <w:divBdr>
        <w:top w:val="none" w:sz="0" w:space="0" w:color="auto"/>
        <w:left w:val="none" w:sz="0" w:space="0" w:color="auto"/>
        <w:bottom w:val="none" w:sz="0" w:space="0" w:color="auto"/>
        <w:right w:val="none" w:sz="0" w:space="0" w:color="auto"/>
      </w:divBdr>
    </w:div>
    <w:div w:id="1099180811">
      <w:bodyDiv w:val="1"/>
      <w:marLeft w:val="0"/>
      <w:marRight w:val="0"/>
      <w:marTop w:val="0"/>
      <w:marBottom w:val="0"/>
      <w:divBdr>
        <w:top w:val="none" w:sz="0" w:space="0" w:color="auto"/>
        <w:left w:val="none" w:sz="0" w:space="0" w:color="auto"/>
        <w:bottom w:val="none" w:sz="0" w:space="0" w:color="auto"/>
        <w:right w:val="none" w:sz="0" w:space="0" w:color="auto"/>
      </w:divBdr>
    </w:div>
    <w:div w:id="1121993025">
      <w:bodyDiv w:val="1"/>
      <w:marLeft w:val="0"/>
      <w:marRight w:val="0"/>
      <w:marTop w:val="0"/>
      <w:marBottom w:val="0"/>
      <w:divBdr>
        <w:top w:val="none" w:sz="0" w:space="0" w:color="auto"/>
        <w:left w:val="none" w:sz="0" w:space="0" w:color="auto"/>
        <w:bottom w:val="none" w:sz="0" w:space="0" w:color="auto"/>
        <w:right w:val="none" w:sz="0" w:space="0" w:color="auto"/>
      </w:divBdr>
    </w:div>
    <w:div w:id="1162085781">
      <w:bodyDiv w:val="1"/>
      <w:marLeft w:val="0"/>
      <w:marRight w:val="0"/>
      <w:marTop w:val="0"/>
      <w:marBottom w:val="0"/>
      <w:divBdr>
        <w:top w:val="none" w:sz="0" w:space="0" w:color="auto"/>
        <w:left w:val="none" w:sz="0" w:space="0" w:color="auto"/>
        <w:bottom w:val="none" w:sz="0" w:space="0" w:color="auto"/>
        <w:right w:val="none" w:sz="0" w:space="0" w:color="auto"/>
      </w:divBdr>
    </w:div>
    <w:div w:id="1434517574">
      <w:bodyDiv w:val="1"/>
      <w:marLeft w:val="0"/>
      <w:marRight w:val="0"/>
      <w:marTop w:val="0"/>
      <w:marBottom w:val="0"/>
      <w:divBdr>
        <w:top w:val="none" w:sz="0" w:space="0" w:color="auto"/>
        <w:left w:val="none" w:sz="0" w:space="0" w:color="auto"/>
        <w:bottom w:val="none" w:sz="0" w:space="0" w:color="auto"/>
        <w:right w:val="none" w:sz="0" w:space="0" w:color="auto"/>
      </w:divBdr>
    </w:div>
    <w:div w:id="1509979482">
      <w:bodyDiv w:val="1"/>
      <w:marLeft w:val="0"/>
      <w:marRight w:val="0"/>
      <w:marTop w:val="0"/>
      <w:marBottom w:val="0"/>
      <w:divBdr>
        <w:top w:val="none" w:sz="0" w:space="0" w:color="auto"/>
        <w:left w:val="none" w:sz="0" w:space="0" w:color="auto"/>
        <w:bottom w:val="none" w:sz="0" w:space="0" w:color="auto"/>
        <w:right w:val="none" w:sz="0" w:space="0" w:color="auto"/>
      </w:divBdr>
    </w:div>
    <w:div w:id="1511721638">
      <w:bodyDiv w:val="1"/>
      <w:marLeft w:val="0"/>
      <w:marRight w:val="0"/>
      <w:marTop w:val="0"/>
      <w:marBottom w:val="0"/>
      <w:divBdr>
        <w:top w:val="none" w:sz="0" w:space="0" w:color="auto"/>
        <w:left w:val="none" w:sz="0" w:space="0" w:color="auto"/>
        <w:bottom w:val="none" w:sz="0" w:space="0" w:color="auto"/>
        <w:right w:val="none" w:sz="0" w:space="0" w:color="auto"/>
      </w:divBdr>
    </w:div>
    <w:div w:id="1746416785">
      <w:bodyDiv w:val="1"/>
      <w:marLeft w:val="0"/>
      <w:marRight w:val="0"/>
      <w:marTop w:val="0"/>
      <w:marBottom w:val="0"/>
      <w:divBdr>
        <w:top w:val="none" w:sz="0" w:space="0" w:color="auto"/>
        <w:left w:val="none" w:sz="0" w:space="0" w:color="auto"/>
        <w:bottom w:val="none" w:sz="0" w:space="0" w:color="auto"/>
        <w:right w:val="none" w:sz="0" w:space="0" w:color="auto"/>
      </w:divBdr>
    </w:div>
    <w:div w:id="1941527574">
      <w:bodyDiv w:val="1"/>
      <w:marLeft w:val="0"/>
      <w:marRight w:val="0"/>
      <w:marTop w:val="0"/>
      <w:marBottom w:val="0"/>
      <w:divBdr>
        <w:top w:val="none" w:sz="0" w:space="0" w:color="auto"/>
        <w:left w:val="none" w:sz="0" w:space="0" w:color="auto"/>
        <w:bottom w:val="none" w:sz="0" w:space="0" w:color="auto"/>
        <w:right w:val="none" w:sz="0" w:space="0" w:color="auto"/>
      </w:divBdr>
    </w:div>
    <w:div w:id="1968311335">
      <w:bodyDiv w:val="1"/>
      <w:marLeft w:val="0"/>
      <w:marRight w:val="0"/>
      <w:marTop w:val="0"/>
      <w:marBottom w:val="0"/>
      <w:divBdr>
        <w:top w:val="none" w:sz="0" w:space="0" w:color="auto"/>
        <w:left w:val="none" w:sz="0" w:space="0" w:color="auto"/>
        <w:bottom w:val="none" w:sz="0" w:space="0" w:color="auto"/>
        <w:right w:val="none" w:sz="0" w:space="0" w:color="auto"/>
      </w:divBdr>
    </w:div>
    <w:div w:id="1985426738">
      <w:bodyDiv w:val="1"/>
      <w:marLeft w:val="0"/>
      <w:marRight w:val="0"/>
      <w:marTop w:val="0"/>
      <w:marBottom w:val="0"/>
      <w:divBdr>
        <w:top w:val="none" w:sz="0" w:space="0" w:color="auto"/>
        <w:left w:val="none" w:sz="0" w:space="0" w:color="auto"/>
        <w:bottom w:val="none" w:sz="0" w:space="0" w:color="auto"/>
        <w:right w:val="none" w:sz="0" w:space="0" w:color="auto"/>
      </w:divBdr>
    </w:div>
    <w:div w:id="2016491938">
      <w:bodyDiv w:val="1"/>
      <w:marLeft w:val="0"/>
      <w:marRight w:val="0"/>
      <w:marTop w:val="0"/>
      <w:marBottom w:val="0"/>
      <w:divBdr>
        <w:top w:val="none" w:sz="0" w:space="0" w:color="auto"/>
        <w:left w:val="none" w:sz="0" w:space="0" w:color="auto"/>
        <w:bottom w:val="none" w:sz="0" w:space="0" w:color="auto"/>
        <w:right w:val="none" w:sz="0" w:space="0" w:color="auto"/>
      </w:divBdr>
    </w:div>
    <w:div w:id="2101676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10.xml"/><Relationship Id="rId39" Type="http://schemas.openxmlformats.org/officeDocument/2006/relationships/header" Target="header17.xml"/><Relationship Id="rId21" Type="http://schemas.openxmlformats.org/officeDocument/2006/relationships/header" Target="header8.xml"/><Relationship Id="rId34" Type="http://schemas.openxmlformats.org/officeDocument/2006/relationships/footer" Target="footer13.xml"/><Relationship Id="rId42" Type="http://schemas.openxmlformats.org/officeDocument/2006/relationships/header" Target="header18.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4.xml"/><Relationship Id="rId29" Type="http://schemas.openxmlformats.org/officeDocument/2006/relationships/footer" Target="footer1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9.xml"/><Relationship Id="rId32" Type="http://schemas.openxmlformats.org/officeDocument/2006/relationships/header" Target="header13.xml"/><Relationship Id="rId37" Type="http://schemas.openxmlformats.org/officeDocument/2006/relationships/footer" Target="footer15.xml"/><Relationship Id="rId40" Type="http://schemas.openxmlformats.org/officeDocument/2006/relationships/footer" Target="footer16.xm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footer" Target="footer8.xml"/><Relationship Id="rId28" Type="http://schemas.openxmlformats.org/officeDocument/2006/relationships/footer" Target="footer10.xml"/><Relationship Id="rId36" Type="http://schemas.openxmlformats.org/officeDocument/2006/relationships/header" Target="header15.xml"/><Relationship Id="rId10" Type="http://schemas.openxmlformats.org/officeDocument/2006/relationships/footer" Target="footer1.xml"/><Relationship Id="rId19" Type="http://schemas.openxmlformats.org/officeDocument/2006/relationships/footer" Target="footer6.xml"/><Relationship Id="rId31" Type="http://schemas.openxmlformats.org/officeDocument/2006/relationships/footer" Target="footer12.xm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footer" Target="footer7.xml"/><Relationship Id="rId27" Type="http://schemas.openxmlformats.org/officeDocument/2006/relationships/header" Target="header11.xml"/><Relationship Id="rId30" Type="http://schemas.openxmlformats.org/officeDocument/2006/relationships/header" Target="header12.xml"/><Relationship Id="rId35" Type="http://schemas.openxmlformats.org/officeDocument/2006/relationships/footer" Target="footer14.xml"/><Relationship Id="rId43" Type="http://schemas.openxmlformats.org/officeDocument/2006/relationships/footer" Target="footer18.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footer" Target="footer9.xml"/><Relationship Id="rId33" Type="http://schemas.openxmlformats.org/officeDocument/2006/relationships/header" Target="header14.xml"/><Relationship Id="rId38" Type="http://schemas.openxmlformats.org/officeDocument/2006/relationships/header" Target="header16.xml"/><Relationship Id="rId20" Type="http://schemas.openxmlformats.org/officeDocument/2006/relationships/header" Target="header7.xml"/><Relationship Id="rId41" Type="http://schemas.openxmlformats.org/officeDocument/2006/relationships/footer" Target="footer1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B240471-4435-47D6-8803-5DF39415BA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11</Pages>
  <Words>1166</Words>
  <Characters>6647</Characters>
  <Application>Microsoft Office Word</Application>
  <DocSecurity>0</DocSecurity>
  <Lines>55</Lines>
  <Paragraphs>15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7798</CharactersWithSpaces>
  <SharedDoc>false</SharedDoc>
  <HLinks>
    <vt:vector size="306" baseType="variant">
      <vt:variant>
        <vt:i4>3866702</vt:i4>
      </vt:variant>
      <vt:variant>
        <vt:i4>152</vt:i4>
      </vt:variant>
      <vt:variant>
        <vt:i4>0</vt:i4>
      </vt:variant>
      <vt:variant>
        <vt:i4>5</vt:i4>
      </vt:variant>
      <vt:variant>
        <vt:lpwstr/>
      </vt:variant>
      <vt:variant>
        <vt:lpwstr>__RefHeading__616_1516621224</vt:lpwstr>
      </vt:variant>
      <vt:variant>
        <vt:i4>3866700</vt:i4>
      </vt:variant>
      <vt:variant>
        <vt:i4>149</vt:i4>
      </vt:variant>
      <vt:variant>
        <vt:i4>0</vt:i4>
      </vt:variant>
      <vt:variant>
        <vt:i4>5</vt:i4>
      </vt:variant>
      <vt:variant>
        <vt:lpwstr/>
      </vt:variant>
      <vt:variant>
        <vt:lpwstr>__RefHeading__614_1516621224</vt:lpwstr>
      </vt:variant>
      <vt:variant>
        <vt:i4>3866698</vt:i4>
      </vt:variant>
      <vt:variant>
        <vt:i4>146</vt:i4>
      </vt:variant>
      <vt:variant>
        <vt:i4>0</vt:i4>
      </vt:variant>
      <vt:variant>
        <vt:i4>5</vt:i4>
      </vt:variant>
      <vt:variant>
        <vt:lpwstr/>
      </vt:variant>
      <vt:variant>
        <vt:lpwstr>__RefHeading__612_1516621224</vt:lpwstr>
      </vt:variant>
      <vt:variant>
        <vt:i4>3866696</vt:i4>
      </vt:variant>
      <vt:variant>
        <vt:i4>143</vt:i4>
      </vt:variant>
      <vt:variant>
        <vt:i4>0</vt:i4>
      </vt:variant>
      <vt:variant>
        <vt:i4>5</vt:i4>
      </vt:variant>
      <vt:variant>
        <vt:lpwstr/>
      </vt:variant>
      <vt:variant>
        <vt:lpwstr>__RefHeading__610_1516621224</vt:lpwstr>
      </vt:variant>
      <vt:variant>
        <vt:i4>3801152</vt:i4>
      </vt:variant>
      <vt:variant>
        <vt:i4>140</vt:i4>
      </vt:variant>
      <vt:variant>
        <vt:i4>0</vt:i4>
      </vt:variant>
      <vt:variant>
        <vt:i4>5</vt:i4>
      </vt:variant>
      <vt:variant>
        <vt:lpwstr/>
      </vt:variant>
      <vt:variant>
        <vt:lpwstr>__RefHeading__608_1516621224</vt:lpwstr>
      </vt:variant>
      <vt:variant>
        <vt:i4>3801166</vt:i4>
      </vt:variant>
      <vt:variant>
        <vt:i4>137</vt:i4>
      </vt:variant>
      <vt:variant>
        <vt:i4>0</vt:i4>
      </vt:variant>
      <vt:variant>
        <vt:i4>5</vt:i4>
      </vt:variant>
      <vt:variant>
        <vt:lpwstr/>
      </vt:variant>
      <vt:variant>
        <vt:lpwstr>__RefHeading__606_1516621224</vt:lpwstr>
      </vt:variant>
      <vt:variant>
        <vt:i4>3801164</vt:i4>
      </vt:variant>
      <vt:variant>
        <vt:i4>134</vt:i4>
      </vt:variant>
      <vt:variant>
        <vt:i4>0</vt:i4>
      </vt:variant>
      <vt:variant>
        <vt:i4>5</vt:i4>
      </vt:variant>
      <vt:variant>
        <vt:lpwstr/>
      </vt:variant>
      <vt:variant>
        <vt:lpwstr>__RefHeading__604_1516621224</vt:lpwstr>
      </vt:variant>
      <vt:variant>
        <vt:i4>3801162</vt:i4>
      </vt:variant>
      <vt:variant>
        <vt:i4>131</vt:i4>
      </vt:variant>
      <vt:variant>
        <vt:i4>0</vt:i4>
      </vt:variant>
      <vt:variant>
        <vt:i4>5</vt:i4>
      </vt:variant>
      <vt:variant>
        <vt:lpwstr/>
      </vt:variant>
      <vt:variant>
        <vt:lpwstr>__RefHeading__602_1516621224</vt:lpwstr>
      </vt:variant>
      <vt:variant>
        <vt:i4>3801160</vt:i4>
      </vt:variant>
      <vt:variant>
        <vt:i4>128</vt:i4>
      </vt:variant>
      <vt:variant>
        <vt:i4>0</vt:i4>
      </vt:variant>
      <vt:variant>
        <vt:i4>5</vt:i4>
      </vt:variant>
      <vt:variant>
        <vt:lpwstr/>
      </vt:variant>
      <vt:variant>
        <vt:lpwstr>__RefHeading__600_1516621224</vt:lpwstr>
      </vt:variant>
      <vt:variant>
        <vt:i4>3342403</vt:i4>
      </vt:variant>
      <vt:variant>
        <vt:i4>125</vt:i4>
      </vt:variant>
      <vt:variant>
        <vt:i4>0</vt:i4>
      </vt:variant>
      <vt:variant>
        <vt:i4>5</vt:i4>
      </vt:variant>
      <vt:variant>
        <vt:lpwstr/>
      </vt:variant>
      <vt:variant>
        <vt:lpwstr>__RefHeading__598_1516621224</vt:lpwstr>
      </vt:variant>
      <vt:variant>
        <vt:i4>3342413</vt:i4>
      </vt:variant>
      <vt:variant>
        <vt:i4>122</vt:i4>
      </vt:variant>
      <vt:variant>
        <vt:i4>0</vt:i4>
      </vt:variant>
      <vt:variant>
        <vt:i4>5</vt:i4>
      </vt:variant>
      <vt:variant>
        <vt:lpwstr/>
      </vt:variant>
      <vt:variant>
        <vt:lpwstr>__RefHeading__596_1516621224</vt:lpwstr>
      </vt:variant>
      <vt:variant>
        <vt:i4>3342415</vt:i4>
      </vt:variant>
      <vt:variant>
        <vt:i4>119</vt:i4>
      </vt:variant>
      <vt:variant>
        <vt:i4>0</vt:i4>
      </vt:variant>
      <vt:variant>
        <vt:i4>5</vt:i4>
      </vt:variant>
      <vt:variant>
        <vt:lpwstr/>
      </vt:variant>
      <vt:variant>
        <vt:lpwstr>__RefHeading__594_1516621224</vt:lpwstr>
      </vt:variant>
      <vt:variant>
        <vt:i4>3342409</vt:i4>
      </vt:variant>
      <vt:variant>
        <vt:i4>116</vt:i4>
      </vt:variant>
      <vt:variant>
        <vt:i4>0</vt:i4>
      </vt:variant>
      <vt:variant>
        <vt:i4>5</vt:i4>
      </vt:variant>
      <vt:variant>
        <vt:lpwstr/>
      </vt:variant>
      <vt:variant>
        <vt:lpwstr>__RefHeading__592_1516621224</vt:lpwstr>
      </vt:variant>
      <vt:variant>
        <vt:i4>3342411</vt:i4>
      </vt:variant>
      <vt:variant>
        <vt:i4>113</vt:i4>
      </vt:variant>
      <vt:variant>
        <vt:i4>0</vt:i4>
      </vt:variant>
      <vt:variant>
        <vt:i4>5</vt:i4>
      </vt:variant>
      <vt:variant>
        <vt:lpwstr/>
      </vt:variant>
      <vt:variant>
        <vt:lpwstr>__RefHeading__590_1516621224</vt:lpwstr>
      </vt:variant>
      <vt:variant>
        <vt:i4>3276867</vt:i4>
      </vt:variant>
      <vt:variant>
        <vt:i4>110</vt:i4>
      </vt:variant>
      <vt:variant>
        <vt:i4>0</vt:i4>
      </vt:variant>
      <vt:variant>
        <vt:i4>5</vt:i4>
      </vt:variant>
      <vt:variant>
        <vt:lpwstr/>
      </vt:variant>
      <vt:variant>
        <vt:lpwstr>__RefHeading__588_1516621224</vt:lpwstr>
      </vt:variant>
      <vt:variant>
        <vt:i4>3276877</vt:i4>
      </vt:variant>
      <vt:variant>
        <vt:i4>107</vt:i4>
      </vt:variant>
      <vt:variant>
        <vt:i4>0</vt:i4>
      </vt:variant>
      <vt:variant>
        <vt:i4>5</vt:i4>
      </vt:variant>
      <vt:variant>
        <vt:lpwstr/>
      </vt:variant>
      <vt:variant>
        <vt:lpwstr>__RefHeading__586_1516621224</vt:lpwstr>
      </vt:variant>
      <vt:variant>
        <vt:i4>3276879</vt:i4>
      </vt:variant>
      <vt:variant>
        <vt:i4>104</vt:i4>
      </vt:variant>
      <vt:variant>
        <vt:i4>0</vt:i4>
      </vt:variant>
      <vt:variant>
        <vt:i4>5</vt:i4>
      </vt:variant>
      <vt:variant>
        <vt:lpwstr/>
      </vt:variant>
      <vt:variant>
        <vt:lpwstr>__RefHeading__584_1516621224</vt:lpwstr>
      </vt:variant>
      <vt:variant>
        <vt:i4>3276873</vt:i4>
      </vt:variant>
      <vt:variant>
        <vt:i4>101</vt:i4>
      </vt:variant>
      <vt:variant>
        <vt:i4>0</vt:i4>
      </vt:variant>
      <vt:variant>
        <vt:i4>5</vt:i4>
      </vt:variant>
      <vt:variant>
        <vt:lpwstr/>
      </vt:variant>
      <vt:variant>
        <vt:lpwstr>__RefHeading__582_1516621224</vt:lpwstr>
      </vt:variant>
      <vt:variant>
        <vt:i4>3276875</vt:i4>
      </vt:variant>
      <vt:variant>
        <vt:i4>98</vt:i4>
      </vt:variant>
      <vt:variant>
        <vt:i4>0</vt:i4>
      </vt:variant>
      <vt:variant>
        <vt:i4>5</vt:i4>
      </vt:variant>
      <vt:variant>
        <vt:lpwstr/>
      </vt:variant>
      <vt:variant>
        <vt:lpwstr>__RefHeading__580_1516621224</vt:lpwstr>
      </vt:variant>
      <vt:variant>
        <vt:i4>3997763</vt:i4>
      </vt:variant>
      <vt:variant>
        <vt:i4>95</vt:i4>
      </vt:variant>
      <vt:variant>
        <vt:i4>0</vt:i4>
      </vt:variant>
      <vt:variant>
        <vt:i4>5</vt:i4>
      </vt:variant>
      <vt:variant>
        <vt:lpwstr/>
      </vt:variant>
      <vt:variant>
        <vt:lpwstr>__RefHeading__578_1516621224</vt:lpwstr>
      </vt:variant>
      <vt:variant>
        <vt:i4>3997773</vt:i4>
      </vt:variant>
      <vt:variant>
        <vt:i4>92</vt:i4>
      </vt:variant>
      <vt:variant>
        <vt:i4>0</vt:i4>
      </vt:variant>
      <vt:variant>
        <vt:i4>5</vt:i4>
      </vt:variant>
      <vt:variant>
        <vt:lpwstr/>
      </vt:variant>
      <vt:variant>
        <vt:lpwstr>__RefHeading__576_1516621224</vt:lpwstr>
      </vt:variant>
      <vt:variant>
        <vt:i4>3997775</vt:i4>
      </vt:variant>
      <vt:variant>
        <vt:i4>89</vt:i4>
      </vt:variant>
      <vt:variant>
        <vt:i4>0</vt:i4>
      </vt:variant>
      <vt:variant>
        <vt:i4>5</vt:i4>
      </vt:variant>
      <vt:variant>
        <vt:lpwstr/>
      </vt:variant>
      <vt:variant>
        <vt:lpwstr>__RefHeading__574_1516621224</vt:lpwstr>
      </vt:variant>
      <vt:variant>
        <vt:i4>3997769</vt:i4>
      </vt:variant>
      <vt:variant>
        <vt:i4>86</vt:i4>
      </vt:variant>
      <vt:variant>
        <vt:i4>0</vt:i4>
      </vt:variant>
      <vt:variant>
        <vt:i4>5</vt:i4>
      </vt:variant>
      <vt:variant>
        <vt:lpwstr/>
      </vt:variant>
      <vt:variant>
        <vt:lpwstr>__RefHeading__572_1516621224</vt:lpwstr>
      </vt:variant>
      <vt:variant>
        <vt:i4>3997771</vt:i4>
      </vt:variant>
      <vt:variant>
        <vt:i4>83</vt:i4>
      </vt:variant>
      <vt:variant>
        <vt:i4>0</vt:i4>
      </vt:variant>
      <vt:variant>
        <vt:i4>5</vt:i4>
      </vt:variant>
      <vt:variant>
        <vt:lpwstr/>
      </vt:variant>
      <vt:variant>
        <vt:lpwstr>__RefHeading__570_1516621224</vt:lpwstr>
      </vt:variant>
      <vt:variant>
        <vt:i4>3932227</vt:i4>
      </vt:variant>
      <vt:variant>
        <vt:i4>80</vt:i4>
      </vt:variant>
      <vt:variant>
        <vt:i4>0</vt:i4>
      </vt:variant>
      <vt:variant>
        <vt:i4>5</vt:i4>
      </vt:variant>
      <vt:variant>
        <vt:lpwstr/>
      </vt:variant>
      <vt:variant>
        <vt:lpwstr>__RefHeading__568_1516621224</vt:lpwstr>
      </vt:variant>
      <vt:variant>
        <vt:i4>3932237</vt:i4>
      </vt:variant>
      <vt:variant>
        <vt:i4>77</vt:i4>
      </vt:variant>
      <vt:variant>
        <vt:i4>0</vt:i4>
      </vt:variant>
      <vt:variant>
        <vt:i4>5</vt:i4>
      </vt:variant>
      <vt:variant>
        <vt:lpwstr/>
      </vt:variant>
      <vt:variant>
        <vt:lpwstr>__RefHeading__566_1516621224</vt:lpwstr>
      </vt:variant>
      <vt:variant>
        <vt:i4>3932239</vt:i4>
      </vt:variant>
      <vt:variant>
        <vt:i4>74</vt:i4>
      </vt:variant>
      <vt:variant>
        <vt:i4>0</vt:i4>
      </vt:variant>
      <vt:variant>
        <vt:i4>5</vt:i4>
      </vt:variant>
      <vt:variant>
        <vt:lpwstr/>
      </vt:variant>
      <vt:variant>
        <vt:lpwstr>__RefHeading__564_1516621224</vt:lpwstr>
      </vt:variant>
      <vt:variant>
        <vt:i4>3932233</vt:i4>
      </vt:variant>
      <vt:variant>
        <vt:i4>71</vt:i4>
      </vt:variant>
      <vt:variant>
        <vt:i4>0</vt:i4>
      </vt:variant>
      <vt:variant>
        <vt:i4>5</vt:i4>
      </vt:variant>
      <vt:variant>
        <vt:lpwstr/>
      </vt:variant>
      <vt:variant>
        <vt:lpwstr>__RefHeading__562_1516621224</vt:lpwstr>
      </vt:variant>
      <vt:variant>
        <vt:i4>3932235</vt:i4>
      </vt:variant>
      <vt:variant>
        <vt:i4>68</vt:i4>
      </vt:variant>
      <vt:variant>
        <vt:i4>0</vt:i4>
      </vt:variant>
      <vt:variant>
        <vt:i4>5</vt:i4>
      </vt:variant>
      <vt:variant>
        <vt:lpwstr/>
      </vt:variant>
      <vt:variant>
        <vt:lpwstr>__RefHeading__560_1516621224</vt:lpwstr>
      </vt:variant>
      <vt:variant>
        <vt:i4>4128835</vt:i4>
      </vt:variant>
      <vt:variant>
        <vt:i4>65</vt:i4>
      </vt:variant>
      <vt:variant>
        <vt:i4>0</vt:i4>
      </vt:variant>
      <vt:variant>
        <vt:i4>5</vt:i4>
      </vt:variant>
      <vt:variant>
        <vt:lpwstr/>
      </vt:variant>
      <vt:variant>
        <vt:lpwstr>__RefHeading__558_1516621224</vt:lpwstr>
      </vt:variant>
      <vt:variant>
        <vt:i4>4128845</vt:i4>
      </vt:variant>
      <vt:variant>
        <vt:i4>62</vt:i4>
      </vt:variant>
      <vt:variant>
        <vt:i4>0</vt:i4>
      </vt:variant>
      <vt:variant>
        <vt:i4>5</vt:i4>
      </vt:variant>
      <vt:variant>
        <vt:lpwstr/>
      </vt:variant>
      <vt:variant>
        <vt:lpwstr>__RefHeading__556_1516621224</vt:lpwstr>
      </vt:variant>
      <vt:variant>
        <vt:i4>4128847</vt:i4>
      </vt:variant>
      <vt:variant>
        <vt:i4>59</vt:i4>
      </vt:variant>
      <vt:variant>
        <vt:i4>0</vt:i4>
      </vt:variant>
      <vt:variant>
        <vt:i4>5</vt:i4>
      </vt:variant>
      <vt:variant>
        <vt:lpwstr/>
      </vt:variant>
      <vt:variant>
        <vt:lpwstr>__RefHeading__554_1516621224</vt:lpwstr>
      </vt:variant>
      <vt:variant>
        <vt:i4>4128841</vt:i4>
      </vt:variant>
      <vt:variant>
        <vt:i4>56</vt:i4>
      </vt:variant>
      <vt:variant>
        <vt:i4>0</vt:i4>
      </vt:variant>
      <vt:variant>
        <vt:i4>5</vt:i4>
      </vt:variant>
      <vt:variant>
        <vt:lpwstr/>
      </vt:variant>
      <vt:variant>
        <vt:lpwstr>__RefHeading__552_1516621224</vt:lpwstr>
      </vt:variant>
      <vt:variant>
        <vt:i4>4128843</vt:i4>
      </vt:variant>
      <vt:variant>
        <vt:i4>53</vt:i4>
      </vt:variant>
      <vt:variant>
        <vt:i4>0</vt:i4>
      </vt:variant>
      <vt:variant>
        <vt:i4>5</vt:i4>
      </vt:variant>
      <vt:variant>
        <vt:lpwstr/>
      </vt:variant>
      <vt:variant>
        <vt:lpwstr>__RefHeading__550_1516621224</vt:lpwstr>
      </vt:variant>
      <vt:variant>
        <vt:i4>4063299</vt:i4>
      </vt:variant>
      <vt:variant>
        <vt:i4>50</vt:i4>
      </vt:variant>
      <vt:variant>
        <vt:i4>0</vt:i4>
      </vt:variant>
      <vt:variant>
        <vt:i4>5</vt:i4>
      </vt:variant>
      <vt:variant>
        <vt:lpwstr/>
      </vt:variant>
      <vt:variant>
        <vt:lpwstr>__RefHeading__548_1516621224</vt:lpwstr>
      </vt:variant>
      <vt:variant>
        <vt:i4>4063309</vt:i4>
      </vt:variant>
      <vt:variant>
        <vt:i4>47</vt:i4>
      </vt:variant>
      <vt:variant>
        <vt:i4>0</vt:i4>
      </vt:variant>
      <vt:variant>
        <vt:i4>5</vt:i4>
      </vt:variant>
      <vt:variant>
        <vt:lpwstr/>
      </vt:variant>
      <vt:variant>
        <vt:lpwstr>__RefHeading__546_1516621224</vt:lpwstr>
      </vt:variant>
      <vt:variant>
        <vt:i4>4063311</vt:i4>
      </vt:variant>
      <vt:variant>
        <vt:i4>44</vt:i4>
      </vt:variant>
      <vt:variant>
        <vt:i4>0</vt:i4>
      </vt:variant>
      <vt:variant>
        <vt:i4>5</vt:i4>
      </vt:variant>
      <vt:variant>
        <vt:lpwstr/>
      </vt:variant>
      <vt:variant>
        <vt:lpwstr>__RefHeading__544_1516621224</vt:lpwstr>
      </vt:variant>
      <vt:variant>
        <vt:i4>4063305</vt:i4>
      </vt:variant>
      <vt:variant>
        <vt:i4>41</vt:i4>
      </vt:variant>
      <vt:variant>
        <vt:i4>0</vt:i4>
      </vt:variant>
      <vt:variant>
        <vt:i4>5</vt:i4>
      </vt:variant>
      <vt:variant>
        <vt:lpwstr/>
      </vt:variant>
      <vt:variant>
        <vt:lpwstr>__RefHeading__542_1516621224</vt:lpwstr>
      </vt:variant>
      <vt:variant>
        <vt:i4>4063307</vt:i4>
      </vt:variant>
      <vt:variant>
        <vt:i4>38</vt:i4>
      </vt:variant>
      <vt:variant>
        <vt:i4>0</vt:i4>
      </vt:variant>
      <vt:variant>
        <vt:i4>5</vt:i4>
      </vt:variant>
      <vt:variant>
        <vt:lpwstr/>
      </vt:variant>
      <vt:variant>
        <vt:lpwstr>__RefHeading__540_1516621224</vt:lpwstr>
      </vt:variant>
      <vt:variant>
        <vt:i4>3735619</vt:i4>
      </vt:variant>
      <vt:variant>
        <vt:i4>35</vt:i4>
      </vt:variant>
      <vt:variant>
        <vt:i4>0</vt:i4>
      </vt:variant>
      <vt:variant>
        <vt:i4>5</vt:i4>
      </vt:variant>
      <vt:variant>
        <vt:lpwstr/>
      </vt:variant>
      <vt:variant>
        <vt:lpwstr>__RefHeading__538_1516621224</vt:lpwstr>
      </vt:variant>
      <vt:variant>
        <vt:i4>3735629</vt:i4>
      </vt:variant>
      <vt:variant>
        <vt:i4>32</vt:i4>
      </vt:variant>
      <vt:variant>
        <vt:i4>0</vt:i4>
      </vt:variant>
      <vt:variant>
        <vt:i4>5</vt:i4>
      </vt:variant>
      <vt:variant>
        <vt:lpwstr/>
      </vt:variant>
      <vt:variant>
        <vt:lpwstr>__RefHeading__536_1516621224</vt:lpwstr>
      </vt:variant>
      <vt:variant>
        <vt:i4>3735631</vt:i4>
      </vt:variant>
      <vt:variant>
        <vt:i4>29</vt:i4>
      </vt:variant>
      <vt:variant>
        <vt:i4>0</vt:i4>
      </vt:variant>
      <vt:variant>
        <vt:i4>5</vt:i4>
      </vt:variant>
      <vt:variant>
        <vt:lpwstr/>
      </vt:variant>
      <vt:variant>
        <vt:lpwstr>__RefHeading__534_1516621224</vt:lpwstr>
      </vt:variant>
      <vt:variant>
        <vt:i4>3735625</vt:i4>
      </vt:variant>
      <vt:variant>
        <vt:i4>26</vt:i4>
      </vt:variant>
      <vt:variant>
        <vt:i4>0</vt:i4>
      </vt:variant>
      <vt:variant>
        <vt:i4>5</vt:i4>
      </vt:variant>
      <vt:variant>
        <vt:lpwstr/>
      </vt:variant>
      <vt:variant>
        <vt:lpwstr>__RefHeading__532_1516621224</vt:lpwstr>
      </vt:variant>
      <vt:variant>
        <vt:i4>3735627</vt:i4>
      </vt:variant>
      <vt:variant>
        <vt:i4>23</vt:i4>
      </vt:variant>
      <vt:variant>
        <vt:i4>0</vt:i4>
      </vt:variant>
      <vt:variant>
        <vt:i4>5</vt:i4>
      </vt:variant>
      <vt:variant>
        <vt:lpwstr/>
      </vt:variant>
      <vt:variant>
        <vt:lpwstr>__RefHeading__530_1516621224</vt:lpwstr>
      </vt:variant>
      <vt:variant>
        <vt:i4>3670083</vt:i4>
      </vt:variant>
      <vt:variant>
        <vt:i4>20</vt:i4>
      </vt:variant>
      <vt:variant>
        <vt:i4>0</vt:i4>
      </vt:variant>
      <vt:variant>
        <vt:i4>5</vt:i4>
      </vt:variant>
      <vt:variant>
        <vt:lpwstr/>
      </vt:variant>
      <vt:variant>
        <vt:lpwstr>__RefHeading__528_1516621224</vt:lpwstr>
      </vt:variant>
      <vt:variant>
        <vt:i4>3670093</vt:i4>
      </vt:variant>
      <vt:variant>
        <vt:i4>17</vt:i4>
      </vt:variant>
      <vt:variant>
        <vt:i4>0</vt:i4>
      </vt:variant>
      <vt:variant>
        <vt:i4>5</vt:i4>
      </vt:variant>
      <vt:variant>
        <vt:lpwstr/>
      </vt:variant>
      <vt:variant>
        <vt:lpwstr>__RefHeading__526_1516621224</vt:lpwstr>
      </vt:variant>
      <vt:variant>
        <vt:i4>3670095</vt:i4>
      </vt:variant>
      <vt:variant>
        <vt:i4>14</vt:i4>
      </vt:variant>
      <vt:variant>
        <vt:i4>0</vt:i4>
      </vt:variant>
      <vt:variant>
        <vt:i4>5</vt:i4>
      </vt:variant>
      <vt:variant>
        <vt:lpwstr/>
      </vt:variant>
      <vt:variant>
        <vt:lpwstr>__RefHeading__524_1516621224</vt:lpwstr>
      </vt:variant>
      <vt:variant>
        <vt:i4>3670089</vt:i4>
      </vt:variant>
      <vt:variant>
        <vt:i4>11</vt:i4>
      </vt:variant>
      <vt:variant>
        <vt:i4>0</vt:i4>
      </vt:variant>
      <vt:variant>
        <vt:i4>5</vt:i4>
      </vt:variant>
      <vt:variant>
        <vt:lpwstr/>
      </vt:variant>
      <vt:variant>
        <vt:lpwstr>__RefHeading__522_1516621224</vt:lpwstr>
      </vt:variant>
      <vt:variant>
        <vt:i4>3670091</vt:i4>
      </vt:variant>
      <vt:variant>
        <vt:i4>8</vt:i4>
      </vt:variant>
      <vt:variant>
        <vt:i4>0</vt:i4>
      </vt:variant>
      <vt:variant>
        <vt:i4>5</vt:i4>
      </vt:variant>
      <vt:variant>
        <vt:lpwstr/>
      </vt:variant>
      <vt:variant>
        <vt:lpwstr>__RefHeading__520_1516621224</vt:lpwstr>
      </vt:variant>
      <vt:variant>
        <vt:i4>3866691</vt:i4>
      </vt:variant>
      <vt:variant>
        <vt:i4>5</vt:i4>
      </vt:variant>
      <vt:variant>
        <vt:i4>0</vt:i4>
      </vt:variant>
      <vt:variant>
        <vt:i4>5</vt:i4>
      </vt:variant>
      <vt:variant>
        <vt:lpwstr/>
      </vt:variant>
      <vt:variant>
        <vt:lpwstr>__RefHeading__518_1516621224</vt:lpwstr>
      </vt:variant>
      <vt:variant>
        <vt:i4>3866701</vt:i4>
      </vt:variant>
      <vt:variant>
        <vt:i4>2</vt:i4>
      </vt:variant>
      <vt:variant>
        <vt:i4>0</vt:i4>
      </vt:variant>
      <vt:variant>
        <vt:i4>5</vt:i4>
      </vt:variant>
      <vt:variant>
        <vt:lpwstr/>
      </vt:variant>
      <vt:variant>
        <vt:lpwstr>__RefHeading__516_1516621224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база</dc:creator>
  <cp:keywords/>
  <cp:lastModifiedBy>Ярик</cp:lastModifiedBy>
  <cp:revision>19</cp:revision>
  <cp:lastPrinted>2008-09-01T16:33:00Z</cp:lastPrinted>
  <dcterms:created xsi:type="dcterms:W3CDTF">2024-12-23T19:59:00Z</dcterms:created>
  <dcterms:modified xsi:type="dcterms:W3CDTF">2024-12-23T20:15:00Z</dcterms:modified>
</cp:coreProperties>
</file>